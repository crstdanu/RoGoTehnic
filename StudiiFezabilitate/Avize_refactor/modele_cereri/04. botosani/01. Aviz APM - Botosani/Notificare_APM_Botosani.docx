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EE2DC2" w:rsidRPr="00927DC7" w:rsidRDefault="00EE2DC2" w:rsidP="00A92A31">
      <w:pPr>
        <w:jc w:val="center"/>
        <w:rPr>
          <w:rStyle w:val="ax1"/>
          <w:rFonts w:ascii="Calibri" w:hAnsi="Calibri" w:cs="Calibri"/>
          <w:color w:val="000000"/>
          <w:sz w:val="28"/>
          <w:szCs w:val="28"/>
          <w:lang w:val="ro-RO"/>
        </w:rPr>
      </w:pPr>
      <w:r w:rsidRPr="00927DC7">
        <w:rPr>
          <w:rStyle w:val="ax1"/>
          <w:rFonts w:ascii="Calibri" w:hAnsi="Calibri" w:cs="Calibri"/>
          <w:color w:val="000000"/>
          <w:sz w:val="28"/>
          <w:szCs w:val="28"/>
          <w:lang w:val="ro-RO"/>
        </w:rPr>
        <w:t>NOTIFICARE</w:t>
      </w:r>
    </w:p>
    <w:p w:rsidR="00A66DC5" w:rsidRPr="00BF6390" w:rsidRDefault="00A92A31" w:rsidP="00927DC7">
      <w:pPr>
        <w:jc w:val="both"/>
        <w:rPr>
          <w:rStyle w:val="sp1"/>
          <w:rFonts w:ascii="Calibri" w:hAnsi="Calibri" w:cs="Calibri"/>
          <w:color w:val="auto"/>
          <w:lang w:val="it-IT"/>
        </w:rPr>
      </w:pPr>
      <w:r w:rsidRPr="00927DC7">
        <w:rPr>
          <w:rStyle w:val="ax1"/>
          <w:rFonts w:ascii="Calibri" w:hAnsi="Calibri" w:cs="Calibri"/>
          <w:color w:val="000000"/>
          <w:sz w:val="19"/>
          <w:szCs w:val="20"/>
          <w:vertAlign w:val="superscript"/>
          <w:lang w:val="ro-RO"/>
        </w:rPr>
        <w:t xml:space="preserve">  </w:t>
      </w:r>
      <w:r w:rsidRPr="00BF6390">
        <w:rPr>
          <w:rFonts w:ascii="Calibri" w:hAnsi="Calibri" w:cs="Calibri"/>
          <w:b/>
          <w:bCs/>
          <w:lang w:val="it-IT"/>
        </w:rPr>
        <w:t xml:space="preserve">1.    </w:t>
      </w:r>
      <w:r w:rsidR="00EE2DC2" w:rsidRPr="00BF6390">
        <w:rPr>
          <w:rFonts w:ascii="Calibri" w:hAnsi="Calibri" w:cs="Calibri"/>
          <w:b/>
          <w:bCs/>
          <w:lang w:val="it-IT"/>
        </w:rPr>
        <w:t>Date generale şi localizarea proiectului de investiţii/modificări</w:t>
      </w:r>
    </w:p>
    <w:p w:rsidR="00EE2DC2" w:rsidRPr="00927DC7" w:rsidRDefault="00685ECB" w:rsidP="007A75C7">
      <w:pPr>
        <w:widowControl w:val="0"/>
        <w:shd w:val="clear" w:color="auto" w:fill="FFFFFF"/>
        <w:tabs>
          <w:tab w:val="left" w:pos="792"/>
        </w:tabs>
        <w:autoSpaceDE w:val="0"/>
        <w:rPr>
          <w:rFonts w:ascii="Calibri" w:hAnsi="Calibri" w:cs="Calibri"/>
          <w:bCs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color w:val="000000"/>
          <w:sz w:val="20"/>
          <w:lang w:val="ro-RO"/>
        </w:rPr>
        <w:t xml:space="preserve"> </w:t>
      </w:r>
      <w:r w:rsidR="00636DE4" w:rsidRPr="00927DC7">
        <w:rPr>
          <w:rStyle w:val="sp1"/>
          <w:rFonts w:ascii="Calibri" w:hAnsi="Calibri" w:cs="Calibri"/>
          <w:b w:val="0"/>
          <w:color w:val="000000"/>
          <w:sz w:val="20"/>
          <w:lang w:val="ro-RO"/>
        </w:rPr>
        <w:t xml:space="preserve">1.1 </w:t>
      </w:r>
      <w:r w:rsidR="00EE2DC2" w:rsidRPr="00927DC7">
        <w:rPr>
          <w:rStyle w:val="sp1"/>
          <w:rFonts w:ascii="Calibri" w:hAnsi="Calibri" w:cs="Calibri"/>
          <w:b w:val="0"/>
          <w:color w:val="000000"/>
          <w:lang w:val="ro-RO"/>
        </w:rPr>
        <w:t>D</w:t>
      </w:r>
      <w:r w:rsidR="00EE2DC2" w:rsidRPr="00927DC7">
        <w:rPr>
          <w:rStyle w:val="tsp1"/>
          <w:rFonts w:ascii="Calibri" w:hAnsi="Calibri" w:cs="Calibri"/>
          <w:color w:val="000000"/>
          <w:lang w:val="ro-RO"/>
        </w:rPr>
        <w:t>enumirea  proiectului de investiţii:</w:t>
      </w:r>
      <w:r w:rsidR="00EE2DC2" w:rsidRPr="00927DC7">
        <w:rPr>
          <w:rFonts w:ascii="Calibri" w:hAnsi="Calibri" w:cs="Calibri"/>
          <w:b/>
          <w:lang w:val="ro-RO"/>
        </w:rPr>
        <w:t xml:space="preserve"> </w:t>
      </w:r>
      <w:r w:rsidR="00293DCC">
        <w:rPr>
          <w:rFonts w:ascii="Calibri" w:hAnsi="Calibri" w:cs="Calibri"/>
          <w:b/>
          <w:lang w:val="ro-RO"/>
        </w:rPr>
        <w:t>{{</w:t>
      </w:r>
      <w:r w:rsidR="00866A90">
        <w:rPr>
          <w:rFonts w:ascii="Calibri" w:hAnsi="Calibri" w:cs="Calibri"/>
          <w:b/>
          <w:bCs/>
          <w:spacing w:val="-3"/>
          <w:lang w:val="ro-RO"/>
        </w:rPr>
        <w:t>nume_lucrare</w:t>
      </w:r>
      <w:r w:rsidR="00681C57">
        <w:rPr>
          <w:rFonts w:ascii="Calibri" w:hAnsi="Calibri" w:cs="Calibri"/>
          <w:b/>
          <w:bCs/>
          <w:spacing w:val="-3"/>
          <w:lang w:val="ro-RO"/>
        </w:rPr>
        <w:t>_CU</w:t>
      </w:r>
      <w:r w:rsidR="00293DCC">
        <w:rPr>
          <w:rFonts w:ascii="Calibri" w:hAnsi="Calibri" w:cs="Calibri"/>
          <w:b/>
          <w:bCs/>
          <w:spacing w:val="-3"/>
          <w:lang w:val="ro-RO"/>
        </w:rPr>
        <w:t>}}</w:t>
      </w:r>
      <w:r w:rsidR="005338F9" w:rsidRPr="00927DC7">
        <w:rPr>
          <w:rFonts w:ascii="Calibri" w:hAnsi="Calibri" w:cs="Calibri"/>
          <w:b/>
          <w:bCs/>
          <w:spacing w:val="-3"/>
          <w:lang w:val="ro-RO"/>
        </w:rPr>
        <w:t>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b/>
          <w:lang w:val="it-IT"/>
        </w:rPr>
      </w:pPr>
      <w:r w:rsidRPr="00BF6390">
        <w:rPr>
          <w:rFonts w:ascii="Calibri" w:hAnsi="Calibri" w:cs="Calibri"/>
          <w:b/>
          <w:lang w:val="it-IT"/>
        </w:rPr>
        <w:t xml:space="preserve">        ●  </w:t>
      </w:r>
      <w:r w:rsidR="004D435A">
        <w:rPr>
          <w:rFonts w:ascii="Calibri" w:hAnsi="Calibri" w:cs="Calibri"/>
          <w:b/>
          <w:lang w:val="it-IT"/>
        </w:rPr>
        <w:t>I</w:t>
      </w:r>
      <w:r w:rsidRPr="00BF6390">
        <w:rPr>
          <w:rFonts w:ascii="Calibri" w:hAnsi="Calibri" w:cs="Calibri"/>
          <w:b/>
          <w:lang w:val="it-IT"/>
        </w:rPr>
        <w:t xml:space="preserve">ncadrarea proiectului </w:t>
      </w:r>
      <w:r w:rsidR="003146C2">
        <w:rPr>
          <w:rFonts w:ascii="Calibri" w:hAnsi="Calibri" w:cs="Calibri"/>
          <w:b/>
          <w:lang w:val="it-IT"/>
        </w:rPr>
        <w:t>î</w:t>
      </w:r>
      <w:r w:rsidRPr="00BF6390">
        <w:rPr>
          <w:rFonts w:ascii="Calibri" w:hAnsi="Calibri" w:cs="Calibri"/>
          <w:b/>
          <w:lang w:val="it-IT"/>
        </w:rPr>
        <w:t>n anexele la prezenta lege;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lang w:val="it-IT"/>
        </w:rPr>
      </w:pPr>
      <w:r w:rsidRPr="00BF6390">
        <w:rPr>
          <w:rFonts w:ascii="Calibri" w:hAnsi="Calibri" w:cs="Calibri"/>
          <w:lang w:val="it-IT"/>
        </w:rPr>
        <w:t xml:space="preserve">        </w:t>
      </w:r>
      <w:r w:rsidRPr="00BF6390">
        <w:rPr>
          <w:rFonts w:ascii="Calibri" w:hAnsi="Calibri" w:cs="Calibri"/>
          <w:b/>
          <w:lang w:val="it-IT"/>
        </w:rPr>
        <w:t>-</w:t>
      </w:r>
      <w:r w:rsidRPr="00BF6390">
        <w:rPr>
          <w:rFonts w:ascii="Calibri" w:hAnsi="Calibri" w:cs="Calibri"/>
          <w:lang w:val="it-IT"/>
        </w:rPr>
        <w:t xml:space="preserve"> </w:t>
      </w:r>
      <w:r w:rsidR="00A92A31" w:rsidRPr="00BF6390">
        <w:rPr>
          <w:rFonts w:ascii="Calibri" w:hAnsi="Calibri" w:cs="Calibri"/>
          <w:lang w:val="it-IT"/>
        </w:rPr>
        <w:t>proiectul propus nu intră sub incidenț</w:t>
      </w:r>
      <w:r w:rsidRPr="00BF6390">
        <w:rPr>
          <w:rFonts w:ascii="Calibri" w:hAnsi="Calibri" w:cs="Calibri"/>
          <w:lang w:val="it-IT"/>
        </w:rPr>
        <w:t>a Legii nr. 292/2018 privind evaluarea impactului anumitor proiecte publice si private asupra mediului;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lang w:val="it-IT"/>
        </w:rPr>
      </w:pPr>
      <w:r w:rsidRPr="00BF6390">
        <w:rPr>
          <w:rFonts w:ascii="Calibri" w:hAnsi="Calibri" w:cs="Calibri"/>
          <w:b/>
          <w:lang w:val="it-IT"/>
        </w:rPr>
        <w:t xml:space="preserve">        -</w:t>
      </w:r>
      <w:r w:rsidRPr="00BF6390">
        <w:rPr>
          <w:rFonts w:ascii="Calibri" w:hAnsi="Calibri" w:cs="Calibri"/>
          <w:lang w:val="it-IT"/>
        </w:rPr>
        <w:t xml:space="preserve">  pr</w:t>
      </w:r>
      <w:r w:rsidR="00A92A31" w:rsidRPr="00BF6390">
        <w:rPr>
          <w:rFonts w:ascii="Calibri" w:hAnsi="Calibri" w:cs="Calibri"/>
          <w:lang w:val="it-IT"/>
        </w:rPr>
        <w:t>oiectul propus nu intră</w:t>
      </w:r>
      <w:r w:rsidRPr="00BF6390">
        <w:rPr>
          <w:rFonts w:ascii="Calibri" w:hAnsi="Calibri" w:cs="Calibri"/>
          <w:lang w:val="it-IT"/>
        </w:rPr>
        <w:t xml:space="preserve"> sub inci</w:t>
      </w:r>
      <w:r w:rsidR="00A92A31" w:rsidRPr="00BF6390">
        <w:rPr>
          <w:rFonts w:ascii="Calibri" w:hAnsi="Calibri" w:cs="Calibri"/>
          <w:lang w:val="it-IT"/>
        </w:rPr>
        <w:t>denta art.28 din Ordonantă de urgentă a Guvernului nr.57/2007 privind regimul ariilor natural protejate, conservarea habitatelor natural</w:t>
      </w:r>
      <w:r w:rsidR="00881A36">
        <w:rPr>
          <w:rFonts w:ascii="Calibri" w:hAnsi="Calibri" w:cs="Calibri"/>
          <w:lang w:val="it-IT"/>
        </w:rPr>
        <w:t>e</w:t>
      </w:r>
      <w:r w:rsidR="00A92A31" w:rsidRPr="00BF6390">
        <w:rPr>
          <w:rFonts w:ascii="Calibri" w:hAnsi="Calibri" w:cs="Calibri"/>
          <w:lang w:val="it-IT"/>
        </w:rPr>
        <w:t>, a florei și faunei sălbatice, aprobată cu modificări și completări prin Legea nr.49/2011, cu modificările si completările ulterioare;</w:t>
      </w:r>
    </w:p>
    <w:p w:rsidR="00937FC7" w:rsidRPr="00927DC7" w:rsidRDefault="00685ECB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 </w:t>
      </w:r>
      <w:r w:rsidR="00A92A31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     </w:t>
      </w:r>
      <w:r w:rsidRPr="00927DC7">
        <w:rPr>
          <w:rStyle w:val="sp1"/>
          <w:rFonts w:ascii="Calibri" w:hAnsi="Calibri" w:cs="Calibri"/>
          <w:bCs w:val="0"/>
          <w:color w:val="auto"/>
          <w:lang w:val="ro-RO"/>
        </w:rPr>
        <w:t>-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proiectul </w:t>
      </w:r>
      <w:r w:rsidR="00A92A31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propus nu intr</w:t>
      </w:r>
      <w:r w:rsidR="00A92A31" w:rsidRPr="00BF6390">
        <w:rPr>
          <w:rStyle w:val="sp1"/>
          <w:rFonts w:ascii="Calibri" w:hAnsi="Calibri" w:cs="Calibri"/>
          <w:b w:val="0"/>
          <w:bCs w:val="0"/>
          <w:color w:val="auto"/>
          <w:lang w:val="it-IT"/>
        </w:rPr>
        <w:t>ă sub incidența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art.48 si 54 din Legea apelor nr. 107/1996, cu modificarile si completarile ulterioare;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Amplasamentul proiectului şi adresa obiectivului:</w:t>
      </w:r>
      <w:r w:rsidR="00637239" w:rsidRPr="00927DC7">
        <w:rPr>
          <w:rFonts w:ascii="Calibri" w:hAnsi="Calibri" w:cs="Calibri"/>
          <w:b/>
          <w:bCs/>
          <w:spacing w:val="-3"/>
          <w:lang w:val="ro-RO"/>
        </w:rPr>
        <w:t xml:space="preserve"> </w:t>
      </w:r>
      <w:r w:rsidR="00293DCC">
        <w:rPr>
          <w:rFonts w:ascii="Calibri" w:hAnsi="Calibri" w:cs="Calibri"/>
          <w:b/>
          <w:bCs/>
          <w:spacing w:val="-3"/>
          <w:lang w:val="ro-RO"/>
        </w:rPr>
        <w:t>{{</w:t>
      </w:r>
      <w:r w:rsidR="00866A90">
        <w:rPr>
          <w:rFonts w:ascii="Calibri" w:hAnsi="Calibri" w:cs="Calibri"/>
          <w:b/>
          <w:bCs/>
          <w:spacing w:val="-3"/>
          <w:lang w:val="ro-RO"/>
        </w:rPr>
        <w:t>adresa_lucrare</w:t>
      </w:r>
      <w:r w:rsidR="00681C57">
        <w:rPr>
          <w:rFonts w:ascii="Calibri" w:hAnsi="Calibri" w:cs="Calibri"/>
          <w:b/>
          <w:bCs/>
          <w:spacing w:val="-3"/>
          <w:lang w:val="ro-RO"/>
        </w:rPr>
        <w:t>_CU</w:t>
      </w:r>
      <w:r w:rsidR="00293DCC">
        <w:rPr>
          <w:rFonts w:ascii="Calibri" w:hAnsi="Calibri" w:cs="Calibri"/>
          <w:b/>
          <w:bCs/>
          <w:spacing w:val="-3"/>
          <w:lang w:val="ro-RO"/>
        </w:rPr>
        <w:t>}}</w:t>
      </w:r>
      <w:r w:rsidR="005338F9" w:rsidRPr="00927DC7">
        <w:rPr>
          <w:rFonts w:ascii="Calibri" w:hAnsi="Calibri" w:cs="Calibri"/>
          <w:b/>
          <w:bCs/>
          <w:spacing w:val="-3"/>
          <w:lang w:val="ro-RO"/>
        </w:rPr>
        <w:t>;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distanţa lini</w:t>
      </w:r>
      <w:r w:rsidR="0038510D" w:rsidRPr="00927DC7">
        <w:rPr>
          <w:rFonts w:ascii="Calibri" w:hAnsi="Calibri" w:cs="Calibri"/>
          <w:color w:val="000000"/>
          <w:lang w:val="ro-RO"/>
        </w:rPr>
        <w:t>ară faţă de graniţe: 2</w:t>
      </w:r>
      <w:r w:rsidRPr="00927DC7">
        <w:rPr>
          <w:rFonts w:ascii="Calibri" w:hAnsi="Calibri" w:cs="Calibri"/>
          <w:color w:val="000000"/>
          <w:lang w:val="ro-RO"/>
        </w:rPr>
        <w:t>5 km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Zone adiacente ale terenului pe amplasam</w:t>
      </w:r>
      <w:r w:rsidR="00C3788F" w:rsidRPr="00927DC7">
        <w:rPr>
          <w:rFonts w:ascii="Calibri" w:hAnsi="Calibri" w:cs="Calibri"/>
          <w:color w:val="000000"/>
          <w:lang w:val="ro-RO"/>
        </w:rPr>
        <w:t>ent: terenuri publice</w:t>
      </w:r>
      <w:r w:rsidRPr="00927DC7">
        <w:rPr>
          <w:rFonts w:ascii="Calibri" w:hAnsi="Calibri" w:cs="Calibri"/>
          <w:color w:val="000000"/>
          <w:lang w:val="ro-RO"/>
        </w:rPr>
        <w:t>.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folosinţele actuale şi planificate ale terenului pe amplasament: spatiu public. 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Date de identificare a titularului / beneficarului proiectului de investiţii/modificări:</w:t>
      </w:r>
    </w:p>
    <w:p w:rsidR="00EE2DC2" w:rsidRPr="00866A90" w:rsidRDefault="00EE2DC2" w:rsidP="00927DC7">
      <w:p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● Numele beneficiarului:</w:t>
      </w:r>
      <w:r w:rsidR="00860635">
        <w:rPr>
          <w:rFonts w:ascii="Calibri" w:hAnsi="Calibri" w:cs="Calibri"/>
          <w:lang w:val="it-IT"/>
        </w:rPr>
        <w:t xml:space="preserve"> </w:t>
      </w:r>
      <w:r w:rsidR="00293DCC" w:rsidRPr="00447B57">
        <w:rPr>
          <w:rFonts w:asciiTheme="minorHAnsi" w:hAnsiTheme="minorHAnsi" w:cstheme="minorHAnsi"/>
          <w:b/>
          <w:bCs/>
          <w:lang w:val="it-IT"/>
        </w:rPr>
        <w:t>{{</w:t>
      </w:r>
      <w:r w:rsidR="00866A90" w:rsidRPr="00447B57">
        <w:rPr>
          <w:rFonts w:asciiTheme="minorHAnsi" w:hAnsiTheme="minorHAnsi" w:cstheme="minorHAnsi"/>
          <w:b/>
          <w:bCs/>
          <w:sz w:val="22"/>
          <w:szCs w:val="22"/>
        </w:rPr>
        <w:t>nume_</w:t>
      </w:r>
      <w:r w:rsidR="00860635" w:rsidRPr="00447B57">
        <w:rPr>
          <w:rFonts w:asciiTheme="minorHAnsi" w:hAnsiTheme="minorHAnsi" w:cstheme="minorHAnsi"/>
          <w:b/>
          <w:bCs/>
          <w:sz w:val="22"/>
          <w:szCs w:val="22"/>
        </w:rPr>
        <w:t>beneficiar</w:t>
      </w:r>
      <w:r w:rsidR="00293DCC" w:rsidRPr="00447B57">
        <w:rPr>
          <w:rFonts w:asciiTheme="minorHAnsi" w:hAnsiTheme="minorHAnsi" w:cstheme="minorHAnsi"/>
          <w:b/>
          <w:bCs/>
          <w:sz w:val="22"/>
          <w:szCs w:val="22"/>
        </w:rPr>
        <w:t>}}</w:t>
      </w:r>
      <w:r w:rsidR="0086478B" w:rsidRPr="00447B57">
        <w:rPr>
          <w:rFonts w:asciiTheme="minorHAnsi" w:hAnsiTheme="minorHAnsi" w:cstheme="minorHAnsi"/>
          <w:b/>
          <w:bCs/>
          <w:sz w:val="22"/>
          <w:szCs w:val="22"/>
        </w:rPr>
        <w:t>;</w:t>
      </w:r>
    </w:p>
    <w:p w:rsidR="00EE2DC2" w:rsidRPr="0086478B" w:rsidRDefault="00EE2DC2" w:rsidP="00927DC7">
      <w:pPr>
        <w:jc w:val="both"/>
        <w:rPr>
          <w:rFonts w:ascii="Calibri" w:hAnsi="Calibri" w:cs="Calibri"/>
          <w:color w:val="000000"/>
        </w:rPr>
      </w:pPr>
      <w:r w:rsidRPr="00927DC7">
        <w:rPr>
          <w:rFonts w:ascii="Calibri" w:hAnsi="Calibri" w:cs="Calibri"/>
          <w:color w:val="000000"/>
          <w:lang w:val="ro-RO"/>
        </w:rPr>
        <w:t>- Adresa poştală</w:t>
      </w:r>
      <w:r w:rsidR="0038510D" w:rsidRPr="00927DC7">
        <w:rPr>
          <w:rFonts w:ascii="Calibri" w:hAnsi="Calibri" w:cs="Calibri"/>
          <w:color w:val="000000"/>
          <w:lang w:val="ro-RO"/>
        </w:rPr>
        <w:t xml:space="preserve">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4D435A">
        <w:rPr>
          <w:rFonts w:ascii="Calibri" w:hAnsi="Calibri" w:cs="Calibri"/>
          <w:color w:val="000000"/>
          <w:lang w:val="ro-RO"/>
        </w:rPr>
        <w:t>localitate_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4D435A">
        <w:rPr>
          <w:rFonts w:ascii="Calibri" w:hAnsi="Calibri" w:cs="Calibri"/>
          <w:color w:val="000000"/>
          <w:lang w:val="ro-RO"/>
        </w:rPr>
        <w:t xml:space="preserve">,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Calibri" w:hAnsi="Calibri" w:cs="Calibri"/>
          <w:color w:val="000000"/>
          <w:lang w:val="ro-RO"/>
        </w:rPr>
        <w:t>adresa_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4D435A">
        <w:rPr>
          <w:rFonts w:ascii="Calibri" w:hAnsi="Calibri" w:cs="Calibri"/>
          <w:color w:val="000000"/>
          <w:lang w:val="ro-RO"/>
        </w:rPr>
        <w:t xml:space="preserve">, </w:t>
      </w:r>
      <w:r w:rsidR="0086478B">
        <w:rPr>
          <w:rFonts w:ascii="Calibri" w:hAnsi="Calibri" w:cs="Calibri"/>
          <w:color w:val="000000"/>
          <w:lang w:val="ro-RO"/>
        </w:rPr>
        <w:t xml:space="preserve">județ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4D435A">
        <w:rPr>
          <w:rFonts w:ascii="Calibri" w:hAnsi="Calibri" w:cs="Calibri"/>
          <w:color w:val="000000"/>
          <w:lang w:val="ro-RO"/>
        </w:rPr>
        <w:t>judet_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86478B">
        <w:rPr>
          <w:rFonts w:ascii="Calibri" w:hAnsi="Calibri" w:cs="Calibri"/>
          <w:color w:val="000000"/>
        </w:rPr>
        <w:t>;</w:t>
      </w:r>
    </w:p>
    <w:p w:rsidR="00EE2DC2" w:rsidRPr="00927DC7" w:rsidRDefault="00EE2DC2" w:rsidP="00927DC7">
      <w:p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● Numele companiei </w:t>
      </w:r>
      <w:r w:rsidR="0045702D">
        <w:rPr>
          <w:rFonts w:ascii="Calibri" w:hAnsi="Calibri" w:cs="Calibri"/>
          <w:color w:val="000000"/>
          <w:lang w:val="ro-RO"/>
        </w:rPr>
        <w:t>proiectante</w:t>
      </w:r>
      <w:r w:rsidRPr="00927DC7">
        <w:rPr>
          <w:rFonts w:ascii="Calibri" w:hAnsi="Calibri" w:cs="Calibri"/>
          <w:sz w:val="22"/>
          <w:szCs w:val="22"/>
          <w:lang w:val="ro-RO"/>
        </w:rPr>
        <w:t xml:space="preserve">:  </w:t>
      </w:r>
      <w:r w:rsidR="00293DCC" w:rsidRPr="00293DCC">
        <w:rPr>
          <w:rFonts w:ascii="Calibri" w:hAnsi="Calibri" w:cs="Calibri"/>
          <w:b/>
          <w:bCs/>
          <w:sz w:val="22"/>
          <w:szCs w:val="22"/>
          <w:lang w:val="ro-RO"/>
        </w:rPr>
        <w:t>{{</w:t>
      </w:r>
      <w:r w:rsidR="00866A90">
        <w:rPr>
          <w:rFonts w:ascii="Calibri" w:hAnsi="Calibri" w:cs="Calibri"/>
          <w:b/>
          <w:color w:val="000000"/>
          <w:lang w:val="ro-RO"/>
        </w:rPr>
        <w:t>nume_firma</w:t>
      </w:r>
      <w:r w:rsidR="00293DCC">
        <w:rPr>
          <w:rFonts w:ascii="Calibri" w:hAnsi="Calibri" w:cs="Calibri"/>
          <w:b/>
          <w:color w:val="000000"/>
          <w:lang w:val="ro-RO"/>
        </w:rPr>
        <w:t>}}</w:t>
      </w:r>
      <w:r w:rsidR="0086478B">
        <w:rPr>
          <w:rFonts w:ascii="Calibri" w:hAnsi="Calibri" w:cs="Calibri"/>
          <w:b/>
          <w:bCs/>
          <w:color w:val="000000"/>
          <w:lang w:val="ro-RO"/>
        </w:rPr>
        <w:t>;</w:t>
      </w:r>
    </w:p>
    <w:p w:rsidR="00EE2DC2" w:rsidRPr="0086478B" w:rsidRDefault="00EE2DC2" w:rsidP="00927DC7">
      <w:pPr>
        <w:ind w:firstLine="720"/>
        <w:jc w:val="both"/>
        <w:rPr>
          <w:rFonts w:ascii="Calibri" w:hAnsi="Calibri" w:cs="Calibri"/>
          <w:color w:val="000000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Adresa poştală: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478B">
        <w:rPr>
          <w:rFonts w:ascii="Calibri" w:hAnsi="Calibri" w:cs="Calibri"/>
          <w:color w:val="000000"/>
          <w:lang w:val="ro-RO"/>
        </w:rPr>
        <w:t>localitate_firma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86478B">
        <w:rPr>
          <w:rFonts w:ascii="Calibri" w:hAnsi="Calibri" w:cs="Calibri"/>
          <w:color w:val="000000"/>
          <w:lang w:val="ro-RO"/>
        </w:rPr>
        <w:t xml:space="preserve">,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Calibri" w:hAnsi="Calibri" w:cs="Calibri"/>
          <w:color w:val="000000"/>
          <w:lang w:val="es-ES_tradnl"/>
        </w:rPr>
        <w:t>adresa_firma</w:t>
      </w:r>
      <w:r w:rsidR="00293DCC">
        <w:rPr>
          <w:rFonts w:ascii="Calibri" w:hAnsi="Calibri" w:cs="Calibri"/>
          <w:color w:val="000000"/>
          <w:lang w:val="es-ES_tradnl"/>
        </w:rPr>
        <w:t>}}</w:t>
      </w:r>
      <w:r w:rsidR="0086478B">
        <w:rPr>
          <w:rFonts w:ascii="Calibri" w:hAnsi="Calibri" w:cs="Calibri"/>
          <w:color w:val="000000"/>
          <w:lang w:val="es-ES_tradnl"/>
        </w:rPr>
        <w:t>, jude</w:t>
      </w:r>
      <w:r w:rsidR="0086478B">
        <w:rPr>
          <w:rFonts w:ascii="Calibri" w:hAnsi="Calibri" w:cs="Calibri"/>
          <w:color w:val="000000"/>
          <w:lang w:val="ro-RO"/>
        </w:rPr>
        <w:t xml:space="preserve">ț: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478B">
        <w:rPr>
          <w:rFonts w:ascii="Calibri" w:hAnsi="Calibri" w:cs="Calibri"/>
          <w:color w:val="000000"/>
        </w:rPr>
        <w:t>judet_firma</w:t>
      </w:r>
      <w:r w:rsidR="00293DCC">
        <w:rPr>
          <w:rFonts w:ascii="Calibri" w:hAnsi="Calibri" w:cs="Calibri"/>
          <w:color w:val="000000"/>
        </w:rPr>
        <w:t>}}</w:t>
      </w:r>
      <w:r w:rsidR="0086478B">
        <w:rPr>
          <w:rFonts w:ascii="Calibri" w:hAnsi="Calibri" w:cs="Calibri"/>
          <w:color w:val="000000"/>
        </w:rPr>
        <w:t>;</w:t>
      </w:r>
    </w:p>
    <w:p w:rsidR="00293DCC" w:rsidRDefault="00EE2DC2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Numărul de telefon: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F01DA">
        <w:rPr>
          <w:rFonts w:ascii="Polo" w:hAnsi="Polo"/>
          <w:lang w:val="fr-FR"/>
        </w:rPr>
        <w:t>telefon_contact</w:t>
      </w:r>
      <w:r w:rsidR="00293DCC">
        <w:rPr>
          <w:rFonts w:ascii="Polo" w:hAnsi="Polo"/>
          <w:lang w:val="fr-FR"/>
        </w:rPr>
        <w:t>}}</w:t>
      </w:r>
      <w:r w:rsidRPr="00927DC7">
        <w:rPr>
          <w:rFonts w:ascii="Calibri" w:hAnsi="Calibri" w:cs="Calibri"/>
          <w:color w:val="000000"/>
          <w:lang w:val="ro-RO"/>
        </w:rPr>
        <w:t xml:space="preserve">. </w:t>
      </w:r>
    </w:p>
    <w:p w:rsidR="00EE2DC2" w:rsidRPr="00927DC7" w:rsidRDefault="00293DCC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>
        <w:rPr>
          <w:rFonts w:ascii="Calibri" w:hAnsi="Calibri" w:cs="Calibri"/>
          <w:color w:val="000000"/>
          <w:lang w:val="ro-RO"/>
        </w:rPr>
        <w:t xml:space="preserve">- </w:t>
      </w:r>
      <w:r w:rsidR="00EE2DC2" w:rsidRPr="00927DC7">
        <w:rPr>
          <w:rFonts w:ascii="Calibri" w:hAnsi="Calibri" w:cs="Calibri"/>
          <w:color w:val="000000"/>
          <w:lang w:val="ro-RO"/>
        </w:rPr>
        <w:t xml:space="preserve">Adresa de e-mail: </w:t>
      </w:r>
      <w:r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Polo" w:hAnsi="Polo"/>
          <w:lang w:val="fr-FR"/>
        </w:rPr>
        <w:t>email_firma</w:t>
      </w:r>
      <w:r>
        <w:rPr>
          <w:rFonts w:ascii="Polo" w:hAnsi="Polo"/>
          <w:lang w:val="fr-FR"/>
        </w:rPr>
        <w:t>}}</w:t>
      </w:r>
      <w:r w:rsidR="0086478B">
        <w:rPr>
          <w:rFonts w:ascii="Calibri" w:hAnsi="Calibri" w:cs="Calibri"/>
          <w:color w:val="000000"/>
          <w:lang w:val="ro-RO"/>
        </w:rPr>
        <w:t>;</w:t>
      </w:r>
      <w:r w:rsidR="00EE2DC2" w:rsidRPr="00927DC7">
        <w:rPr>
          <w:rFonts w:ascii="Calibri" w:hAnsi="Calibri" w:cs="Calibri"/>
          <w:color w:val="000000"/>
          <w:lang w:val="ro-RO"/>
        </w:rPr>
        <w:t xml:space="preserve"> </w:t>
      </w:r>
    </w:p>
    <w:p w:rsidR="00EE2DC2" w:rsidRPr="00927DC7" w:rsidRDefault="00EE2DC2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Numele persoanelor de contact: </w:t>
      </w:r>
    </w:p>
    <w:p w:rsidR="00EE2DC2" w:rsidRPr="00927DC7" w:rsidRDefault="00EE2DC2" w:rsidP="00927DC7">
      <w:pPr>
        <w:ind w:left="144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</w:t>
      </w:r>
      <w:r w:rsidR="0086478B">
        <w:rPr>
          <w:rFonts w:ascii="Calibri" w:hAnsi="Calibri" w:cs="Calibri"/>
          <w:color w:val="000000"/>
          <w:lang w:val="ro-RO"/>
        </w:rPr>
        <w:t>reprezentant</w:t>
      </w:r>
      <w:r w:rsidR="00866A90">
        <w:rPr>
          <w:rFonts w:ascii="Calibri" w:hAnsi="Calibri" w:cs="Calibri"/>
          <w:color w:val="000000"/>
          <w:lang w:val="ro-RO"/>
        </w:rPr>
        <w:t xml:space="preserve">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1619EE">
        <w:rPr>
          <w:rFonts w:ascii="Calibri" w:hAnsi="Calibri" w:cs="Calibri"/>
          <w:color w:val="000000"/>
          <w:lang w:val="ro-RO"/>
        </w:rPr>
        <w:t>reprezentant</w:t>
      </w:r>
      <w:r w:rsidR="00866A90">
        <w:rPr>
          <w:rFonts w:ascii="Calibri" w:hAnsi="Calibri" w:cs="Calibri"/>
          <w:color w:val="000000"/>
          <w:lang w:val="ro-RO"/>
        </w:rPr>
        <w:t>_firma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86478B">
        <w:rPr>
          <w:rFonts w:ascii="Calibri" w:hAnsi="Calibri" w:cs="Calibri"/>
          <w:color w:val="000000"/>
          <w:lang w:val="ro-RO"/>
        </w:rPr>
        <w:t>;</w:t>
      </w:r>
    </w:p>
    <w:p w:rsidR="00EE2DC2" w:rsidRPr="00927DC7" w:rsidRDefault="00EE2DC2" w:rsidP="00927DC7">
      <w:pPr>
        <w:ind w:left="144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responsabil pentru protecţia mediului: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FE5AAF">
        <w:rPr>
          <w:rFonts w:ascii="Calibri" w:hAnsi="Calibri" w:cs="Calibri"/>
          <w:color w:val="000000"/>
          <w:lang w:val="ro-RO"/>
        </w:rPr>
        <w:t>reprezentant_firma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C10827">
        <w:rPr>
          <w:rFonts w:ascii="Calibri" w:hAnsi="Calibri" w:cs="Calibri"/>
          <w:color w:val="000000"/>
          <w:lang w:val="ro-RO"/>
        </w:rPr>
        <w:t>;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Incadrarea în planurile de urbanism / amenajarea teritoriului şi / sau alte scheme  / programe: – 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Încadrarea în alte activităţi existente (dacă este cazul) – 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Bilanţul teritorial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suprafaţă totală: </w:t>
      </w:r>
      <w:r w:rsidR="00293DCC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{{</w:t>
      </w:r>
      <w:r w:rsidR="00ED52D1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suprafata_mp</w:t>
      </w:r>
      <w:r w:rsidR="00293DCC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}}</w:t>
      </w:r>
      <w:r w:rsidR="00637239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</w:t>
      </w:r>
      <w:r w:rsidR="00C3788F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mp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;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suprafaţă construită (clădiri, accese) – nu sunt afectate clădiri sau căile de acces;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suprafaţă spaţii verzi</w:t>
      </w:r>
      <w:r w:rsidR="00C3788F" w:rsidRPr="00927DC7">
        <w:rPr>
          <w:rStyle w:val="sp1"/>
          <w:rFonts w:ascii="Calibri" w:hAnsi="Calibri" w:cs="Calibri"/>
          <w:b w:val="0"/>
          <w:bCs w:val="0"/>
          <w:color w:val="auto"/>
        </w:rPr>
        <w:t>: -</w:t>
      </w:r>
      <w:r w:rsidR="00B51AD5" w:rsidRPr="00927DC7">
        <w:rPr>
          <w:rStyle w:val="sp1"/>
          <w:rFonts w:ascii="Calibri" w:hAnsi="Calibri" w:cs="Calibri"/>
          <w:b w:val="0"/>
          <w:bCs w:val="0"/>
          <w:color w:val="auto"/>
        </w:rPr>
        <w:t xml:space="preserve"> mp,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</w:t>
      </w:r>
      <w:r w:rsidR="00B51AD5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provizoriu (liniile electrice sunt subterane)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.</w:t>
      </w:r>
    </w:p>
    <w:p w:rsidR="00EE2DC2" w:rsidRPr="00BF6390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lang w:val="it-IT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număr locuri de parcare – nu este cazul.</w:t>
      </w:r>
    </w:p>
    <w:p w:rsidR="00EE2DC2" w:rsidRPr="00BF6390" w:rsidRDefault="00E1153C" w:rsidP="00927DC7">
      <w:pPr>
        <w:ind w:firstLine="708"/>
        <w:jc w:val="both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Instalația de alimentare cu</w:t>
      </w:r>
      <w:r w:rsidR="00BB7DCF" w:rsidRPr="00BF6390">
        <w:rPr>
          <w:rFonts w:ascii="Calibri" w:hAnsi="Calibri" w:cs="Calibri"/>
          <w:lang w:val="it-IT"/>
        </w:rPr>
        <w:t xml:space="preserve"> </w:t>
      </w:r>
      <w:r>
        <w:rPr>
          <w:rFonts w:ascii="Calibri" w:hAnsi="Calibri" w:cs="Calibri"/>
          <w:lang w:val="it-IT"/>
        </w:rPr>
        <w:t xml:space="preserve">energie electrică </w:t>
      </w:r>
      <w:r w:rsidR="00BB7DCF" w:rsidRPr="00BF6390">
        <w:rPr>
          <w:rFonts w:ascii="Calibri" w:hAnsi="Calibri" w:cs="Calibri"/>
          <w:lang w:val="it-IT"/>
        </w:rPr>
        <w:t>nou proiectat</w:t>
      </w:r>
      <w:r>
        <w:rPr>
          <w:rFonts w:ascii="Calibri" w:hAnsi="Calibri" w:cs="Calibri"/>
          <w:lang w:val="it-IT"/>
        </w:rPr>
        <w:t>ă</w:t>
      </w:r>
      <w:r w:rsidR="00BB7DCF" w:rsidRPr="00BF6390">
        <w:rPr>
          <w:rFonts w:ascii="Calibri" w:hAnsi="Calibri" w:cs="Calibri"/>
          <w:lang w:val="it-IT"/>
        </w:rPr>
        <w:t xml:space="preserve"> se va amplasa pe domeniul public și privat, de-a lungul drumurilor existente</w:t>
      </w:r>
      <w:r w:rsidR="00EE2DC2" w:rsidRPr="00BF6390">
        <w:rPr>
          <w:rFonts w:ascii="Calibri" w:hAnsi="Calibri" w:cs="Calibri"/>
          <w:lang w:val="it-IT"/>
        </w:rPr>
        <w:t xml:space="preserve">. Pentru suprafaţa ocupată de reţelele electrice, proiectantul general </w:t>
      </w:r>
      <w:r w:rsidR="0050742E">
        <w:rPr>
          <w:rFonts w:ascii="Calibri" w:hAnsi="Calibri" w:cs="Calibri"/>
          <w:lang w:val="it-IT"/>
        </w:rPr>
        <w:t>a obținut</w:t>
      </w:r>
      <w:r w:rsidR="00EE2DC2" w:rsidRPr="00BF6390">
        <w:rPr>
          <w:rFonts w:ascii="Calibri" w:hAnsi="Calibri" w:cs="Calibri"/>
          <w:lang w:val="it-IT"/>
        </w:rPr>
        <w:t xml:space="preserve"> Certificatul de Urbanism, iar în cazul în care lucrările vor afecta terenuri private, se va obţine acceptul proprietarilor, prin notariat.</w:t>
      </w:r>
    </w:p>
    <w:p w:rsidR="00215203" w:rsidRPr="00BF6390" w:rsidRDefault="00215203" w:rsidP="00563CDD">
      <w:pPr>
        <w:jc w:val="both"/>
        <w:rPr>
          <w:rFonts w:ascii="Calibri" w:hAnsi="Calibri" w:cs="Calibri"/>
          <w:lang w:val="it-IT"/>
        </w:rPr>
      </w:pPr>
    </w:p>
    <w:p w:rsidR="00F42BD8" w:rsidRPr="00927DC7" w:rsidRDefault="00685ECB" w:rsidP="00927DC7">
      <w:pPr>
        <w:pStyle w:val="BodyText"/>
        <w:widowControl w:val="0"/>
        <w:numPr>
          <w:ilvl w:val="0"/>
          <w:numId w:val="5"/>
        </w:numPr>
        <w:spacing w:after="0"/>
        <w:jc w:val="both"/>
        <w:rPr>
          <w:rFonts w:ascii="Calibri" w:hAnsi="Calibri" w:cs="Calibri"/>
          <w:bCs/>
          <w:lang w:val="ro-RO"/>
        </w:rPr>
      </w:pPr>
      <w:r w:rsidRPr="00BF6390">
        <w:rPr>
          <w:rFonts w:ascii="Calibri" w:hAnsi="Calibri" w:cs="Calibri"/>
          <w:lang w:val="it-IT"/>
        </w:rPr>
        <w:t xml:space="preserve">    </w:t>
      </w:r>
      <w:r w:rsidR="00EE2DC2" w:rsidRPr="00927DC7">
        <w:rPr>
          <w:rStyle w:val="tpt1"/>
          <w:rFonts w:ascii="Calibri" w:hAnsi="Calibri" w:cs="Calibri"/>
          <w:b/>
          <w:color w:val="000000"/>
          <w:lang w:val="ro-RO"/>
        </w:rPr>
        <w:t>Descrierea sumară a proiectului</w:t>
      </w:r>
    </w:p>
    <w:p w:rsidR="00E25B20" w:rsidRPr="00866A90" w:rsidRDefault="00293DCC" w:rsidP="00A54278">
      <w:pPr>
        <w:ind w:firstLine="284"/>
        <w:rPr>
          <w:rFonts w:ascii="Calibri" w:hAnsi="Calibri" w:cs="Calibri"/>
          <w:lang w:val="it-IT"/>
        </w:rPr>
      </w:pPr>
      <w:r>
        <w:rPr>
          <w:rFonts w:ascii="Calibri" w:hAnsi="Calibri" w:cs="Calibri"/>
        </w:rPr>
        <w:t>{{</w:t>
      </w:r>
      <w:r w:rsidR="00866A90" w:rsidRPr="00866A90">
        <w:rPr>
          <w:rFonts w:ascii="Calibri" w:hAnsi="Calibri" w:cs="Calibri"/>
        </w:rPr>
        <w:t>descrierea_proiectului</w:t>
      </w:r>
      <w:r>
        <w:rPr>
          <w:rFonts w:ascii="Calibri" w:hAnsi="Calibri" w:cs="Calibri"/>
        </w:rPr>
        <w:t>}}</w:t>
      </w:r>
    </w:p>
    <w:p w:rsidR="007B2B06" w:rsidRDefault="007B2B06" w:rsidP="00E25B20">
      <w:pPr>
        <w:ind w:firstLine="284"/>
        <w:jc w:val="both"/>
        <w:rPr>
          <w:rFonts w:ascii="Calibri" w:hAnsi="Calibri" w:cs="Calibri"/>
          <w:b/>
          <w:bCs/>
          <w:lang w:val="it-IT"/>
        </w:rPr>
      </w:pPr>
    </w:p>
    <w:p w:rsidR="00EE2DC2" w:rsidRPr="00927DC7" w:rsidRDefault="00EE2DC2" w:rsidP="00927DC7">
      <w:pPr>
        <w:pStyle w:val="BodyText"/>
        <w:widowControl w:val="0"/>
        <w:numPr>
          <w:ilvl w:val="0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>Modul de asigurare a utilităţilor</w:t>
      </w:r>
    </w:p>
    <w:p w:rsidR="00866A90" w:rsidRPr="00866A90" w:rsidRDefault="00EE2DC2" w:rsidP="00866A90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Alimentarea cu apă: </w:t>
      </w:r>
      <w:r w:rsidRPr="00927DC7">
        <w:rPr>
          <w:rStyle w:val="tpt1"/>
          <w:rFonts w:ascii="Calibri" w:hAnsi="Calibri" w:cs="Calibri"/>
          <w:color w:val="000000"/>
          <w:lang w:val="ro-RO"/>
        </w:rPr>
        <w:t>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Evacuarea apelor uzate – </w:t>
      </w:r>
      <w:r w:rsidRPr="00927DC7">
        <w:rPr>
          <w:rStyle w:val="tpt1"/>
          <w:rFonts w:ascii="Calibri" w:hAnsi="Calibri" w:cs="Calibri"/>
          <w:color w:val="000000"/>
          <w:lang w:val="ro-RO"/>
        </w:rPr>
        <w:t>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Asigurarea apelor tehnologice, – </w:t>
      </w:r>
      <w:r w:rsidRPr="00927DC7">
        <w:rPr>
          <w:rStyle w:val="tpt1"/>
          <w:rFonts w:ascii="Calibri" w:hAnsi="Calibri" w:cs="Calibri"/>
          <w:color w:val="000000"/>
          <w:lang w:val="ro-RO"/>
        </w:rPr>
        <w:t>este necesara numai apă pentru prepararea betoanelor – din surse locale.</w:t>
      </w:r>
    </w:p>
    <w:p w:rsidR="00F42BD8" w:rsidRPr="00D20E6A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lang w:val="it-IT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>Asigurarea agentului termic – nu este cazul.</w:t>
      </w:r>
    </w:p>
    <w:p w:rsidR="00EE2DC2" w:rsidRPr="00927DC7" w:rsidRDefault="00A92A31" w:rsidP="00D20E6A">
      <w:pPr>
        <w:pStyle w:val="BodyText"/>
        <w:keepNext/>
        <w:keepLines/>
        <w:widowControl w:val="0"/>
        <w:spacing w:after="0"/>
        <w:jc w:val="both"/>
        <w:rPr>
          <w:rStyle w:val="tpt1"/>
          <w:rFonts w:ascii="Calibri" w:hAnsi="Calibri" w:cs="Calibri"/>
          <w:color w:val="000000"/>
          <w:lang w:val="ro-RO"/>
        </w:rPr>
      </w:pPr>
      <w:r w:rsidRPr="00927DC7">
        <w:rPr>
          <w:rStyle w:val="sp1"/>
          <w:bCs w:val="0"/>
          <w:color w:val="000000"/>
          <w:lang w:val="ro-RO"/>
        </w:rPr>
        <w:lastRenderedPageBreak/>
        <w:t>4.</w:t>
      </w:r>
      <w:r w:rsidRPr="00927DC7">
        <w:rPr>
          <w:rStyle w:val="sp1"/>
          <w:rFonts w:ascii="Calibri" w:hAnsi="Calibri" w:cs="Calibri"/>
          <w:bCs w:val="0"/>
          <w:color w:val="000000"/>
          <w:lang w:val="ro-RO"/>
        </w:rPr>
        <w:t xml:space="preserve">     </w:t>
      </w:r>
      <w:r w:rsidR="00EE2DC2" w:rsidRPr="00927DC7">
        <w:rPr>
          <w:rStyle w:val="sp1"/>
          <w:rFonts w:ascii="Calibri" w:hAnsi="Calibri" w:cs="Calibri"/>
          <w:bCs w:val="0"/>
          <w:color w:val="000000"/>
          <w:lang w:val="ro-RO"/>
        </w:rPr>
        <w:t>Anexe – piese desenate</w:t>
      </w:r>
    </w:p>
    <w:p w:rsidR="00EE2DC2" w:rsidRPr="00927DC7" w:rsidRDefault="00EE2DC2" w:rsidP="00D20E6A">
      <w:pPr>
        <w:keepNext/>
        <w:keepLines/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tpt1"/>
          <w:rFonts w:ascii="Calibri" w:hAnsi="Calibri" w:cs="Calibri"/>
          <w:color w:val="000000"/>
          <w:lang w:val="ro-RO"/>
        </w:rPr>
        <w:t xml:space="preserve">Planul de încadrare în zonă a obiectivului şi planul de situaţie cu modul de planificare a utilizării suprafeţelor. </w:t>
      </w:r>
      <w:r w:rsidRPr="00927DC7">
        <w:rPr>
          <w:rFonts w:ascii="Calibri" w:hAnsi="Calibri" w:cs="Calibri"/>
          <w:color w:val="000000"/>
          <w:lang w:val="ro-RO"/>
        </w:rPr>
        <w:t>Formele fizice ale proiectului (planuri, clădiri, alte structuri, materiale de construcţie etc.). Planşe reprezentând limitele amplasamentului proiectului inclusiv orice suprafaţă de teren solicitată pentru a fi folosită temporar (planuri de situaţie şi amplasamente).</w:t>
      </w:r>
    </w:p>
    <w:p w:rsidR="00EE2DC2" w:rsidRDefault="00EE2DC2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- Conform pieselor ce însoţesc Certificatul de Urbanism, depus în vederea obţinerii Acordului de mediu.</w:t>
      </w:r>
    </w:p>
    <w:p w:rsidR="007040CE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p w:rsidR="007040CE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p w:rsidR="007040CE" w:rsidRPr="00927DC7" w:rsidRDefault="00681C57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9836A6">
            <wp:simplePos x="0" y="0"/>
            <wp:positionH relativeFrom="column">
              <wp:posOffset>502251</wp:posOffset>
            </wp:positionH>
            <wp:positionV relativeFrom="paragraph">
              <wp:posOffset>494214</wp:posOffset>
            </wp:positionV>
            <wp:extent cx="1080000" cy="540000"/>
            <wp:effectExtent l="0" t="0" r="6350" b="0"/>
            <wp:wrapNone/>
            <wp:docPr id="100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3118"/>
        <w:gridCol w:w="3544"/>
      </w:tblGrid>
      <w:tr w:rsidR="00E25B20" w:rsidRPr="00927DC7" w:rsidTr="00405F08">
        <w:trPr>
          <w:trHeight w:val="339"/>
        </w:trPr>
        <w:tc>
          <w:tcPr>
            <w:tcW w:w="3119" w:type="dxa"/>
            <w:shd w:val="clear" w:color="auto" w:fill="auto"/>
          </w:tcPr>
          <w:p w:rsidR="00E25B20" w:rsidRPr="00927DC7" w:rsidRDefault="00E25B20" w:rsidP="00293DCC">
            <w:pPr>
              <w:keepNext/>
              <w:keepLines/>
              <w:jc w:val="center"/>
              <w:rPr>
                <w:rFonts w:ascii="Calibri" w:hAnsi="Calibri" w:cs="Calibri"/>
                <w:color w:val="000000"/>
                <w:lang w:val="ro-RO"/>
              </w:rPr>
            </w:pPr>
            <w:r w:rsidRPr="00CC05E6">
              <w:rPr>
                <w:rFonts w:ascii="Calibri" w:hAnsi="Calibri" w:cs="Calibri"/>
              </w:rPr>
              <w:t>Întocmit,</w:t>
            </w:r>
          </w:p>
        </w:tc>
        <w:tc>
          <w:tcPr>
            <w:tcW w:w="3118" w:type="dxa"/>
            <w:shd w:val="clear" w:color="auto" w:fill="auto"/>
          </w:tcPr>
          <w:p w:rsidR="00E25B20" w:rsidRPr="00927DC7" w:rsidRDefault="00E25B20" w:rsidP="00D20E6A">
            <w:pPr>
              <w:keepNext/>
              <w:keepLines/>
              <w:snapToGrid w:val="0"/>
              <w:jc w:val="both"/>
              <w:rPr>
                <w:rFonts w:ascii="Calibri" w:hAnsi="Calibri" w:cs="Calibri"/>
                <w:color w:val="000000"/>
                <w:lang w:val="ro-RO"/>
              </w:rPr>
            </w:pPr>
          </w:p>
        </w:tc>
        <w:tc>
          <w:tcPr>
            <w:tcW w:w="3544" w:type="dxa"/>
            <w:shd w:val="clear" w:color="auto" w:fill="auto"/>
          </w:tcPr>
          <w:p w:rsidR="00E25B20" w:rsidRPr="00927DC7" w:rsidRDefault="00E25B20" w:rsidP="00293DCC">
            <w:pPr>
              <w:keepNext/>
              <w:keepLines/>
              <w:jc w:val="center"/>
            </w:pPr>
            <w:r w:rsidRPr="00927DC7">
              <w:rPr>
                <w:rFonts w:ascii="Calibri" w:hAnsi="Calibri" w:cs="Calibri"/>
                <w:color w:val="000000"/>
                <w:lang w:val="ro-RO"/>
              </w:rPr>
              <w:t>Verificat,</w:t>
            </w:r>
          </w:p>
        </w:tc>
      </w:tr>
      <w:tr w:rsidR="00E25B20" w:rsidTr="00405F08">
        <w:tc>
          <w:tcPr>
            <w:tcW w:w="3119" w:type="dxa"/>
            <w:shd w:val="clear" w:color="auto" w:fill="auto"/>
          </w:tcPr>
          <w:p w:rsidR="00E25B20" w:rsidRPr="004D435A" w:rsidRDefault="00293DCC" w:rsidP="00293DCC">
            <w:pPr>
              <w:keepNext/>
              <w:keepLines/>
              <w:jc w:val="center"/>
              <w:rPr>
                <w:rFonts w:ascii="Calibri" w:hAnsi="Calibri" w:cs="Calibri"/>
                <w:color w:val="000000"/>
                <w:lang w:val="ro-RO"/>
              </w:rPr>
            </w:pPr>
            <w:r>
              <w:rPr>
                <w:rFonts w:ascii="Calibri" w:hAnsi="Calibri" w:cs="Calibri"/>
                <w:spacing w:val="-14"/>
              </w:rPr>
              <w:t>{{i</w:t>
            </w:r>
            <w:r w:rsidR="00860635">
              <w:rPr>
                <w:rFonts w:ascii="Calibri" w:hAnsi="Calibri" w:cs="Calibri"/>
                <w:spacing w:val="-14"/>
              </w:rPr>
              <w:t>nginer_</w:t>
            </w:r>
            <w:r w:rsidR="00431F26">
              <w:rPr>
                <w:rFonts w:ascii="Calibri" w:hAnsi="Calibri" w:cs="Calibri"/>
                <w:spacing w:val="-14"/>
              </w:rPr>
              <w:t>intocmit</w:t>
            </w:r>
            <w:r>
              <w:rPr>
                <w:rFonts w:ascii="Calibri" w:hAnsi="Calibri" w:cs="Calibri"/>
                <w:spacing w:val="-14"/>
              </w:rPr>
              <w:t>}}</w:t>
            </w:r>
          </w:p>
        </w:tc>
        <w:tc>
          <w:tcPr>
            <w:tcW w:w="3118" w:type="dxa"/>
            <w:shd w:val="clear" w:color="auto" w:fill="auto"/>
          </w:tcPr>
          <w:p w:rsidR="00E25B20" w:rsidRPr="00927DC7" w:rsidRDefault="00E25B20" w:rsidP="00D20E6A">
            <w:pPr>
              <w:keepNext/>
              <w:keepLines/>
              <w:snapToGrid w:val="0"/>
              <w:jc w:val="both"/>
              <w:rPr>
                <w:rFonts w:ascii="Calibri" w:hAnsi="Calibri" w:cs="Calibri"/>
                <w:color w:val="000000"/>
                <w:lang w:val="ro-RO"/>
              </w:rPr>
            </w:pPr>
          </w:p>
        </w:tc>
        <w:tc>
          <w:tcPr>
            <w:tcW w:w="3544" w:type="dxa"/>
            <w:shd w:val="clear" w:color="auto" w:fill="auto"/>
          </w:tcPr>
          <w:p w:rsidR="00E25B20" w:rsidRDefault="00282800" w:rsidP="00293DCC">
            <w:pPr>
              <w:keepNext/>
              <w:keepLines/>
              <w:spacing w:line="200" w:lineRule="atLeast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647955</wp:posOffset>
                  </wp:positionH>
                  <wp:positionV relativeFrom="paragraph">
                    <wp:posOffset>-140403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3DCC">
              <w:rPr>
                <w:rFonts w:ascii="Calibri" w:hAnsi="Calibri" w:cs="Calibri"/>
                <w:spacing w:val="-14"/>
              </w:rPr>
              <w:t>{{i</w:t>
            </w:r>
            <w:r w:rsidR="00860635">
              <w:rPr>
                <w:rFonts w:ascii="Calibri" w:hAnsi="Calibri" w:cs="Calibri"/>
                <w:spacing w:val="-14"/>
              </w:rPr>
              <w:t>nginer_</w:t>
            </w:r>
            <w:r w:rsidR="00431F26">
              <w:rPr>
                <w:rFonts w:ascii="Calibri" w:hAnsi="Calibri" w:cs="Calibri"/>
                <w:spacing w:val="-14"/>
              </w:rPr>
              <w:t>verificat</w:t>
            </w:r>
            <w:r w:rsidR="00293DCC">
              <w:rPr>
                <w:rFonts w:ascii="Calibri" w:hAnsi="Calibri" w:cs="Calibri"/>
                <w:spacing w:val="-14"/>
              </w:rPr>
              <w:t>}}</w:t>
            </w:r>
          </w:p>
        </w:tc>
      </w:tr>
    </w:tbl>
    <w:p w:rsidR="00EE2DC2" w:rsidRDefault="00681C57" w:rsidP="00D20E6A">
      <w:pPr>
        <w:keepNext/>
        <w:keepLines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C36D07">
            <wp:simplePos x="0" y="0"/>
            <wp:positionH relativeFrom="column">
              <wp:posOffset>4171367</wp:posOffset>
            </wp:positionH>
            <wp:positionV relativeFrom="paragraph">
              <wp:posOffset>62362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</w:p>
    <w:p w:rsid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</w:p>
    <w:p w:rsidR="00860635" w:rsidRP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</w:p>
    <w:sectPr w:rsidR="00860635" w:rsidRPr="00860635" w:rsidSect="00364551">
      <w:headerReference w:type="default" r:id="rId11"/>
      <w:footerReference w:type="default" r:id="rId12"/>
      <w:pgSz w:w="11906" w:h="16838" w:code="9"/>
      <w:pgMar w:top="567" w:right="567" w:bottom="567" w:left="567" w:header="709" w:footer="709" w:gutter="85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3FB2" w:rsidRDefault="00BC3FB2">
      <w:r>
        <w:separator/>
      </w:r>
    </w:p>
  </w:endnote>
  <w:endnote w:type="continuationSeparator" w:id="0">
    <w:p w:rsidR="00BC3FB2" w:rsidRDefault="00BC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olo">
    <w:altName w:val="Calibri"/>
    <w:charset w:val="00"/>
    <w:family w:val="auto"/>
    <w:pitch w:val="variable"/>
    <w:sig w:usb0="800000AF" w:usb1="0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458" w:rsidRDefault="00872458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B7DC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B7DCF">
      <w:rPr>
        <w:b/>
        <w:bCs/>
        <w:noProof/>
      </w:rPr>
      <w:t>2</w:t>
    </w:r>
    <w:r>
      <w:rPr>
        <w:b/>
        <w:bCs/>
      </w:rPr>
      <w:fldChar w:fldCharType="end"/>
    </w:r>
  </w:p>
  <w:p w:rsidR="00EE2DC2" w:rsidRDefault="00EE2DC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3FB2" w:rsidRDefault="00BC3FB2">
      <w:r>
        <w:separator/>
      </w:r>
    </w:p>
  </w:footnote>
  <w:footnote w:type="continuationSeparator" w:id="0">
    <w:p w:rsidR="00BC3FB2" w:rsidRDefault="00BC3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458" w:rsidRDefault="00872458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B7DC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B7DCF">
      <w:rPr>
        <w:b/>
        <w:bCs/>
        <w:noProof/>
      </w:rPr>
      <w:t>2</w:t>
    </w:r>
    <w:r>
      <w:rPr>
        <w:b/>
        <w:bCs/>
      </w:rPr>
      <w:fldChar w:fldCharType="end"/>
    </w:r>
  </w:p>
  <w:p w:rsidR="00EE2DC2" w:rsidRDefault="00EE2DC2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000000"/>
        <w:lang w:val="ro-RO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cs="Symbol" w:hint="default"/>
        <w:b/>
        <w:lang w:val="ro-RO"/>
      </w:rPr>
    </w:lvl>
  </w:abstractNum>
  <w:abstractNum w:abstractNumId="3" w15:restartNumberingAfterBreak="0">
    <w:nsid w:val="00000004"/>
    <w:multiLevelType w:val="multilevel"/>
    <w:tmpl w:val="ABE4D0A2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  <w:lang w:val="ro-R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alibri" w:hAnsi="Calibri" w:cs="Courier New" w:hint="default"/>
        <w:b w:val="0"/>
        <w:bCs w:val="0"/>
        <w:color w:val="auto"/>
        <w:sz w:val="20"/>
        <w:szCs w:val="20"/>
        <w:lang w:val="ro-R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3"/>
      <w:numFmt w:val="bullet"/>
      <w:lvlText w:val="-"/>
      <w:lvlJc w:val="left"/>
      <w:pPr>
        <w:tabs>
          <w:tab w:val="num" w:pos="-360"/>
        </w:tabs>
        <w:ind w:left="280" w:hanging="360"/>
      </w:pPr>
      <w:rPr>
        <w:rFonts w:ascii="Calibri" w:hAnsi="Calibri" w:cs="Times New Roman" w:hint="default"/>
        <w:b/>
        <w:bCs/>
        <w:spacing w:val="-8"/>
        <w:sz w:val="20"/>
        <w:szCs w:val="20"/>
        <w:lang w:val="en-US"/>
      </w:rPr>
    </w:lvl>
  </w:abstractNum>
  <w:abstractNum w:abstractNumId="5" w15:restartNumberingAfterBreak="0">
    <w:nsid w:val="02BB6AC8"/>
    <w:multiLevelType w:val="multilevel"/>
    <w:tmpl w:val="BC825EE6"/>
    <w:name w:val="WW8Num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alibri" w:hAnsi="Calibri" w:cs="Courier New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AB20A3F"/>
    <w:multiLevelType w:val="hybridMultilevel"/>
    <w:tmpl w:val="645C7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F1EC8"/>
    <w:multiLevelType w:val="hybridMultilevel"/>
    <w:tmpl w:val="3F761A9A"/>
    <w:lvl w:ilvl="0" w:tplc="00000003">
      <w:numFmt w:val="bullet"/>
      <w:lvlText w:val="-"/>
      <w:lvlJc w:val="left"/>
      <w:pPr>
        <w:ind w:left="1287" w:hanging="360"/>
      </w:pPr>
      <w:rPr>
        <w:rFonts w:ascii="Times New Roman" w:hAnsi="Times New Roman" w:cs="Symbol" w:hint="default"/>
        <w:b/>
        <w:lang w:val="ro-R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3438D"/>
    <w:multiLevelType w:val="hybridMultilevel"/>
    <w:tmpl w:val="6C42BBBE"/>
    <w:lvl w:ilvl="0" w:tplc="A872B87E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F29D4"/>
    <w:multiLevelType w:val="hybridMultilevel"/>
    <w:tmpl w:val="54B2C5AC"/>
    <w:lvl w:ilvl="0" w:tplc="00000007">
      <w:start w:val="3"/>
      <w:numFmt w:val="bullet"/>
      <w:lvlText w:val="-"/>
      <w:lvlJc w:val="left"/>
      <w:pPr>
        <w:ind w:left="1080" w:hanging="360"/>
      </w:pPr>
      <w:rPr>
        <w:rFonts w:ascii="Calibri" w:hAnsi="Calibri" w:cs="Times New Roman" w:hint="default"/>
        <w:b/>
        <w:bCs/>
        <w:spacing w:val="-8"/>
        <w:sz w:val="20"/>
        <w:szCs w:val="20"/>
        <w:lang w:val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3139499">
    <w:abstractNumId w:val="0"/>
  </w:num>
  <w:num w:numId="2" w16cid:durableId="302004779">
    <w:abstractNumId w:val="1"/>
  </w:num>
  <w:num w:numId="3" w16cid:durableId="1248467608">
    <w:abstractNumId w:val="2"/>
  </w:num>
  <w:num w:numId="4" w16cid:durableId="2064520209">
    <w:abstractNumId w:val="3"/>
  </w:num>
  <w:num w:numId="5" w16cid:durableId="2123256055">
    <w:abstractNumId w:val="5"/>
  </w:num>
  <w:num w:numId="6" w16cid:durableId="1797483633">
    <w:abstractNumId w:val="6"/>
  </w:num>
  <w:num w:numId="7" w16cid:durableId="2099053998">
    <w:abstractNumId w:val="4"/>
  </w:num>
  <w:num w:numId="8" w16cid:durableId="355888329">
    <w:abstractNumId w:val="9"/>
  </w:num>
  <w:num w:numId="9" w16cid:durableId="550969291">
    <w:abstractNumId w:val="7"/>
  </w:num>
  <w:num w:numId="10" w16cid:durableId="1516189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D1"/>
    <w:rsid w:val="00026F99"/>
    <w:rsid w:val="00034C7A"/>
    <w:rsid w:val="000A557B"/>
    <w:rsid w:val="000F1688"/>
    <w:rsid w:val="00106D96"/>
    <w:rsid w:val="001154EE"/>
    <w:rsid w:val="00150E60"/>
    <w:rsid w:val="001619EE"/>
    <w:rsid w:val="001E0376"/>
    <w:rsid w:val="001F0DD1"/>
    <w:rsid w:val="00215203"/>
    <w:rsid w:val="00282800"/>
    <w:rsid w:val="00293DCC"/>
    <w:rsid w:val="002959A8"/>
    <w:rsid w:val="002C300C"/>
    <w:rsid w:val="002F2E55"/>
    <w:rsid w:val="003146C2"/>
    <w:rsid w:val="00332604"/>
    <w:rsid w:val="003357D8"/>
    <w:rsid w:val="00364551"/>
    <w:rsid w:val="00372366"/>
    <w:rsid w:val="0038510D"/>
    <w:rsid w:val="003F6BE1"/>
    <w:rsid w:val="00405F08"/>
    <w:rsid w:val="00431F26"/>
    <w:rsid w:val="00444747"/>
    <w:rsid w:val="004450F3"/>
    <w:rsid w:val="00446ADE"/>
    <w:rsid w:val="00447B57"/>
    <w:rsid w:val="0045702D"/>
    <w:rsid w:val="0046533C"/>
    <w:rsid w:val="004827F5"/>
    <w:rsid w:val="00493A6C"/>
    <w:rsid w:val="00494CF7"/>
    <w:rsid w:val="004964CA"/>
    <w:rsid w:val="004D435A"/>
    <w:rsid w:val="004F1E15"/>
    <w:rsid w:val="0050742E"/>
    <w:rsid w:val="00531559"/>
    <w:rsid w:val="005338F9"/>
    <w:rsid w:val="00537837"/>
    <w:rsid w:val="0056234B"/>
    <w:rsid w:val="00563CDD"/>
    <w:rsid w:val="005720D1"/>
    <w:rsid w:val="00587C5B"/>
    <w:rsid w:val="00593828"/>
    <w:rsid w:val="005B5E5B"/>
    <w:rsid w:val="005C0B7B"/>
    <w:rsid w:val="005C4DFA"/>
    <w:rsid w:val="005C72CB"/>
    <w:rsid w:val="005D4791"/>
    <w:rsid w:val="005D48AB"/>
    <w:rsid w:val="005E31EE"/>
    <w:rsid w:val="005E38C2"/>
    <w:rsid w:val="00605365"/>
    <w:rsid w:val="00605DE3"/>
    <w:rsid w:val="00620078"/>
    <w:rsid w:val="00636DE4"/>
    <w:rsid w:val="00637239"/>
    <w:rsid w:val="00652019"/>
    <w:rsid w:val="00664C77"/>
    <w:rsid w:val="00681C57"/>
    <w:rsid w:val="00685ECB"/>
    <w:rsid w:val="006B1A38"/>
    <w:rsid w:val="006F4D40"/>
    <w:rsid w:val="00701CF8"/>
    <w:rsid w:val="007040CE"/>
    <w:rsid w:val="0071495E"/>
    <w:rsid w:val="00743B4C"/>
    <w:rsid w:val="00751938"/>
    <w:rsid w:val="00754472"/>
    <w:rsid w:val="00754D74"/>
    <w:rsid w:val="00767A80"/>
    <w:rsid w:val="00780A00"/>
    <w:rsid w:val="0078329E"/>
    <w:rsid w:val="007A75C7"/>
    <w:rsid w:val="007B2B06"/>
    <w:rsid w:val="007D51B7"/>
    <w:rsid w:val="007E4419"/>
    <w:rsid w:val="00806C6F"/>
    <w:rsid w:val="0080790F"/>
    <w:rsid w:val="00812CCD"/>
    <w:rsid w:val="008472D3"/>
    <w:rsid w:val="00860635"/>
    <w:rsid w:val="008639C0"/>
    <w:rsid w:val="0086478B"/>
    <w:rsid w:val="00866A90"/>
    <w:rsid w:val="00872458"/>
    <w:rsid w:val="00881A36"/>
    <w:rsid w:val="00891597"/>
    <w:rsid w:val="0089653E"/>
    <w:rsid w:val="008A57B9"/>
    <w:rsid w:val="008C0B9D"/>
    <w:rsid w:val="008D3C23"/>
    <w:rsid w:val="008D6091"/>
    <w:rsid w:val="008D726C"/>
    <w:rsid w:val="008F01DA"/>
    <w:rsid w:val="008F6ED3"/>
    <w:rsid w:val="009031AF"/>
    <w:rsid w:val="00927DC7"/>
    <w:rsid w:val="0093716D"/>
    <w:rsid w:val="00937BCB"/>
    <w:rsid w:val="00937FC7"/>
    <w:rsid w:val="00985C35"/>
    <w:rsid w:val="009B5C7F"/>
    <w:rsid w:val="00A04887"/>
    <w:rsid w:val="00A332F0"/>
    <w:rsid w:val="00A54278"/>
    <w:rsid w:val="00A66DC5"/>
    <w:rsid w:val="00A92A31"/>
    <w:rsid w:val="00AA3D93"/>
    <w:rsid w:val="00AA5B2B"/>
    <w:rsid w:val="00AC48CF"/>
    <w:rsid w:val="00B01413"/>
    <w:rsid w:val="00B12338"/>
    <w:rsid w:val="00B271F4"/>
    <w:rsid w:val="00B3211E"/>
    <w:rsid w:val="00B40E87"/>
    <w:rsid w:val="00B51AD5"/>
    <w:rsid w:val="00B6444D"/>
    <w:rsid w:val="00B72F9D"/>
    <w:rsid w:val="00BB0459"/>
    <w:rsid w:val="00BB7DCF"/>
    <w:rsid w:val="00BC3FB2"/>
    <w:rsid w:val="00BF6390"/>
    <w:rsid w:val="00C01EE7"/>
    <w:rsid w:val="00C10827"/>
    <w:rsid w:val="00C3788F"/>
    <w:rsid w:val="00C90470"/>
    <w:rsid w:val="00CD0F5E"/>
    <w:rsid w:val="00CE419B"/>
    <w:rsid w:val="00D20E6A"/>
    <w:rsid w:val="00D33369"/>
    <w:rsid w:val="00D37C65"/>
    <w:rsid w:val="00DE2879"/>
    <w:rsid w:val="00E07ACC"/>
    <w:rsid w:val="00E1153C"/>
    <w:rsid w:val="00E25B20"/>
    <w:rsid w:val="00E26337"/>
    <w:rsid w:val="00E74EE5"/>
    <w:rsid w:val="00E824E2"/>
    <w:rsid w:val="00EB6FE2"/>
    <w:rsid w:val="00ED52D1"/>
    <w:rsid w:val="00EE2DC2"/>
    <w:rsid w:val="00EF04ED"/>
    <w:rsid w:val="00F32388"/>
    <w:rsid w:val="00F42BD8"/>
    <w:rsid w:val="00F76EBF"/>
    <w:rsid w:val="00FE5AAF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8FAC65"/>
  <w15:chartTrackingRefBased/>
  <w15:docId w15:val="{F8BCE5A1-3A8B-4990-A7E6-769A0722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color w:val="000000"/>
      <w:lang w:val="ro-RO"/>
    </w:rPr>
  </w:style>
  <w:style w:type="character" w:customStyle="1" w:styleId="WW8Num3z0">
    <w:name w:val="WW8Num3z0"/>
    <w:rPr>
      <w:rFonts w:ascii="Symbol" w:hAnsi="Symbol" w:cs="Symbol" w:hint="default"/>
      <w:b/>
      <w:lang w:val="ro-RO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  <w:b/>
      <w:lang w:val="ro-RO"/>
    </w:rPr>
  </w:style>
  <w:style w:type="character" w:customStyle="1" w:styleId="WW8Num4z1">
    <w:name w:val="WW8Num4z1"/>
    <w:rPr>
      <w:rFonts w:ascii="Calibri" w:hAnsi="Calibri" w:cs="Courier New" w:hint="default"/>
      <w:b w:val="0"/>
      <w:bCs w:val="0"/>
      <w:color w:val="auto"/>
      <w:sz w:val="20"/>
      <w:szCs w:val="20"/>
      <w:lang w:val="ro-RO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Times New Roman" w:eastAsia="Times New Roman" w:hAnsi="Times New Roman" w:cs="Times New Roman" w:hint="default"/>
      <w:b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  <w:b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Times New Roman" w:eastAsia="Times New Roman" w:hAnsi="Times New Roman" w:cs="Times New Roman" w:hint="default"/>
      <w:b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Times New Roman" w:eastAsia="Times New Roman" w:hAnsi="Times New Roman" w:cs="Times New Roman" w:hint="default"/>
      <w:b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  <w:sz w:val="28"/>
    </w:rPr>
  </w:style>
  <w:style w:type="character" w:customStyle="1" w:styleId="WW8Num9z0">
    <w:name w:val="WW8Num9z0"/>
    <w:rPr>
      <w:rFonts w:ascii="Times New Roman" w:eastAsia="Times New Roman" w:hAnsi="Times New Roman" w:cs="Times New Roman" w:hint="default"/>
      <w:b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  <w:b/>
      <w:color w:val="8F000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 w:hint="default"/>
      <w:b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Times New Roman" w:eastAsia="Times New Roman" w:hAnsi="Times New Roman" w:cs="Times New Roman" w:hint="default"/>
      <w:b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  <w:b/>
      <w:color w:val="000000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 w:hint="default"/>
      <w:b w:val="0"/>
      <w:sz w:val="24"/>
      <w:szCs w:val="24"/>
    </w:rPr>
  </w:style>
  <w:style w:type="character" w:customStyle="1" w:styleId="WW8Num15z0">
    <w:name w:val="WW8Num15z0"/>
    <w:rPr>
      <w:rFonts w:ascii="Times New Roman" w:hAnsi="Times New Roman" w:cs="Times New Roman" w:hint="default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b/>
      <w:color w:val="000000"/>
      <w:lang w:val="ro-RO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ascii="Times New Roman" w:eastAsia="Times New Roman" w:hAnsi="Times New Roman" w:cs="Times New Roman" w:hint="default"/>
      <w:b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Times New Roman" w:eastAsia="Times New Roman" w:hAnsi="Times New Roman" w:cs="Times New Roman" w:hint="default"/>
      <w:color w:val="000000"/>
      <w:lang w:val="ro-RO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b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  <w:b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Times New Roman" w:eastAsia="Times New Roman" w:hAnsi="Times New Roman" w:cs="Times New Roman" w:hint="default"/>
      <w:b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  <w:b/>
      <w:color w:val="000000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Calibri" w:hAnsi="Calibri" w:cs="Calibri" w:hint="default"/>
      <w:b/>
      <w:bCs w:val="0"/>
      <w:color w:val="000000"/>
      <w:lang w:val="ro-RO"/>
    </w:rPr>
  </w:style>
  <w:style w:type="character" w:customStyle="1" w:styleId="WW8Num23z1">
    <w:name w:val="WW8Num23z1"/>
    <w:rPr>
      <w:b/>
      <w:bCs w:val="0"/>
      <w:color w:val="auto"/>
      <w:lang w:val="ro-RO"/>
    </w:rPr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 New Roman" w:eastAsia="Times New Roman" w:hAnsi="Times New Roman" w:cs="Times New Roman" w:hint="default"/>
      <w:b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4z4">
    <w:name w:val="WW8Num24z4"/>
    <w:rPr>
      <w:rFonts w:ascii="Courier New" w:hAnsi="Courier New" w:cs="Courier New"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styleId="Hyperlink">
    <w:name w:val="Hyperlink"/>
    <w:rPr>
      <w:b/>
      <w:bCs/>
      <w:color w:val="333399"/>
      <w:u w:val="single"/>
    </w:rPr>
  </w:style>
  <w:style w:type="character" w:customStyle="1" w:styleId="do1">
    <w:name w:val="do1"/>
    <w:rPr>
      <w:b/>
      <w:bCs/>
      <w:sz w:val="26"/>
      <w:szCs w:val="26"/>
    </w:rPr>
  </w:style>
  <w:style w:type="character" w:customStyle="1" w:styleId="tpa1">
    <w:name w:val="tpa1"/>
    <w:basedOn w:val="DefaultParagraphFont"/>
  </w:style>
  <w:style w:type="character" w:customStyle="1" w:styleId="ax1">
    <w:name w:val="ax1"/>
    <w:rPr>
      <w:b/>
      <w:bCs/>
      <w:sz w:val="26"/>
      <w:szCs w:val="26"/>
    </w:rPr>
  </w:style>
  <w:style w:type="character" w:customStyle="1" w:styleId="tli1">
    <w:name w:val="tli1"/>
    <w:basedOn w:val="DefaultParagraphFont"/>
  </w:style>
  <w:style w:type="character" w:customStyle="1" w:styleId="sp1">
    <w:name w:val="sp1"/>
    <w:rPr>
      <w:b/>
      <w:bCs/>
      <w:color w:val="8F0000"/>
    </w:rPr>
  </w:style>
  <w:style w:type="character" w:customStyle="1" w:styleId="tsp1">
    <w:name w:val="tsp1"/>
    <w:basedOn w:val="DefaultParagraphFont"/>
  </w:style>
  <w:style w:type="character" w:customStyle="1" w:styleId="pt1">
    <w:name w:val="pt1"/>
    <w:rPr>
      <w:b/>
      <w:bCs/>
      <w:color w:val="8F0000"/>
    </w:rPr>
  </w:style>
  <w:style w:type="character" w:customStyle="1" w:styleId="tpt1">
    <w:name w:val="tpt1"/>
    <w:basedOn w:val="DefaultParagraphFont"/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ln2tparagraf">
    <w:name w:val="ln2tparagraf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odyTextFirstIndent">
    <w:name w:val="Body Text First Indent"/>
    <w:basedOn w:val="BodyText"/>
    <w:pPr>
      <w:ind w:firstLine="210"/>
    </w:pPr>
    <w:rPr>
      <w:lang w:val="ro-RO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872458"/>
    <w:rPr>
      <w:sz w:val="24"/>
      <w:szCs w:val="24"/>
      <w:lang w:eastAsia="ar-SA"/>
    </w:rPr>
  </w:style>
  <w:style w:type="character" w:customStyle="1" w:styleId="HeaderChar">
    <w:name w:val="Header Char"/>
    <w:link w:val="Header"/>
    <w:uiPriority w:val="99"/>
    <w:rsid w:val="00872458"/>
    <w:rPr>
      <w:sz w:val="24"/>
      <w:szCs w:val="24"/>
      <w:lang w:eastAsia="ar-SA"/>
    </w:rPr>
  </w:style>
  <w:style w:type="character" w:customStyle="1" w:styleId="BodyTextChar">
    <w:name w:val="Body Text Char"/>
    <w:link w:val="BodyText"/>
    <w:rsid w:val="00B51AD5"/>
    <w:rPr>
      <w:sz w:val="24"/>
      <w:szCs w:val="24"/>
      <w:lang w:eastAsia="ar-SA"/>
    </w:rPr>
  </w:style>
  <w:style w:type="paragraph" w:customStyle="1" w:styleId="Default">
    <w:name w:val="Default"/>
    <w:rsid w:val="00E25B2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F74B5-3B50-4C03-BE08-CC396FFF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Conţinutul cadru al  memoriului de prezentare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Conţinutul cadru al  memoriului de prezentare</dc:title>
  <dc:subject/>
  <dc:creator>a</dc:creator>
  <cp:keywords/>
  <dc:description/>
  <cp:lastModifiedBy>Cristian Danu</cp:lastModifiedBy>
  <cp:revision>33</cp:revision>
  <cp:lastPrinted>2023-10-01T10:12:00Z</cp:lastPrinted>
  <dcterms:created xsi:type="dcterms:W3CDTF">2024-04-21T12:58:00Z</dcterms:created>
  <dcterms:modified xsi:type="dcterms:W3CDTF">2025-06-28T15:36:00Z</dcterms:modified>
  <dc:identifier/>
  <dc:language/>
</cp:coreProperties>
</file>