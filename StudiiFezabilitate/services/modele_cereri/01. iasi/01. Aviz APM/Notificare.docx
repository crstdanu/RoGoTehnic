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293DCC">
        <w:rPr>
          <w:rFonts w:ascii="Calibri" w:hAnsi="Calibri" w:cs="Calibri"/>
          <w:b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 xml:space="preserve">ncadrarea proiectului </w:t>
      </w:r>
      <w:r w:rsidR="003146C2">
        <w:rPr>
          <w:rFonts w:ascii="Calibri" w:hAnsi="Calibri" w:cs="Calibri"/>
          <w:b/>
          <w:lang w:val="it-IT"/>
        </w:rPr>
        <w:t>î</w:t>
      </w:r>
      <w:r w:rsidRPr="00BF6390">
        <w:rPr>
          <w:rFonts w:ascii="Calibri" w:hAnsi="Calibri" w:cs="Calibri"/>
          <w:b/>
          <w:lang w:val="it-IT"/>
        </w:rPr>
        <w:t>n anexele la prezenta lege;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</w:t>
      </w:r>
      <w:r w:rsidR="00881A36">
        <w:rPr>
          <w:rFonts w:ascii="Calibri" w:hAnsi="Calibri" w:cs="Calibri"/>
          <w:lang w:val="it-IT"/>
        </w:rPr>
        <w:t>e</w:t>
      </w:r>
      <w:r w:rsidR="00A92A31" w:rsidRPr="00BF6390">
        <w:rPr>
          <w:rFonts w:ascii="Calibri" w:hAnsi="Calibri" w:cs="Calibri"/>
          <w:lang w:val="it-IT"/>
        </w:rPr>
        <w:t>, a florei și faunei sălbatice, aprobată cu modificări și completări prin Legea nr.49/2011, cu modificările si completările ulterioare;</w:t>
      </w:r>
    </w:p>
    <w:p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293DCC">
        <w:rPr>
          <w:rFonts w:ascii="Calibri" w:hAnsi="Calibri" w:cs="Calibri"/>
          <w:b/>
          <w:bCs/>
          <w:spacing w:val="-3"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293DCC" w:rsidRPr="00447B57">
        <w:rPr>
          <w:rFonts w:asciiTheme="minorHAnsi" w:hAnsiTheme="minorHAnsi" w:cstheme="minorHAnsi"/>
          <w:b/>
          <w:bCs/>
          <w:lang w:val="it-IT"/>
        </w:rPr>
        <w:t>{{</w:t>
      </w:r>
      <w:r w:rsidR="00866A90" w:rsidRPr="00447B57">
        <w:rPr>
          <w:rFonts w:asciiTheme="minorHAnsi" w:hAnsiTheme="minorHAnsi" w:cstheme="minorHAnsi"/>
          <w:b/>
          <w:bCs/>
          <w:sz w:val="22"/>
          <w:szCs w:val="22"/>
        </w:rPr>
        <w:t>nume_</w:t>
      </w:r>
      <w:r w:rsidR="00860635" w:rsidRPr="00447B57">
        <w:rPr>
          <w:rFonts w:asciiTheme="minorHAnsi" w:hAnsiTheme="minorHAnsi" w:cstheme="minorHAnsi"/>
          <w:b/>
          <w:bCs/>
          <w:sz w:val="22"/>
          <w:szCs w:val="22"/>
        </w:rPr>
        <w:t>beneficiar</w:t>
      </w:r>
      <w:r w:rsidR="00293DCC" w:rsidRPr="00447B57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6478B" w:rsidRPr="00447B57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localitate_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ro-RO"/>
        </w:rPr>
        <w:t>adresa_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judet_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86478B">
        <w:rPr>
          <w:rFonts w:ascii="Calibri" w:hAnsi="Calibri" w:cs="Calibri"/>
          <w:color w:val="000000"/>
        </w:rPr>
        <w:t>;</w:t>
      </w:r>
    </w:p>
    <w:p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293DCC" w:rsidRPr="00293DCC">
        <w:rPr>
          <w:rFonts w:ascii="Calibri" w:hAnsi="Calibri" w:cs="Calibri"/>
          <w:b/>
          <w:bCs/>
          <w:sz w:val="22"/>
          <w:szCs w:val="22"/>
          <w:lang w:val="ro-RO"/>
        </w:rPr>
        <w:t>{{</w:t>
      </w:r>
      <w:r w:rsidR="00866A90">
        <w:rPr>
          <w:rFonts w:ascii="Calibri" w:hAnsi="Calibri" w:cs="Calibri"/>
          <w:b/>
          <w:color w:val="000000"/>
          <w:lang w:val="ro-RO"/>
        </w:rPr>
        <w:t>nume_firma_proiectare</w:t>
      </w:r>
      <w:r w:rsidR="00293DCC">
        <w:rPr>
          <w:rFonts w:ascii="Calibri" w:hAnsi="Calibri" w:cs="Calibri"/>
          <w:b/>
          <w:color w:val="000000"/>
          <w:lang w:val="ro-RO"/>
        </w:rPr>
        <w:t>}}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  <w:lang w:val="ro-RO"/>
        </w:rPr>
        <w:t>localitate_firma_proiectare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es-ES_tradnl"/>
        </w:rPr>
        <w:t>adresa_firma_proiectare</w:t>
      </w:r>
      <w:r w:rsidR="00293DCC">
        <w:rPr>
          <w:rFonts w:ascii="Calibri" w:hAnsi="Calibri" w:cs="Calibri"/>
          <w:color w:val="000000"/>
          <w:lang w:val="es-ES_tradnl"/>
        </w:rPr>
        <w:t>}}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</w:rPr>
        <w:t>judet_firma_proiectare</w:t>
      </w:r>
      <w:r w:rsidR="00293DCC">
        <w:rPr>
          <w:rFonts w:ascii="Calibri" w:hAnsi="Calibri" w:cs="Calibri"/>
          <w:color w:val="000000"/>
        </w:rPr>
        <w:t>}}</w:t>
      </w:r>
      <w:r w:rsidR="0086478B">
        <w:rPr>
          <w:rFonts w:ascii="Calibri" w:hAnsi="Calibri" w:cs="Calibri"/>
          <w:color w:val="000000"/>
        </w:rPr>
        <w:t>;</w:t>
      </w:r>
    </w:p>
    <w:p w:rsidR="00293DCC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F01DA">
        <w:rPr>
          <w:rFonts w:ascii="Polo" w:hAnsi="Polo"/>
          <w:lang w:val="fr-FR"/>
        </w:rPr>
        <w:t>telefon_contact</w:t>
      </w:r>
      <w:r w:rsidR="00293DCC">
        <w:rPr>
          <w:rFonts w:ascii="Polo" w:hAnsi="Polo"/>
          <w:lang w:val="fr-FR"/>
        </w:rPr>
        <w:t>}}</w:t>
      </w:r>
      <w:r w:rsidRPr="00927DC7">
        <w:rPr>
          <w:rFonts w:ascii="Calibri" w:hAnsi="Calibri" w:cs="Calibri"/>
          <w:color w:val="000000"/>
          <w:lang w:val="ro-RO"/>
        </w:rPr>
        <w:t xml:space="preserve">. </w:t>
      </w:r>
    </w:p>
    <w:p w:rsidR="00EE2DC2" w:rsidRPr="00927DC7" w:rsidRDefault="00293DCC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 xml:space="preserve">- 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Adresa de e-mail: </w:t>
      </w:r>
      <w:r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Polo" w:hAnsi="Polo"/>
          <w:lang w:val="fr-FR"/>
        </w:rPr>
        <w:t>email_firma_proiectare</w:t>
      </w:r>
      <w:r>
        <w:rPr>
          <w:rFonts w:ascii="Polo" w:hAnsi="Polo"/>
          <w:lang w:val="fr-FR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 </w:t>
      </w:r>
    </w:p>
    <w:p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FE5AAF">
        <w:rPr>
          <w:rFonts w:ascii="Calibri" w:hAnsi="Calibri" w:cs="Calibri"/>
          <w:color w:val="000000"/>
          <w:lang w:val="ro-RO"/>
        </w:rPr>
        <w:t>reprezentant_firma_proiectare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{{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}}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:rsidR="00E25B20" w:rsidRPr="00866A90" w:rsidRDefault="00293DCC" w:rsidP="00A54278">
      <w:pPr>
        <w:ind w:firstLine="284"/>
        <w:rPr>
          <w:rFonts w:ascii="Calibri" w:hAnsi="Calibri" w:cs="Calibri"/>
          <w:lang w:val="it-IT"/>
        </w:rPr>
      </w:pPr>
      <w:r>
        <w:rPr>
          <w:rFonts w:ascii="Calibri" w:hAnsi="Calibri" w:cs="Calibri"/>
        </w:rPr>
        <w:t>{{</w:t>
      </w:r>
      <w:r w:rsidR="00866A90" w:rsidRPr="00866A90">
        <w:rPr>
          <w:rFonts w:ascii="Calibri" w:hAnsi="Calibri" w:cs="Calibri"/>
        </w:rPr>
        <w:t>descrierea_proiectului</w:t>
      </w:r>
      <w:r>
        <w:rPr>
          <w:rFonts w:ascii="Calibri" w:hAnsi="Calibri" w:cs="Calibri"/>
        </w:rPr>
        <w:t>}}</w:t>
      </w:r>
    </w:p>
    <w:p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Pr="00927DC7" w:rsidRDefault="00537837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4711278</wp:posOffset>
            </wp:positionH>
            <wp:positionV relativeFrom="paragraph">
              <wp:posOffset>532489</wp:posOffset>
            </wp:positionV>
            <wp:extent cx="1080000" cy="720000"/>
            <wp:effectExtent l="0" t="0" r="6350" b="444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DCC">
        <w:rPr>
          <w:noProof/>
        </w:rPr>
        <w:drawing>
          <wp:anchor distT="0" distB="0" distL="114300" distR="114300" simplePos="0" relativeHeight="251660288" behindDoc="1" locked="0" layoutInCell="1" allowOverlap="1" wp14:anchorId="4C9836A6">
            <wp:simplePos x="0" y="0"/>
            <wp:positionH relativeFrom="column">
              <wp:posOffset>181069</wp:posOffset>
            </wp:positionH>
            <wp:positionV relativeFrom="paragraph">
              <wp:posOffset>713615</wp:posOffset>
            </wp:positionV>
            <wp:extent cx="1080000" cy="540000"/>
            <wp:effectExtent l="0" t="0" r="6350" b="0"/>
            <wp:wrapNone/>
            <wp:docPr id="10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544"/>
      </w:tblGrid>
      <w:tr w:rsidR="00E25B20" w:rsidRPr="00927DC7" w:rsidTr="00537837">
        <w:trPr>
          <w:trHeight w:val="339"/>
        </w:trPr>
        <w:tc>
          <w:tcPr>
            <w:tcW w:w="3119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:rsidTr="00537837">
        <w:tc>
          <w:tcPr>
            <w:tcW w:w="3119" w:type="dxa"/>
            <w:shd w:val="clear" w:color="auto" w:fill="auto"/>
          </w:tcPr>
          <w:p w:rsidR="00E25B20" w:rsidRPr="004D435A" w:rsidRDefault="00293DCC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Default="00293DCC" w:rsidP="00293DCC">
            <w:pPr>
              <w:keepNext/>
              <w:keepLines/>
              <w:spacing w:line="200" w:lineRule="atLeast"/>
              <w:jc w:val="center"/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</w:tr>
    </w:tbl>
    <w:p w:rsidR="00EE2DC2" w:rsidRDefault="00EE2DC2" w:rsidP="00D20E6A">
      <w:pPr>
        <w:keepNext/>
        <w:keepLines/>
        <w:jc w:val="both"/>
      </w:pPr>
    </w:p>
    <w:p w:rsidR="00860635" w:rsidRDefault="00537837" w:rsidP="00D20E6A">
      <w:pPr>
        <w:keepNext/>
        <w:keepLines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36D07">
            <wp:simplePos x="0" y="0"/>
            <wp:positionH relativeFrom="column">
              <wp:posOffset>4122420</wp:posOffset>
            </wp:positionH>
            <wp:positionV relativeFrom="paragraph">
              <wp:posOffset>187325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sectPr w:rsidR="00860635" w:rsidRPr="00860635" w:rsidSect="00364551">
      <w:headerReference w:type="default" r:id="rId11"/>
      <w:footerReference w:type="default" r:id="rId12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419B" w:rsidRDefault="00CE419B">
      <w:r>
        <w:separator/>
      </w:r>
    </w:p>
  </w:endnote>
  <w:endnote w:type="continuationSeparator" w:id="0">
    <w:p w:rsidR="00CE419B" w:rsidRDefault="00CE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419B" w:rsidRDefault="00CE419B">
      <w:r>
        <w:separator/>
      </w:r>
    </w:p>
  </w:footnote>
  <w:footnote w:type="continuationSeparator" w:id="0">
    <w:p w:rsidR="00CE419B" w:rsidRDefault="00CE4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93DCC"/>
    <w:rsid w:val="002959A8"/>
    <w:rsid w:val="002C300C"/>
    <w:rsid w:val="002F2E55"/>
    <w:rsid w:val="003146C2"/>
    <w:rsid w:val="00332604"/>
    <w:rsid w:val="003357D8"/>
    <w:rsid w:val="00364551"/>
    <w:rsid w:val="00372366"/>
    <w:rsid w:val="0038510D"/>
    <w:rsid w:val="003F6BE1"/>
    <w:rsid w:val="00431F26"/>
    <w:rsid w:val="004450F3"/>
    <w:rsid w:val="00446ADE"/>
    <w:rsid w:val="00447B57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1559"/>
    <w:rsid w:val="005338F9"/>
    <w:rsid w:val="00537837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5ECB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51B7"/>
    <w:rsid w:val="007E4419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81A36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B12338"/>
    <w:rsid w:val="00B271F4"/>
    <w:rsid w:val="00B3211E"/>
    <w:rsid w:val="00B40E87"/>
    <w:rsid w:val="00B51AD5"/>
    <w:rsid w:val="00B6444D"/>
    <w:rsid w:val="00BB0459"/>
    <w:rsid w:val="00BB7DCF"/>
    <w:rsid w:val="00BF6390"/>
    <w:rsid w:val="00C01EE7"/>
    <w:rsid w:val="00C10827"/>
    <w:rsid w:val="00C3788F"/>
    <w:rsid w:val="00C90470"/>
    <w:rsid w:val="00CE419B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C3DD436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30</cp:revision>
  <cp:lastPrinted>2023-10-01T10:12:00Z</cp:lastPrinted>
  <dcterms:created xsi:type="dcterms:W3CDTF">2024-04-21T12:58:00Z</dcterms:created>
  <dcterms:modified xsi:type="dcterms:W3CDTF">2025-04-21T07:13:00Z</dcterms:modified>
  <dc:identifier/>
  <dc:language/>
</cp:coreProperties>
</file>