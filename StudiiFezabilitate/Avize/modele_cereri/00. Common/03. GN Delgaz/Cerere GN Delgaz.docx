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15CD" w:rsidRPr="00FB7DC1" w:rsidRDefault="00C23EE2">
      <w:pPr>
        <w:pStyle w:val="BodyText"/>
        <w:kinsoku w:val="0"/>
        <w:overflowPunct w:val="0"/>
        <w:ind w:left="114"/>
        <w:rPr>
          <w:rFonts w:asciiTheme="minorHAnsi" w:hAnsiTheme="minorHAnsi" w:cstheme="minorHAnsi"/>
        </w:rPr>
      </w:pPr>
      <w:r w:rsidRPr="00FB7DC1">
        <w:rPr>
          <w:rFonts w:asciiTheme="minorHAnsi" w:hAnsiTheme="minorHAnsi" w:cstheme="minorHAnsi"/>
          <w:noProof/>
        </w:rPr>
        <w:drawing>
          <wp:inline distT="0" distB="0" distL="0" distR="0" wp14:anchorId="1B6CA9D0" wp14:editId="32BB63A9">
            <wp:extent cx="1533525" cy="828675"/>
            <wp:effectExtent l="0" t="0" r="0"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828675"/>
                    </a:xfrm>
                    <a:prstGeom prst="rect">
                      <a:avLst/>
                    </a:prstGeom>
                    <a:noFill/>
                    <a:ln>
                      <a:noFill/>
                    </a:ln>
                  </pic:spPr>
                </pic:pic>
              </a:graphicData>
            </a:graphic>
          </wp:inline>
        </w:drawing>
      </w:r>
    </w:p>
    <w:p w:rsidR="007B15CD" w:rsidRPr="00FB7DC1" w:rsidRDefault="00C23EE2">
      <w:pPr>
        <w:pStyle w:val="Heading1"/>
        <w:kinsoku w:val="0"/>
        <w:overflowPunct w:val="0"/>
        <w:spacing w:line="261" w:lineRule="auto"/>
        <w:ind w:right="8406"/>
        <w:rPr>
          <w:rFonts w:asciiTheme="minorHAnsi" w:hAnsiTheme="minorHAnsi" w:cstheme="minorHAnsi"/>
          <w:spacing w:val="-4"/>
        </w:rPr>
      </w:pPr>
      <w:r w:rsidRPr="00FB7DC1">
        <w:rPr>
          <w:rFonts w:asciiTheme="minorHAnsi" w:hAnsiTheme="minorHAnsi" w:cstheme="minorHAnsi"/>
          <w:noProof/>
        </w:rPr>
        <mc:AlternateContent>
          <mc:Choice Requires="wpg">
            <w:drawing>
              <wp:anchor distT="0" distB="0" distL="114300" distR="114300" simplePos="0" relativeHeight="251655680" behindDoc="1" locked="0" layoutInCell="0" allowOverlap="1" wp14:anchorId="59EB0EBA" wp14:editId="29A0E896">
                <wp:simplePos x="0" y="0"/>
                <wp:positionH relativeFrom="page">
                  <wp:posOffset>996950</wp:posOffset>
                </wp:positionH>
                <wp:positionV relativeFrom="paragraph">
                  <wp:posOffset>-3175</wp:posOffset>
                </wp:positionV>
                <wp:extent cx="1308735" cy="335915"/>
                <wp:effectExtent l="0" t="0" r="0" b="0"/>
                <wp:wrapNone/>
                <wp:docPr id="10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8735" cy="335915"/>
                          <a:chOff x="1570" y="-5"/>
                          <a:chExt cx="2061" cy="529"/>
                        </a:xfrm>
                      </wpg:grpSpPr>
                      <wps:wsp>
                        <wps:cNvPr id="259573369" name="Text Box 4"/>
                        <wps:cNvSpPr txBox="1">
                          <a:spLocks noChangeArrowheads="1"/>
                        </wps:cNvSpPr>
                        <wps:spPr bwMode="auto">
                          <a:xfrm>
                            <a:off x="1571" y="259"/>
                            <a:ext cx="2061" cy="266"/>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15CD" w:rsidRDefault="00000000">
                              <w:pPr>
                                <w:pStyle w:val="BodyText"/>
                                <w:tabs>
                                  <w:tab w:val="left" w:pos="2004"/>
                                </w:tabs>
                                <w:kinsoku w:val="0"/>
                                <w:overflowPunct w:val="0"/>
                                <w:spacing w:before="6"/>
                                <w:rPr>
                                  <w:rFonts w:ascii="Calibri" w:hAnsi="Calibri" w:cs="Calibri"/>
                                  <w:b/>
                                  <w:bCs/>
                                  <w:color w:val="000000"/>
                                  <w:w w:val="104"/>
                                </w:rPr>
                              </w:pPr>
                              <w:r>
                                <w:rPr>
                                  <w:rFonts w:ascii="Calibri" w:hAnsi="Calibri" w:cs="Calibri"/>
                                  <w:b/>
                                  <w:bCs/>
                                  <w:color w:val="000000"/>
                                  <w:w w:val="104"/>
                                  <w:u w:val="single"/>
                                </w:rPr>
                                <w:t xml:space="preserve"> </w:t>
                              </w:r>
                              <w:r>
                                <w:rPr>
                                  <w:rFonts w:ascii="Calibri" w:hAnsi="Calibri" w:cs="Calibri"/>
                                  <w:b/>
                                  <w:bCs/>
                                  <w:color w:val="000000"/>
                                  <w:u w:val="single"/>
                                </w:rPr>
                                <w:tab/>
                              </w:r>
                            </w:p>
                          </w:txbxContent>
                        </wps:txbx>
                        <wps:bodyPr rot="0" vert="horz" wrap="square" lIns="0" tIns="0" rIns="0" bIns="0" anchor="t" anchorCtr="0" upright="1">
                          <a:noAutofit/>
                        </wps:bodyPr>
                      </wps:wsp>
                      <wps:wsp>
                        <wps:cNvPr id="1440311943" name="Text Box 5"/>
                        <wps:cNvSpPr txBox="1">
                          <a:spLocks noChangeArrowheads="1"/>
                        </wps:cNvSpPr>
                        <wps:spPr bwMode="auto">
                          <a:xfrm>
                            <a:off x="2452" y="-5"/>
                            <a:ext cx="1180" cy="264"/>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15CD" w:rsidRDefault="00000000">
                              <w:pPr>
                                <w:pStyle w:val="BodyText"/>
                                <w:tabs>
                                  <w:tab w:val="left" w:pos="1179"/>
                                </w:tabs>
                                <w:kinsoku w:val="0"/>
                                <w:overflowPunct w:val="0"/>
                                <w:spacing w:before="5"/>
                                <w:ind w:left="-1"/>
                                <w:rPr>
                                  <w:rFonts w:ascii="Calibri" w:hAnsi="Calibri" w:cs="Calibri"/>
                                  <w:b/>
                                  <w:bCs/>
                                  <w:color w:val="000000"/>
                                  <w:w w:val="104"/>
                                </w:rPr>
                              </w:pPr>
                              <w:r>
                                <w:rPr>
                                  <w:rFonts w:ascii="Calibri" w:hAnsi="Calibri" w:cs="Calibri"/>
                                  <w:b/>
                                  <w:bCs/>
                                  <w:color w:val="000000"/>
                                  <w:w w:val="104"/>
                                  <w:u w:val="single"/>
                                </w:rPr>
                                <w:t xml:space="preserve"> </w:t>
                              </w:r>
                              <w:r>
                                <w:rPr>
                                  <w:rFonts w:ascii="Calibri" w:hAnsi="Calibri" w:cs="Calibri"/>
                                  <w:b/>
                                  <w:bCs/>
                                  <w:color w:val="000000"/>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B0EBA" id="Group 3" o:spid="_x0000_s1026" style="position:absolute;left:0;text-align:left;margin-left:78.5pt;margin-top:-.25pt;width:103.05pt;height:26.45pt;z-index:-251660800;mso-position-horizontal-relative:page" coordorigin="1570,-5" coordsize="206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" o:allowincell="f">
                <v:shapetype id="_x0000_t202" coordsize="21600,21600" o:spt="202" path="m,l,21600r21600,l21600,xe">
                  <v:stroke joinstyle="miter"/>
                  <v:path gradientshapeok="t" o:connecttype="rect"/>
                </v:shapetype>
                <v:shape id="Text Box 4" o:spid="_x0000_s1027" type="#_x0000_t202" style="position:absolute;left:1571;top:259;width:206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" fillcolor="#d2d2d2" stroked="f">
                  <v:textbox inset="0,0,0,0">
                    <w:txbxContent>
                      <w:p w:rsidR="007B15CD" w:rsidRDefault="00000000">
                        <w:pPr>
                          <w:pStyle w:val="BodyText"/>
                          <w:tabs>
                            <w:tab w:val="left" w:pos="2004"/>
                          </w:tabs>
                          <w:kinsoku w:val="0"/>
                          <w:overflowPunct w:val="0"/>
                          <w:spacing w:before="6"/>
                          <w:rPr>
                            <w:rFonts w:ascii="Calibri" w:hAnsi="Calibri" w:cs="Calibri"/>
                            <w:b/>
                            <w:bCs/>
                            <w:color w:val="000000"/>
                            <w:w w:val="104"/>
                          </w:rPr>
                        </w:pPr>
                        <w:r>
                          <w:rPr>
                            <w:rFonts w:ascii="Calibri" w:hAnsi="Calibri" w:cs="Calibri"/>
                            <w:b/>
                            <w:bCs/>
                            <w:color w:val="000000"/>
                            <w:w w:val="104"/>
                            <w:u w:val="single"/>
                          </w:rPr>
                          <w:t xml:space="preserve"> </w:t>
                        </w:r>
                        <w:r>
                          <w:rPr>
                            <w:rFonts w:ascii="Calibri" w:hAnsi="Calibri" w:cs="Calibri"/>
                            <w:b/>
                            <w:bCs/>
                            <w:color w:val="000000"/>
                            <w:u w:val="single"/>
                          </w:rPr>
                          <w:tab/>
                        </w:r>
                      </w:p>
                    </w:txbxContent>
                  </v:textbox>
                </v:shape>
                <v:shape id="Text Box 5" o:spid="_x0000_s1028" type="#_x0000_t202" style="position:absolute;left:2452;top:-5;width:1180;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" fillcolor="#d2d2d2" stroked="f">
                  <v:textbox inset="0,0,0,0">
                    <w:txbxContent>
                      <w:p w:rsidR="007B15CD" w:rsidRDefault="00000000">
                        <w:pPr>
                          <w:pStyle w:val="BodyText"/>
                          <w:tabs>
                            <w:tab w:val="left" w:pos="1179"/>
                          </w:tabs>
                          <w:kinsoku w:val="0"/>
                          <w:overflowPunct w:val="0"/>
                          <w:spacing w:before="5"/>
                          <w:ind w:left="-1"/>
                          <w:rPr>
                            <w:rFonts w:ascii="Calibri" w:hAnsi="Calibri" w:cs="Calibri"/>
                            <w:b/>
                            <w:bCs/>
                            <w:color w:val="000000"/>
                            <w:w w:val="104"/>
                          </w:rPr>
                        </w:pPr>
                        <w:r>
                          <w:rPr>
                            <w:rFonts w:ascii="Calibri" w:hAnsi="Calibri" w:cs="Calibri"/>
                            <w:b/>
                            <w:bCs/>
                            <w:color w:val="000000"/>
                            <w:w w:val="104"/>
                            <w:u w:val="single"/>
                          </w:rPr>
                          <w:t xml:space="preserve"> </w:t>
                        </w:r>
                        <w:r>
                          <w:rPr>
                            <w:rFonts w:ascii="Calibri" w:hAnsi="Calibri" w:cs="Calibri"/>
                            <w:b/>
                            <w:bCs/>
                            <w:color w:val="000000"/>
                            <w:u w:val="single"/>
                          </w:rPr>
                          <w:tab/>
                        </w:r>
                      </w:p>
                    </w:txbxContent>
                  </v:textbox>
                </v:shape>
                <w10:wrap anchorx="page"/>
              </v:group>
            </w:pict>
          </mc:Fallback>
        </mc:AlternateContent>
      </w:r>
      <w:r w:rsidRPr="00FB7DC1">
        <w:rPr>
          <w:rFonts w:asciiTheme="minorHAnsi" w:hAnsiTheme="minorHAnsi" w:cstheme="minorHAnsi"/>
          <w:noProof/>
        </w:rPr>
        <mc:AlternateContent>
          <mc:Choice Requires="wps">
            <w:drawing>
              <wp:anchor distT="0" distB="0" distL="114300" distR="114300" simplePos="0" relativeHeight="251659776" behindDoc="0" locked="0" layoutInCell="0" allowOverlap="1" wp14:anchorId="1D07955E" wp14:editId="46F9E694">
                <wp:simplePos x="0" y="0"/>
                <wp:positionH relativeFrom="page">
                  <wp:posOffset>5617845</wp:posOffset>
                </wp:positionH>
                <wp:positionV relativeFrom="paragraph">
                  <wp:posOffset>421005</wp:posOffset>
                </wp:positionV>
                <wp:extent cx="1429385" cy="3861435"/>
                <wp:effectExtent l="0" t="0" r="0" b="0"/>
                <wp:wrapNone/>
                <wp:docPr id="10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385" cy="386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2131"/>
                            </w:tblGrid>
                            <w:tr w:rsidR="007B15CD">
                              <w:trPr>
                                <w:trHeight w:val="196"/>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76" w:lineRule="exact"/>
                                    <w:rPr>
                                      <w:spacing w:val="-5"/>
                                      <w:sz w:val="17"/>
                                      <w:szCs w:val="17"/>
                                    </w:rPr>
                                  </w:pPr>
                                  <w:r>
                                    <w:rPr>
                                      <w:sz w:val="17"/>
                                      <w:szCs w:val="17"/>
                                    </w:rPr>
                                    <w:t>Delgaz</w:t>
                                  </w:r>
                                  <w:r>
                                    <w:rPr>
                                      <w:spacing w:val="38"/>
                                      <w:sz w:val="17"/>
                                      <w:szCs w:val="17"/>
                                    </w:rPr>
                                    <w:t xml:space="preserve"> </w:t>
                                  </w:r>
                                  <w:r>
                                    <w:rPr>
                                      <w:sz w:val="17"/>
                                      <w:szCs w:val="17"/>
                                    </w:rPr>
                                    <w:t>Grid</w:t>
                                  </w:r>
                                  <w:r>
                                    <w:rPr>
                                      <w:spacing w:val="38"/>
                                      <w:sz w:val="17"/>
                                      <w:szCs w:val="17"/>
                                    </w:rPr>
                                    <w:t xml:space="preserve"> </w:t>
                                  </w:r>
                                  <w:r>
                                    <w:rPr>
                                      <w:spacing w:val="-5"/>
                                      <w:sz w:val="17"/>
                                      <w:szCs w:val="17"/>
                                    </w:rPr>
                                    <w:t>SA</w:t>
                                  </w:r>
                                </w:p>
                              </w:tc>
                            </w:tr>
                            <w:tr w:rsidR="007B15CD">
                              <w:trPr>
                                <w:trHeight w:val="42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pacing w:val="-2"/>
                                      <w:sz w:val="16"/>
                                      <w:szCs w:val="16"/>
                                    </w:rPr>
                                    <w:t>Departament:</w:t>
                                  </w:r>
                                </w:p>
                              </w:tc>
                            </w:tr>
                            <w:tr w:rsidR="007B15CD">
                              <w:trPr>
                                <w:trHeight w:val="654"/>
                              </w:trPr>
                              <w:tc>
                                <w:tcPr>
                                  <w:tcW w:w="2131" w:type="dxa"/>
                                  <w:tcBorders>
                                    <w:top w:val="none" w:sz="6" w:space="0" w:color="auto"/>
                                    <w:left w:val="none" w:sz="6" w:space="0" w:color="auto"/>
                                    <w:bottom w:val="none" w:sz="6" w:space="0" w:color="auto"/>
                                    <w:right w:val="none" w:sz="6" w:space="0" w:color="auto"/>
                                  </w:tcBorders>
                                </w:tcPr>
                                <w:p w:rsidR="007B15CD" w:rsidRDefault="007B15CD">
                                  <w:pPr>
                                    <w:pStyle w:val="TableParagraph"/>
                                    <w:kinsoku w:val="0"/>
                                    <w:overflowPunct w:val="0"/>
                                    <w:spacing w:before="9"/>
                                    <w:ind w:left="0"/>
                                    <w:rPr>
                                      <w:rFonts w:ascii="Arial" w:hAnsi="Arial" w:cs="Arial"/>
                                      <w:sz w:val="18"/>
                                      <w:szCs w:val="18"/>
                                    </w:rPr>
                                  </w:pPr>
                                </w:p>
                                <w:p w:rsidR="007B15CD" w:rsidRDefault="00000000">
                                  <w:pPr>
                                    <w:pStyle w:val="TableParagraph"/>
                                    <w:kinsoku w:val="0"/>
                                    <w:overflowPunct w:val="0"/>
                                    <w:spacing w:before="1" w:line="244" w:lineRule="auto"/>
                                    <w:rPr>
                                      <w:spacing w:val="-2"/>
                                      <w:sz w:val="16"/>
                                      <w:szCs w:val="16"/>
                                    </w:rPr>
                                  </w:pPr>
                                  <w:r>
                                    <w:rPr>
                                      <w:sz w:val="16"/>
                                      <w:szCs w:val="16"/>
                                    </w:rPr>
                                    <w:t>Preşedintele Consiliului de</w:t>
                                  </w:r>
                                  <w:r>
                                    <w:rPr>
                                      <w:spacing w:val="40"/>
                                      <w:sz w:val="16"/>
                                      <w:szCs w:val="16"/>
                                    </w:rPr>
                                    <w:t xml:space="preserve"> </w:t>
                                  </w:r>
                                  <w:r>
                                    <w:rPr>
                                      <w:spacing w:val="-2"/>
                                      <w:sz w:val="16"/>
                                      <w:szCs w:val="16"/>
                                    </w:rPr>
                                    <w:t>Administraţie</w:t>
                                  </w:r>
                                </w:p>
                              </w:tc>
                            </w:tr>
                            <w:tr w:rsidR="007B15CD">
                              <w:trPr>
                                <w:trHeight w:val="341"/>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25"/>
                                    <w:rPr>
                                      <w:spacing w:val="-2"/>
                                      <w:sz w:val="16"/>
                                      <w:szCs w:val="16"/>
                                    </w:rPr>
                                  </w:pPr>
                                  <w:r>
                                    <w:rPr>
                                      <w:sz w:val="16"/>
                                      <w:szCs w:val="16"/>
                                    </w:rPr>
                                    <w:t>Volker</w:t>
                                  </w:r>
                                  <w:r>
                                    <w:rPr>
                                      <w:spacing w:val="30"/>
                                      <w:sz w:val="16"/>
                                      <w:szCs w:val="16"/>
                                    </w:rPr>
                                    <w:t xml:space="preserve"> </w:t>
                                  </w:r>
                                  <w:r>
                                    <w:rPr>
                                      <w:spacing w:val="-2"/>
                                      <w:sz w:val="16"/>
                                      <w:szCs w:val="16"/>
                                    </w:rPr>
                                    <w:t>Raffel</w:t>
                                  </w:r>
                                </w:p>
                              </w:tc>
                            </w:tr>
                            <w:tr w:rsidR="007B15CD">
                              <w:trPr>
                                <w:trHeight w:val="3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03" w:line="185" w:lineRule="exact"/>
                                    <w:rPr>
                                      <w:spacing w:val="-2"/>
                                      <w:sz w:val="16"/>
                                      <w:szCs w:val="16"/>
                                    </w:rPr>
                                  </w:pPr>
                                  <w:r>
                                    <w:rPr>
                                      <w:sz w:val="16"/>
                                      <w:szCs w:val="16"/>
                                    </w:rPr>
                                    <w:t>Directori</w:t>
                                  </w:r>
                                  <w:r>
                                    <w:rPr>
                                      <w:spacing w:val="42"/>
                                      <w:sz w:val="16"/>
                                      <w:szCs w:val="16"/>
                                    </w:rPr>
                                    <w:t xml:space="preserve"> </w:t>
                                  </w:r>
                                  <w:r>
                                    <w:rPr>
                                      <w:spacing w:val="-2"/>
                                      <w:sz w:val="16"/>
                                      <w:szCs w:val="16"/>
                                    </w:rPr>
                                    <w:t>Generali</w:t>
                                  </w:r>
                                </w:p>
                              </w:tc>
                            </w:tr>
                            <w:tr w:rsidR="007B15CD">
                              <w:trPr>
                                <w:trHeight w:val="21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 w:line="198" w:lineRule="exact"/>
                                    <w:rPr>
                                      <w:spacing w:val="-5"/>
                                      <w:sz w:val="17"/>
                                      <w:szCs w:val="17"/>
                                    </w:rPr>
                                  </w:pPr>
                                  <w:r>
                                    <w:rPr>
                                      <w:rFonts w:ascii="Arial" w:hAnsi="Arial" w:cs="Arial"/>
                                      <w:sz w:val="16"/>
                                      <w:szCs w:val="16"/>
                                    </w:rPr>
                                    <w:t>Cristian</w:t>
                                  </w:r>
                                  <w:r>
                                    <w:rPr>
                                      <w:rFonts w:ascii="Arial" w:hAnsi="Arial" w:cs="Arial"/>
                                      <w:spacing w:val="43"/>
                                      <w:sz w:val="16"/>
                                      <w:szCs w:val="16"/>
                                    </w:rPr>
                                    <w:t xml:space="preserve"> </w:t>
                                  </w:r>
                                  <w:r>
                                    <w:rPr>
                                      <w:rFonts w:ascii="Arial" w:hAnsi="Arial" w:cs="Arial"/>
                                      <w:sz w:val="16"/>
                                      <w:szCs w:val="16"/>
                                    </w:rPr>
                                    <w:t>Secoșan</w:t>
                                  </w:r>
                                  <w:r>
                                    <w:rPr>
                                      <w:sz w:val="17"/>
                                      <w:szCs w:val="17"/>
                                    </w:rPr>
                                    <w:t>,</w:t>
                                  </w:r>
                                  <w:r>
                                    <w:rPr>
                                      <w:spacing w:val="44"/>
                                      <w:sz w:val="17"/>
                                      <w:szCs w:val="17"/>
                                    </w:rPr>
                                    <w:t xml:space="preserve"> </w:t>
                                  </w:r>
                                  <w:r>
                                    <w:rPr>
                                      <w:spacing w:val="-5"/>
                                      <w:sz w:val="17"/>
                                      <w:szCs w:val="17"/>
                                    </w:rPr>
                                    <w:t>DG</w:t>
                                  </w:r>
                                </w:p>
                              </w:tc>
                            </w:tr>
                            <w:tr w:rsidR="007B15CD">
                              <w:trPr>
                                <w:trHeight w:val="210"/>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0" w:lineRule="exact"/>
                                    <w:rPr>
                                      <w:spacing w:val="-2"/>
                                      <w:sz w:val="17"/>
                                      <w:szCs w:val="17"/>
                                    </w:rPr>
                                  </w:pPr>
                                  <w:r>
                                    <w:rPr>
                                      <w:sz w:val="17"/>
                                      <w:szCs w:val="17"/>
                                    </w:rPr>
                                    <w:t>Mihaela</w:t>
                                  </w:r>
                                  <w:r>
                                    <w:rPr>
                                      <w:spacing w:val="42"/>
                                      <w:sz w:val="17"/>
                                      <w:szCs w:val="17"/>
                                    </w:rPr>
                                    <w:t xml:space="preserve"> </w:t>
                                  </w:r>
                                  <w:r>
                                    <w:rPr>
                                      <w:sz w:val="17"/>
                                      <w:szCs w:val="17"/>
                                    </w:rPr>
                                    <w:t>Cazacu</w:t>
                                  </w:r>
                                  <w:r>
                                    <w:rPr>
                                      <w:spacing w:val="41"/>
                                      <w:sz w:val="17"/>
                                      <w:szCs w:val="17"/>
                                    </w:rPr>
                                    <w:t xml:space="preserve"> </w:t>
                                  </w:r>
                                  <w:r>
                                    <w:rPr>
                                      <w:spacing w:val="-2"/>
                                      <w:sz w:val="17"/>
                                      <w:szCs w:val="17"/>
                                    </w:rPr>
                                    <w:t>(Adj.)</w:t>
                                  </w:r>
                                </w:p>
                              </w:tc>
                            </w:tr>
                            <w:tr w:rsidR="007B15CD">
                              <w:trPr>
                                <w:trHeight w:val="210"/>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0" w:lineRule="exact"/>
                                    <w:rPr>
                                      <w:spacing w:val="-2"/>
                                      <w:sz w:val="17"/>
                                      <w:szCs w:val="17"/>
                                    </w:rPr>
                                  </w:pPr>
                                  <w:r>
                                    <w:rPr>
                                      <w:sz w:val="17"/>
                                      <w:szCs w:val="17"/>
                                    </w:rPr>
                                    <w:t>Anca</w:t>
                                  </w:r>
                                  <w:r>
                                    <w:rPr>
                                      <w:spacing w:val="34"/>
                                      <w:sz w:val="17"/>
                                      <w:szCs w:val="17"/>
                                    </w:rPr>
                                    <w:t xml:space="preserve"> </w:t>
                                  </w:r>
                                  <w:r>
                                    <w:rPr>
                                      <w:sz w:val="17"/>
                                      <w:szCs w:val="17"/>
                                    </w:rPr>
                                    <w:t>Liana</w:t>
                                  </w:r>
                                  <w:r>
                                    <w:rPr>
                                      <w:spacing w:val="33"/>
                                      <w:sz w:val="17"/>
                                      <w:szCs w:val="17"/>
                                    </w:rPr>
                                    <w:t xml:space="preserve"> </w:t>
                                  </w:r>
                                  <w:r>
                                    <w:rPr>
                                      <w:sz w:val="17"/>
                                      <w:szCs w:val="17"/>
                                    </w:rPr>
                                    <w:t>Evoiu</w:t>
                                  </w:r>
                                  <w:r>
                                    <w:rPr>
                                      <w:spacing w:val="34"/>
                                      <w:sz w:val="17"/>
                                      <w:szCs w:val="17"/>
                                    </w:rPr>
                                    <w:t xml:space="preserve"> </w:t>
                                  </w:r>
                                  <w:r>
                                    <w:rPr>
                                      <w:spacing w:val="-2"/>
                                      <w:sz w:val="17"/>
                                      <w:szCs w:val="17"/>
                                    </w:rPr>
                                    <w:t>(Adj.)</w:t>
                                  </w:r>
                                </w:p>
                              </w:tc>
                            </w:tr>
                            <w:tr w:rsidR="007B15CD">
                              <w:trPr>
                                <w:trHeight w:val="742"/>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200" w:lineRule="exact"/>
                                    <w:rPr>
                                      <w:spacing w:val="-2"/>
                                      <w:sz w:val="17"/>
                                      <w:szCs w:val="17"/>
                                    </w:rPr>
                                  </w:pPr>
                                  <w:r>
                                    <w:rPr>
                                      <w:sz w:val="17"/>
                                      <w:szCs w:val="17"/>
                                    </w:rPr>
                                    <w:t>Cristian</w:t>
                                  </w:r>
                                  <w:r>
                                    <w:rPr>
                                      <w:spacing w:val="47"/>
                                      <w:sz w:val="17"/>
                                      <w:szCs w:val="17"/>
                                    </w:rPr>
                                    <w:t xml:space="preserve"> </w:t>
                                  </w:r>
                                  <w:r>
                                    <w:rPr>
                                      <w:sz w:val="17"/>
                                      <w:szCs w:val="17"/>
                                    </w:rPr>
                                    <w:t>Ifrim</w:t>
                                  </w:r>
                                  <w:r>
                                    <w:rPr>
                                      <w:spacing w:val="47"/>
                                      <w:sz w:val="17"/>
                                      <w:szCs w:val="17"/>
                                    </w:rPr>
                                    <w:t xml:space="preserve"> </w:t>
                                  </w:r>
                                  <w:r>
                                    <w:rPr>
                                      <w:spacing w:val="-2"/>
                                      <w:sz w:val="17"/>
                                      <w:szCs w:val="17"/>
                                    </w:rPr>
                                    <w:t>(Adj.)</w:t>
                                  </w:r>
                                </w:p>
                              </w:tc>
                            </w:tr>
                            <w:tr w:rsidR="007B15CD">
                              <w:trPr>
                                <w:trHeight w:val="737"/>
                              </w:trPr>
                              <w:tc>
                                <w:tcPr>
                                  <w:tcW w:w="2131" w:type="dxa"/>
                                  <w:tcBorders>
                                    <w:top w:val="none" w:sz="6" w:space="0" w:color="auto"/>
                                    <w:left w:val="none" w:sz="6" w:space="0" w:color="auto"/>
                                    <w:bottom w:val="none" w:sz="6" w:space="0" w:color="auto"/>
                                    <w:right w:val="none" w:sz="6" w:space="0" w:color="auto"/>
                                  </w:tcBorders>
                                </w:tcPr>
                                <w:p w:rsidR="007B15CD" w:rsidRDefault="007B15CD">
                                  <w:pPr>
                                    <w:pStyle w:val="TableParagraph"/>
                                    <w:kinsoku w:val="0"/>
                                    <w:overflowPunct w:val="0"/>
                                    <w:ind w:left="0"/>
                                    <w:rPr>
                                      <w:rFonts w:ascii="Arial" w:hAnsi="Arial" w:cs="Arial"/>
                                      <w:sz w:val="16"/>
                                      <w:szCs w:val="16"/>
                                    </w:rPr>
                                  </w:pPr>
                                </w:p>
                                <w:p w:rsidR="007B15CD" w:rsidRDefault="007B15CD">
                                  <w:pPr>
                                    <w:pStyle w:val="TableParagraph"/>
                                    <w:kinsoku w:val="0"/>
                                    <w:overflowPunct w:val="0"/>
                                    <w:ind w:left="0"/>
                                    <w:rPr>
                                      <w:rFonts w:ascii="Arial" w:hAnsi="Arial" w:cs="Arial"/>
                                      <w:sz w:val="16"/>
                                      <w:szCs w:val="16"/>
                                    </w:rPr>
                                  </w:pPr>
                                </w:p>
                                <w:p w:rsidR="007B15CD" w:rsidRDefault="007B15CD">
                                  <w:pPr>
                                    <w:pStyle w:val="TableParagraph"/>
                                    <w:kinsoku w:val="0"/>
                                    <w:overflowPunct w:val="0"/>
                                    <w:spacing w:before="8"/>
                                    <w:ind w:left="0"/>
                                    <w:rPr>
                                      <w:rFonts w:ascii="Arial" w:hAnsi="Arial" w:cs="Arial"/>
                                      <w:sz w:val="13"/>
                                      <w:szCs w:val="13"/>
                                    </w:rPr>
                                  </w:pPr>
                                </w:p>
                                <w:p w:rsidR="007B15CD" w:rsidRDefault="00000000">
                                  <w:pPr>
                                    <w:pStyle w:val="TableParagraph"/>
                                    <w:kinsoku w:val="0"/>
                                    <w:overflowPunct w:val="0"/>
                                    <w:spacing w:line="191" w:lineRule="exact"/>
                                    <w:rPr>
                                      <w:spacing w:val="-4"/>
                                      <w:sz w:val="16"/>
                                      <w:szCs w:val="16"/>
                                    </w:rPr>
                                  </w:pPr>
                                  <w:r>
                                    <w:rPr>
                                      <w:sz w:val="16"/>
                                      <w:szCs w:val="16"/>
                                    </w:rPr>
                                    <w:t>Sediul</w:t>
                                  </w:r>
                                  <w:r>
                                    <w:rPr>
                                      <w:spacing w:val="38"/>
                                      <w:sz w:val="16"/>
                                      <w:szCs w:val="16"/>
                                    </w:rPr>
                                    <w:t xml:space="preserve"> </w:t>
                                  </w:r>
                                  <w:r>
                                    <w:rPr>
                                      <w:sz w:val="16"/>
                                      <w:szCs w:val="16"/>
                                    </w:rPr>
                                    <w:t>Central:</w:t>
                                  </w:r>
                                  <w:r>
                                    <w:rPr>
                                      <w:spacing w:val="41"/>
                                      <w:sz w:val="16"/>
                                      <w:szCs w:val="16"/>
                                    </w:rPr>
                                    <w:t xml:space="preserve"> </w:t>
                                  </w:r>
                                  <w:r>
                                    <w:rPr>
                                      <w:sz w:val="16"/>
                                      <w:szCs w:val="16"/>
                                    </w:rPr>
                                    <w:t>Târgu</w:t>
                                  </w:r>
                                  <w:r>
                                    <w:rPr>
                                      <w:spacing w:val="41"/>
                                      <w:sz w:val="16"/>
                                      <w:szCs w:val="16"/>
                                    </w:rPr>
                                    <w:t xml:space="preserve"> </w:t>
                                  </w:r>
                                  <w:r>
                                    <w:rPr>
                                      <w:spacing w:val="-4"/>
                                      <w:sz w:val="16"/>
                                      <w:szCs w:val="16"/>
                                    </w:rPr>
                                    <w:t>Mureş</w:t>
                                  </w:r>
                                </w:p>
                              </w:tc>
                            </w:tr>
                            <w:tr w:rsidR="007B15CD">
                              <w:trPr>
                                <w:trHeight w:val="2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88" w:lineRule="exact"/>
                                    <w:rPr>
                                      <w:spacing w:val="-2"/>
                                      <w:sz w:val="16"/>
                                      <w:szCs w:val="16"/>
                                    </w:rPr>
                                  </w:pPr>
                                  <w:r>
                                    <w:rPr>
                                      <w:sz w:val="16"/>
                                      <w:szCs w:val="16"/>
                                    </w:rPr>
                                    <w:t>CUI:</w:t>
                                  </w:r>
                                  <w:r>
                                    <w:rPr>
                                      <w:spacing w:val="21"/>
                                      <w:sz w:val="16"/>
                                      <w:szCs w:val="16"/>
                                    </w:rPr>
                                    <w:t xml:space="preserve"> </w:t>
                                  </w:r>
                                  <w:r>
                                    <w:rPr>
                                      <w:spacing w:val="-2"/>
                                      <w:sz w:val="16"/>
                                      <w:szCs w:val="16"/>
                                    </w:rPr>
                                    <w:t>10976687</w:t>
                                  </w:r>
                                </w:p>
                              </w:tc>
                            </w:tr>
                            <w:tr w:rsidR="007B15CD">
                              <w:trPr>
                                <w:trHeight w:val="2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88" w:lineRule="exact"/>
                                    <w:rPr>
                                      <w:spacing w:val="-5"/>
                                      <w:sz w:val="16"/>
                                      <w:szCs w:val="16"/>
                                    </w:rPr>
                                  </w:pPr>
                                  <w:r>
                                    <w:rPr>
                                      <w:sz w:val="16"/>
                                      <w:szCs w:val="16"/>
                                    </w:rPr>
                                    <w:t>Atribut</w:t>
                                  </w:r>
                                  <w:r>
                                    <w:rPr>
                                      <w:spacing w:val="42"/>
                                      <w:sz w:val="16"/>
                                      <w:szCs w:val="16"/>
                                    </w:rPr>
                                    <w:t xml:space="preserve"> </w:t>
                                  </w:r>
                                  <w:r>
                                    <w:rPr>
                                      <w:sz w:val="16"/>
                                      <w:szCs w:val="16"/>
                                    </w:rPr>
                                    <w:t>fiscal:</w:t>
                                  </w:r>
                                  <w:r>
                                    <w:rPr>
                                      <w:spacing w:val="43"/>
                                      <w:sz w:val="16"/>
                                      <w:szCs w:val="16"/>
                                    </w:rPr>
                                    <w:t xml:space="preserve"> </w:t>
                                  </w:r>
                                  <w:r>
                                    <w:rPr>
                                      <w:spacing w:val="-5"/>
                                      <w:sz w:val="16"/>
                                      <w:szCs w:val="16"/>
                                    </w:rPr>
                                    <w:t>RO</w:t>
                                  </w:r>
                                </w:p>
                              </w:tc>
                            </w:tr>
                            <w:tr w:rsidR="007B15CD">
                              <w:trPr>
                                <w:trHeight w:val="30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pacing w:val="-2"/>
                                      <w:sz w:val="16"/>
                                      <w:szCs w:val="16"/>
                                    </w:rPr>
                                    <w:t>J26/326/08.06.2000</w:t>
                                  </w:r>
                                </w:p>
                              </w:tc>
                            </w:tr>
                            <w:tr w:rsidR="007B15CD">
                              <w:trPr>
                                <w:trHeight w:val="732"/>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24"/>
                                    <w:rPr>
                                      <w:rFonts w:ascii="Cambria" w:hAnsi="Cambria" w:cs="Cambria"/>
                                      <w:spacing w:val="-2"/>
                                      <w:sz w:val="16"/>
                                      <w:szCs w:val="16"/>
                                    </w:rPr>
                                  </w:pPr>
                                  <w:r>
                                    <w:rPr>
                                      <w:sz w:val="16"/>
                                      <w:szCs w:val="16"/>
                                    </w:rPr>
                                    <w:t>Banca</w:t>
                                  </w:r>
                                  <w:r>
                                    <w:rPr>
                                      <w:spacing w:val="35"/>
                                      <w:sz w:val="16"/>
                                      <w:szCs w:val="16"/>
                                    </w:rPr>
                                    <w:t xml:space="preserve"> </w:t>
                                  </w:r>
                                  <w:r>
                                    <w:rPr>
                                      <w:sz w:val="16"/>
                                      <w:szCs w:val="16"/>
                                    </w:rPr>
                                    <w:t>BRD</w:t>
                                  </w:r>
                                  <w:r>
                                    <w:rPr>
                                      <w:spacing w:val="34"/>
                                      <w:sz w:val="16"/>
                                      <w:szCs w:val="16"/>
                                    </w:rPr>
                                    <w:t xml:space="preserve"> </w:t>
                                  </w:r>
                                  <w:r>
                                    <w:rPr>
                                      <w:sz w:val="16"/>
                                      <w:szCs w:val="16"/>
                                    </w:rPr>
                                    <w:t>Târgu</w:t>
                                  </w:r>
                                  <w:r>
                                    <w:rPr>
                                      <w:spacing w:val="36"/>
                                      <w:sz w:val="16"/>
                                      <w:szCs w:val="16"/>
                                    </w:rPr>
                                    <w:t xml:space="preserve"> </w:t>
                                  </w:r>
                                  <w:r>
                                    <w:rPr>
                                      <w:spacing w:val="-2"/>
                                      <w:sz w:val="16"/>
                                      <w:szCs w:val="16"/>
                                    </w:rPr>
                                    <w:t>Mure</w:t>
                                  </w:r>
                                  <w:r>
                                    <w:rPr>
                                      <w:rFonts w:ascii="Cambria" w:hAnsi="Cambria" w:cs="Cambria"/>
                                      <w:spacing w:val="-2"/>
                                      <w:sz w:val="16"/>
                                      <w:szCs w:val="16"/>
                                    </w:rPr>
                                    <w:t>ș</w:t>
                                  </w:r>
                                </w:p>
                                <w:p w:rsidR="007B15CD" w:rsidRDefault="00000000">
                                  <w:pPr>
                                    <w:pStyle w:val="TableParagraph"/>
                                    <w:kinsoku w:val="0"/>
                                    <w:overflowPunct w:val="0"/>
                                    <w:spacing w:before="3" w:line="190" w:lineRule="atLeast"/>
                                    <w:rPr>
                                      <w:spacing w:val="-2"/>
                                      <w:w w:val="90"/>
                                      <w:sz w:val="16"/>
                                      <w:szCs w:val="16"/>
                                    </w:rPr>
                                  </w:pPr>
                                  <w:r>
                                    <w:rPr>
                                      <w:spacing w:val="-2"/>
                                      <w:sz w:val="16"/>
                                      <w:szCs w:val="16"/>
                                    </w:rPr>
                                    <w:t>IBAN:</w:t>
                                  </w:r>
                                  <w:r>
                                    <w:rPr>
                                      <w:spacing w:val="40"/>
                                      <w:sz w:val="16"/>
                                      <w:szCs w:val="16"/>
                                    </w:rPr>
                                    <w:t xml:space="preserve"> </w:t>
                                  </w:r>
                                  <w:r>
                                    <w:rPr>
                                      <w:spacing w:val="-2"/>
                                      <w:w w:val="90"/>
                                      <w:sz w:val="16"/>
                                      <w:szCs w:val="16"/>
                                    </w:rPr>
                                    <w:t>RO11BRDE270SV27540412700</w:t>
                                  </w:r>
                                </w:p>
                              </w:tc>
                            </w:tr>
                            <w:tr w:rsidR="007B15CD">
                              <w:trPr>
                                <w:trHeight w:val="57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z w:val="16"/>
                                      <w:szCs w:val="16"/>
                                    </w:rPr>
                                    <w:t>Capital</w:t>
                                  </w:r>
                                  <w:r>
                                    <w:rPr>
                                      <w:spacing w:val="1"/>
                                      <w:sz w:val="16"/>
                                      <w:szCs w:val="16"/>
                                    </w:rPr>
                                    <w:t xml:space="preserve"> </w:t>
                                  </w:r>
                                  <w:r>
                                    <w:rPr>
                                      <w:sz w:val="16"/>
                                      <w:szCs w:val="16"/>
                                    </w:rPr>
                                    <w:t>Social</w:t>
                                  </w:r>
                                  <w:r>
                                    <w:rPr>
                                      <w:spacing w:val="2"/>
                                      <w:sz w:val="16"/>
                                      <w:szCs w:val="16"/>
                                    </w:rPr>
                                    <w:t xml:space="preserve"> </w:t>
                                  </w:r>
                                  <w:r>
                                    <w:rPr>
                                      <w:spacing w:val="-2"/>
                                      <w:sz w:val="16"/>
                                      <w:szCs w:val="16"/>
                                    </w:rPr>
                                    <w:t>Subscris</w:t>
                                  </w:r>
                                </w:p>
                                <w:p w:rsidR="007B15CD" w:rsidRDefault="00000000">
                                  <w:pPr>
                                    <w:pStyle w:val="TableParagraph"/>
                                    <w:kinsoku w:val="0"/>
                                    <w:overflowPunct w:val="0"/>
                                    <w:spacing w:before="9"/>
                                    <w:rPr>
                                      <w:rFonts w:ascii="Arial" w:hAnsi="Arial" w:cs="Arial"/>
                                      <w:spacing w:val="-4"/>
                                      <w:sz w:val="16"/>
                                      <w:szCs w:val="16"/>
                                    </w:rPr>
                                  </w:pPr>
                                  <w:r>
                                    <w:rPr>
                                      <w:rFonts w:ascii="Arial" w:hAnsi="Arial" w:cs="Arial"/>
                                      <w:sz w:val="16"/>
                                      <w:szCs w:val="16"/>
                                    </w:rPr>
                                    <w:t>778.208.685</w:t>
                                  </w:r>
                                  <w:r>
                                    <w:rPr>
                                      <w:rFonts w:ascii="Arial" w:hAnsi="Arial" w:cs="Arial"/>
                                      <w:spacing w:val="-8"/>
                                      <w:sz w:val="16"/>
                                      <w:szCs w:val="16"/>
                                    </w:rPr>
                                    <w:t xml:space="preserve"> </w:t>
                                  </w:r>
                                  <w:r>
                                    <w:rPr>
                                      <w:rFonts w:ascii="Arial" w:hAnsi="Arial" w:cs="Arial"/>
                                      <w:sz w:val="16"/>
                                      <w:szCs w:val="16"/>
                                    </w:rPr>
                                    <w:t>lei</w:t>
                                  </w:r>
                                  <w:r>
                                    <w:rPr>
                                      <w:rFonts w:ascii="Arial" w:hAnsi="Arial" w:cs="Arial"/>
                                      <w:spacing w:val="-8"/>
                                      <w:sz w:val="16"/>
                                      <w:szCs w:val="16"/>
                                    </w:rPr>
                                    <w:t xml:space="preserve"> </w:t>
                                  </w:r>
                                  <w:r>
                                    <w:rPr>
                                      <w:rFonts w:ascii="Arial" w:hAnsi="Arial" w:cs="Arial"/>
                                      <w:sz w:val="16"/>
                                      <w:szCs w:val="16"/>
                                    </w:rPr>
                                    <w:t>din</w:t>
                                  </w:r>
                                  <w:r>
                                    <w:rPr>
                                      <w:rFonts w:ascii="Arial" w:hAnsi="Arial" w:cs="Arial"/>
                                      <w:spacing w:val="-8"/>
                                      <w:sz w:val="16"/>
                                      <w:szCs w:val="16"/>
                                    </w:rPr>
                                    <w:t xml:space="preserve"> </w:t>
                                  </w:r>
                                  <w:r>
                                    <w:rPr>
                                      <w:rFonts w:ascii="Arial" w:hAnsi="Arial" w:cs="Arial"/>
                                      <w:spacing w:val="-4"/>
                                      <w:sz w:val="16"/>
                                      <w:szCs w:val="16"/>
                                    </w:rPr>
                                    <w:t>care</w:t>
                                  </w:r>
                                </w:p>
                                <w:p w:rsidR="007B15CD" w:rsidRDefault="00000000">
                                  <w:pPr>
                                    <w:pStyle w:val="TableParagraph"/>
                                    <w:kinsoku w:val="0"/>
                                    <w:overflowPunct w:val="0"/>
                                    <w:spacing w:before="5" w:line="166" w:lineRule="exact"/>
                                    <w:rPr>
                                      <w:spacing w:val="-2"/>
                                      <w:sz w:val="16"/>
                                      <w:szCs w:val="16"/>
                                    </w:rPr>
                                  </w:pPr>
                                  <w:r>
                                    <w:rPr>
                                      <w:spacing w:val="-2"/>
                                      <w:sz w:val="16"/>
                                      <w:szCs w:val="16"/>
                                    </w:rPr>
                                    <w:t>Vărsat:</w:t>
                                  </w:r>
                                  <w:r>
                                    <w:rPr>
                                      <w:spacing w:val="4"/>
                                      <w:sz w:val="16"/>
                                      <w:szCs w:val="16"/>
                                    </w:rPr>
                                    <w:t xml:space="preserve"> </w:t>
                                  </w:r>
                                  <w:r>
                                    <w:rPr>
                                      <w:spacing w:val="-2"/>
                                      <w:sz w:val="16"/>
                                      <w:szCs w:val="16"/>
                                    </w:rPr>
                                    <w:t>777.168.994,25</w:t>
                                  </w:r>
                                </w:p>
                              </w:tc>
                            </w:tr>
                          </w:tbl>
                          <w:p w:rsidR="007B15CD" w:rsidRDefault="007B15CD">
                            <w:pPr>
                              <w:pStyle w:val="BodyText"/>
                              <w:kinsoku w:val="0"/>
                              <w:overflowPunct w:val="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7955E" id="Text Box 6" o:spid="_x0000_s1029" type="#_x0000_t202" style="position:absolute;left:0;text-align:left;margin-left:442.35pt;margin-top:33.15pt;width:112.55pt;height:30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" o:allowincell="f" filled="f" stroked="f">
                <v:textbox inset="0,0,0,0">
                  <w:txbxContent>
                    <w:tbl>
                      <w:tblPr>
                        <w:tblW w:w="0" w:type="auto"/>
                        <w:tblInd w:w="60" w:type="dxa"/>
                        <w:tblLayout w:type="fixed"/>
                        <w:tblCellMar>
                          <w:left w:w="0" w:type="dxa"/>
                          <w:right w:w="0" w:type="dxa"/>
                        </w:tblCellMar>
                        <w:tblLook w:val="0000" w:firstRow="0" w:lastRow="0" w:firstColumn="0" w:lastColumn="0" w:noHBand="0" w:noVBand="0"/>
                      </w:tblPr>
                      <w:tblGrid>
                        <w:gridCol w:w="2131"/>
                      </w:tblGrid>
                      <w:tr w:rsidR="007B15CD">
                        <w:trPr>
                          <w:trHeight w:val="196"/>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76" w:lineRule="exact"/>
                              <w:rPr>
                                <w:spacing w:val="-5"/>
                                <w:sz w:val="17"/>
                                <w:szCs w:val="17"/>
                              </w:rPr>
                            </w:pPr>
                            <w:r>
                              <w:rPr>
                                <w:sz w:val="17"/>
                                <w:szCs w:val="17"/>
                              </w:rPr>
                              <w:t>Delgaz</w:t>
                            </w:r>
                            <w:r>
                              <w:rPr>
                                <w:spacing w:val="38"/>
                                <w:sz w:val="17"/>
                                <w:szCs w:val="17"/>
                              </w:rPr>
                              <w:t xml:space="preserve"> </w:t>
                            </w:r>
                            <w:r>
                              <w:rPr>
                                <w:sz w:val="17"/>
                                <w:szCs w:val="17"/>
                              </w:rPr>
                              <w:t>Grid</w:t>
                            </w:r>
                            <w:r>
                              <w:rPr>
                                <w:spacing w:val="38"/>
                                <w:sz w:val="17"/>
                                <w:szCs w:val="17"/>
                              </w:rPr>
                              <w:t xml:space="preserve"> </w:t>
                            </w:r>
                            <w:r>
                              <w:rPr>
                                <w:spacing w:val="-5"/>
                                <w:sz w:val="17"/>
                                <w:szCs w:val="17"/>
                              </w:rPr>
                              <w:t>SA</w:t>
                            </w:r>
                          </w:p>
                        </w:tc>
                      </w:tr>
                      <w:tr w:rsidR="007B15CD">
                        <w:trPr>
                          <w:trHeight w:val="42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pacing w:val="-2"/>
                                <w:sz w:val="16"/>
                                <w:szCs w:val="16"/>
                              </w:rPr>
                              <w:t>Departament:</w:t>
                            </w:r>
                          </w:p>
                        </w:tc>
                      </w:tr>
                      <w:tr w:rsidR="007B15CD">
                        <w:trPr>
                          <w:trHeight w:val="654"/>
                        </w:trPr>
                        <w:tc>
                          <w:tcPr>
                            <w:tcW w:w="2131" w:type="dxa"/>
                            <w:tcBorders>
                              <w:top w:val="none" w:sz="6" w:space="0" w:color="auto"/>
                              <w:left w:val="none" w:sz="6" w:space="0" w:color="auto"/>
                              <w:bottom w:val="none" w:sz="6" w:space="0" w:color="auto"/>
                              <w:right w:val="none" w:sz="6" w:space="0" w:color="auto"/>
                            </w:tcBorders>
                          </w:tcPr>
                          <w:p w:rsidR="007B15CD" w:rsidRDefault="007B15CD">
                            <w:pPr>
                              <w:pStyle w:val="TableParagraph"/>
                              <w:kinsoku w:val="0"/>
                              <w:overflowPunct w:val="0"/>
                              <w:spacing w:before="9"/>
                              <w:ind w:left="0"/>
                              <w:rPr>
                                <w:rFonts w:ascii="Arial" w:hAnsi="Arial" w:cs="Arial"/>
                                <w:sz w:val="18"/>
                                <w:szCs w:val="18"/>
                              </w:rPr>
                            </w:pPr>
                          </w:p>
                          <w:p w:rsidR="007B15CD" w:rsidRDefault="00000000">
                            <w:pPr>
                              <w:pStyle w:val="TableParagraph"/>
                              <w:kinsoku w:val="0"/>
                              <w:overflowPunct w:val="0"/>
                              <w:spacing w:before="1" w:line="244" w:lineRule="auto"/>
                              <w:rPr>
                                <w:spacing w:val="-2"/>
                                <w:sz w:val="16"/>
                                <w:szCs w:val="16"/>
                              </w:rPr>
                            </w:pPr>
                            <w:r>
                              <w:rPr>
                                <w:sz w:val="16"/>
                                <w:szCs w:val="16"/>
                              </w:rPr>
                              <w:t>Preşedintele Consiliului de</w:t>
                            </w:r>
                            <w:r>
                              <w:rPr>
                                <w:spacing w:val="40"/>
                                <w:sz w:val="16"/>
                                <w:szCs w:val="16"/>
                              </w:rPr>
                              <w:t xml:space="preserve"> </w:t>
                            </w:r>
                            <w:r>
                              <w:rPr>
                                <w:spacing w:val="-2"/>
                                <w:sz w:val="16"/>
                                <w:szCs w:val="16"/>
                              </w:rPr>
                              <w:t>Administraţie</w:t>
                            </w:r>
                          </w:p>
                        </w:tc>
                      </w:tr>
                      <w:tr w:rsidR="007B15CD">
                        <w:trPr>
                          <w:trHeight w:val="341"/>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25"/>
                              <w:rPr>
                                <w:spacing w:val="-2"/>
                                <w:sz w:val="16"/>
                                <w:szCs w:val="16"/>
                              </w:rPr>
                            </w:pPr>
                            <w:r>
                              <w:rPr>
                                <w:sz w:val="16"/>
                                <w:szCs w:val="16"/>
                              </w:rPr>
                              <w:t>Volker</w:t>
                            </w:r>
                            <w:r>
                              <w:rPr>
                                <w:spacing w:val="30"/>
                                <w:sz w:val="16"/>
                                <w:szCs w:val="16"/>
                              </w:rPr>
                              <w:t xml:space="preserve"> </w:t>
                            </w:r>
                            <w:r>
                              <w:rPr>
                                <w:spacing w:val="-2"/>
                                <w:sz w:val="16"/>
                                <w:szCs w:val="16"/>
                              </w:rPr>
                              <w:t>Raffel</w:t>
                            </w:r>
                          </w:p>
                        </w:tc>
                      </w:tr>
                      <w:tr w:rsidR="007B15CD">
                        <w:trPr>
                          <w:trHeight w:val="3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03" w:line="185" w:lineRule="exact"/>
                              <w:rPr>
                                <w:spacing w:val="-2"/>
                                <w:sz w:val="16"/>
                                <w:szCs w:val="16"/>
                              </w:rPr>
                            </w:pPr>
                            <w:r>
                              <w:rPr>
                                <w:sz w:val="16"/>
                                <w:szCs w:val="16"/>
                              </w:rPr>
                              <w:t>Directori</w:t>
                            </w:r>
                            <w:r>
                              <w:rPr>
                                <w:spacing w:val="42"/>
                                <w:sz w:val="16"/>
                                <w:szCs w:val="16"/>
                              </w:rPr>
                              <w:t xml:space="preserve"> </w:t>
                            </w:r>
                            <w:r>
                              <w:rPr>
                                <w:spacing w:val="-2"/>
                                <w:sz w:val="16"/>
                                <w:szCs w:val="16"/>
                              </w:rPr>
                              <w:t>Generali</w:t>
                            </w:r>
                          </w:p>
                        </w:tc>
                      </w:tr>
                      <w:tr w:rsidR="007B15CD">
                        <w:trPr>
                          <w:trHeight w:val="21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 w:line="198" w:lineRule="exact"/>
                              <w:rPr>
                                <w:spacing w:val="-5"/>
                                <w:sz w:val="17"/>
                                <w:szCs w:val="17"/>
                              </w:rPr>
                            </w:pPr>
                            <w:r>
                              <w:rPr>
                                <w:rFonts w:ascii="Arial" w:hAnsi="Arial" w:cs="Arial"/>
                                <w:sz w:val="16"/>
                                <w:szCs w:val="16"/>
                              </w:rPr>
                              <w:t>Cristian</w:t>
                            </w:r>
                            <w:r>
                              <w:rPr>
                                <w:rFonts w:ascii="Arial" w:hAnsi="Arial" w:cs="Arial"/>
                                <w:spacing w:val="43"/>
                                <w:sz w:val="16"/>
                                <w:szCs w:val="16"/>
                              </w:rPr>
                              <w:t xml:space="preserve"> </w:t>
                            </w:r>
                            <w:r>
                              <w:rPr>
                                <w:rFonts w:ascii="Arial" w:hAnsi="Arial" w:cs="Arial"/>
                                <w:sz w:val="16"/>
                                <w:szCs w:val="16"/>
                              </w:rPr>
                              <w:t>Secoșan</w:t>
                            </w:r>
                            <w:r>
                              <w:rPr>
                                <w:sz w:val="17"/>
                                <w:szCs w:val="17"/>
                              </w:rPr>
                              <w:t>,</w:t>
                            </w:r>
                            <w:r>
                              <w:rPr>
                                <w:spacing w:val="44"/>
                                <w:sz w:val="17"/>
                                <w:szCs w:val="17"/>
                              </w:rPr>
                              <w:t xml:space="preserve"> </w:t>
                            </w:r>
                            <w:r>
                              <w:rPr>
                                <w:spacing w:val="-5"/>
                                <w:sz w:val="17"/>
                                <w:szCs w:val="17"/>
                              </w:rPr>
                              <w:t>DG</w:t>
                            </w:r>
                          </w:p>
                        </w:tc>
                      </w:tr>
                      <w:tr w:rsidR="007B15CD">
                        <w:trPr>
                          <w:trHeight w:val="210"/>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0" w:lineRule="exact"/>
                              <w:rPr>
                                <w:spacing w:val="-2"/>
                                <w:sz w:val="17"/>
                                <w:szCs w:val="17"/>
                              </w:rPr>
                            </w:pPr>
                            <w:r>
                              <w:rPr>
                                <w:sz w:val="17"/>
                                <w:szCs w:val="17"/>
                              </w:rPr>
                              <w:t>Mihaela</w:t>
                            </w:r>
                            <w:r>
                              <w:rPr>
                                <w:spacing w:val="42"/>
                                <w:sz w:val="17"/>
                                <w:szCs w:val="17"/>
                              </w:rPr>
                              <w:t xml:space="preserve"> </w:t>
                            </w:r>
                            <w:r>
                              <w:rPr>
                                <w:sz w:val="17"/>
                                <w:szCs w:val="17"/>
                              </w:rPr>
                              <w:t>Cazacu</w:t>
                            </w:r>
                            <w:r>
                              <w:rPr>
                                <w:spacing w:val="41"/>
                                <w:sz w:val="17"/>
                                <w:szCs w:val="17"/>
                              </w:rPr>
                              <w:t xml:space="preserve"> </w:t>
                            </w:r>
                            <w:r>
                              <w:rPr>
                                <w:spacing w:val="-2"/>
                                <w:sz w:val="17"/>
                                <w:szCs w:val="17"/>
                              </w:rPr>
                              <w:t>(Adj.)</w:t>
                            </w:r>
                          </w:p>
                        </w:tc>
                      </w:tr>
                      <w:tr w:rsidR="007B15CD">
                        <w:trPr>
                          <w:trHeight w:val="210"/>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0" w:lineRule="exact"/>
                              <w:rPr>
                                <w:spacing w:val="-2"/>
                                <w:sz w:val="17"/>
                                <w:szCs w:val="17"/>
                              </w:rPr>
                            </w:pPr>
                            <w:r>
                              <w:rPr>
                                <w:sz w:val="17"/>
                                <w:szCs w:val="17"/>
                              </w:rPr>
                              <w:t>Anca</w:t>
                            </w:r>
                            <w:r>
                              <w:rPr>
                                <w:spacing w:val="34"/>
                                <w:sz w:val="17"/>
                                <w:szCs w:val="17"/>
                              </w:rPr>
                              <w:t xml:space="preserve"> </w:t>
                            </w:r>
                            <w:r>
                              <w:rPr>
                                <w:sz w:val="17"/>
                                <w:szCs w:val="17"/>
                              </w:rPr>
                              <w:t>Liana</w:t>
                            </w:r>
                            <w:r>
                              <w:rPr>
                                <w:spacing w:val="33"/>
                                <w:sz w:val="17"/>
                                <w:szCs w:val="17"/>
                              </w:rPr>
                              <w:t xml:space="preserve"> </w:t>
                            </w:r>
                            <w:r>
                              <w:rPr>
                                <w:sz w:val="17"/>
                                <w:szCs w:val="17"/>
                              </w:rPr>
                              <w:t>Evoiu</w:t>
                            </w:r>
                            <w:r>
                              <w:rPr>
                                <w:spacing w:val="34"/>
                                <w:sz w:val="17"/>
                                <w:szCs w:val="17"/>
                              </w:rPr>
                              <w:t xml:space="preserve"> </w:t>
                            </w:r>
                            <w:r>
                              <w:rPr>
                                <w:spacing w:val="-2"/>
                                <w:sz w:val="17"/>
                                <w:szCs w:val="17"/>
                              </w:rPr>
                              <w:t>(Adj.)</w:t>
                            </w:r>
                          </w:p>
                        </w:tc>
                      </w:tr>
                      <w:tr w:rsidR="007B15CD">
                        <w:trPr>
                          <w:trHeight w:val="742"/>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200" w:lineRule="exact"/>
                              <w:rPr>
                                <w:spacing w:val="-2"/>
                                <w:sz w:val="17"/>
                                <w:szCs w:val="17"/>
                              </w:rPr>
                            </w:pPr>
                            <w:r>
                              <w:rPr>
                                <w:sz w:val="17"/>
                                <w:szCs w:val="17"/>
                              </w:rPr>
                              <w:t>Cristian</w:t>
                            </w:r>
                            <w:r>
                              <w:rPr>
                                <w:spacing w:val="47"/>
                                <w:sz w:val="17"/>
                                <w:szCs w:val="17"/>
                              </w:rPr>
                              <w:t xml:space="preserve"> </w:t>
                            </w:r>
                            <w:r>
                              <w:rPr>
                                <w:sz w:val="17"/>
                                <w:szCs w:val="17"/>
                              </w:rPr>
                              <w:t>Ifrim</w:t>
                            </w:r>
                            <w:r>
                              <w:rPr>
                                <w:spacing w:val="47"/>
                                <w:sz w:val="17"/>
                                <w:szCs w:val="17"/>
                              </w:rPr>
                              <w:t xml:space="preserve"> </w:t>
                            </w:r>
                            <w:r>
                              <w:rPr>
                                <w:spacing w:val="-2"/>
                                <w:sz w:val="17"/>
                                <w:szCs w:val="17"/>
                              </w:rPr>
                              <w:t>(Adj.)</w:t>
                            </w:r>
                          </w:p>
                        </w:tc>
                      </w:tr>
                      <w:tr w:rsidR="007B15CD">
                        <w:trPr>
                          <w:trHeight w:val="737"/>
                        </w:trPr>
                        <w:tc>
                          <w:tcPr>
                            <w:tcW w:w="2131" w:type="dxa"/>
                            <w:tcBorders>
                              <w:top w:val="none" w:sz="6" w:space="0" w:color="auto"/>
                              <w:left w:val="none" w:sz="6" w:space="0" w:color="auto"/>
                              <w:bottom w:val="none" w:sz="6" w:space="0" w:color="auto"/>
                              <w:right w:val="none" w:sz="6" w:space="0" w:color="auto"/>
                            </w:tcBorders>
                          </w:tcPr>
                          <w:p w:rsidR="007B15CD" w:rsidRDefault="007B15CD">
                            <w:pPr>
                              <w:pStyle w:val="TableParagraph"/>
                              <w:kinsoku w:val="0"/>
                              <w:overflowPunct w:val="0"/>
                              <w:ind w:left="0"/>
                              <w:rPr>
                                <w:rFonts w:ascii="Arial" w:hAnsi="Arial" w:cs="Arial"/>
                                <w:sz w:val="16"/>
                                <w:szCs w:val="16"/>
                              </w:rPr>
                            </w:pPr>
                          </w:p>
                          <w:p w:rsidR="007B15CD" w:rsidRDefault="007B15CD">
                            <w:pPr>
                              <w:pStyle w:val="TableParagraph"/>
                              <w:kinsoku w:val="0"/>
                              <w:overflowPunct w:val="0"/>
                              <w:ind w:left="0"/>
                              <w:rPr>
                                <w:rFonts w:ascii="Arial" w:hAnsi="Arial" w:cs="Arial"/>
                                <w:sz w:val="16"/>
                                <w:szCs w:val="16"/>
                              </w:rPr>
                            </w:pPr>
                          </w:p>
                          <w:p w:rsidR="007B15CD" w:rsidRDefault="007B15CD">
                            <w:pPr>
                              <w:pStyle w:val="TableParagraph"/>
                              <w:kinsoku w:val="0"/>
                              <w:overflowPunct w:val="0"/>
                              <w:spacing w:before="8"/>
                              <w:ind w:left="0"/>
                              <w:rPr>
                                <w:rFonts w:ascii="Arial" w:hAnsi="Arial" w:cs="Arial"/>
                                <w:sz w:val="13"/>
                                <w:szCs w:val="13"/>
                              </w:rPr>
                            </w:pPr>
                          </w:p>
                          <w:p w:rsidR="007B15CD" w:rsidRDefault="00000000">
                            <w:pPr>
                              <w:pStyle w:val="TableParagraph"/>
                              <w:kinsoku w:val="0"/>
                              <w:overflowPunct w:val="0"/>
                              <w:spacing w:line="191" w:lineRule="exact"/>
                              <w:rPr>
                                <w:spacing w:val="-4"/>
                                <w:sz w:val="16"/>
                                <w:szCs w:val="16"/>
                              </w:rPr>
                            </w:pPr>
                            <w:r>
                              <w:rPr>
                                <w:sz w:val="16"/>
                                <w:szCs w:val="16"/>
                              </w:rPr>
                              <w:t>Sediul</w:t>
                            </w:r>
                            <w:r>
                              <w:rPr>
                                <w:spacing w:val="38"/>
                                <w:sz w:val="16"/>
                                <w:szCs w:val="16"/>
                              </w:rPr>
                              <w:t xml:space="preserve"> </w:t>
                            </w:r>
                            <w:r>
                              <w:rPr>
                                <w:sz w:val="16"/>
                                <w:szCs w:val="16"/>
                              </w:rPr>
                              <w:t>Central:</w:t>
                            </w:r>
                            <w:r>
                              <w:rPr>
                                <w:spacing w:val="41"/>
                                <w:sz w:val="16"/>
                                <w:szCs w:val="16"/>
                              </w:rPr>
                              <w:t xml:space="preserve"> </w:t>
                            </w:r>
                            <w:r>
                              <w:rPr>
                                <w:sz w:val="16"/>
                                <w:szCs w:val="16"/>
                              </w:rPr>
                              <w:t>Târgu</w:t>
                            </w:r>
                            <w:r>
                              <w:rPr>
                                <w:spacing w:val="41"/>
                                <w:sz w:val="16"/>
                                <w:szCs w:val="16"/>
                              </w:rPr>
                              <w:t xml:space="preserve"> </w:t>
                            </w:r>
                            <w:r>
                              <w:rPr>
                                <w:spacing w:val="-4"/>
                                <w:sz w:val="16"/>
                                <w:szCs w:val="16"/>
                              </w:rPr>
                              <w:t>Mureş</w:t>
                            </w:r>
                          </w:p>
                        </w:tc>
                      </w:tr>
                      <w:tr w:rsidR="007B15CD">
                        <w:trPr>
                          <w:trHeight w:val="2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88" w:lineRule="exact"/>
                              <w:rPr>
                                <w:spacing w:val="-2"/>
                                <w:sz w:val="16"/>
                                <w:szCs w:val="16"/>
                              </w:rPr>
                            </w:pPr>
                            <w:r>
                              <w:rPr>
                                <w:sz w:val="16"/>
                                <w:szCs w:val="16"/>
                              </w:rPr>
                              <w:t>CUI:</w:t>
                            </w:r>
                            <w:r>
                              <w:rPr>
                                <w:spacing w:val="21"/>
                                <w:sz w:val="16"/>
                                <w:szCs w:val="16"/>
                              </w:rPr>
                              <w:t xml:space="preserve"> </w:t>
                            </w:r>
                            <w:r>
                              <w:rPr>
                                <w:spacing w:val="-2"/>
                                <w:sz w:val="16"/>
                                <w:szCs w:val="16"/>
                              </w:rPr>
                              <w:t>10976687</w:t>
                            </w:r>
                          </w:p>
                        </w:tc>
                      </w:tr>
                      <w:tr w:rsidR="007B15CD">
                        <w:trPr>
                          <w:trHeight w:val="20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88" w:lineRule="exact"/>
                              <w:rPr>
                                <w:spacing w:val="-5"/>
                                <w:sz w:val="16"/>
                                <w:szCs w:val="16"/>
                              </w:rPr>
                            </w:pPr>
                            <w:r>
                              <w:rPr>
                                <w:sz w:val="16"/>
                                <w:szCs w:val="16"/>
                              </w:rPr>
                              <w:t>Atribut</w:t>
                            </w:r>
                            <w:r>
                              <w:rPr>
                                <w:spacing w:val="42"/>
                                <w:sz w:val="16"/>
                                <w:szCs w:val="16"/>
                              </w:rPr>
                              <w:t xml:space="preserve"> </w:t>
                            </w:r>
                            <w:r>
                              <w:rPr>
                                <w:sz w:val="16"/>
                                <w:szCs w:val="16"/>
                              </w:rPr>
                              <w:t>fiscal:</w:t>
                            </w:r>
                            <w:r>
                              <w:rPr>
                                <w:spacing w:val="43"/>
                                <w:sz w:val="16"/>
                                <w:szCs w:val="16"/>
                              </w:rPr>
                              <w:t xml:space="preserve"> </w:t>
                            </w:r>
                            <w:r>
                              <w:rPr>
                                <w:spacing w:val="-5"/>
                                <w:sz w:val="16"/>
                                <w:szCs w:val="16"/>
                              </w:rPr>
                              <w:t>RO</w:t>
                            </w:r>
                          </w:p>
                        </w:tc>
                      </w:tr>
                      <w:tr w:rsidR="007B15CD">
                        <w:trPr>
                          <w:trHeight w:val="309"/>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pacing w:val="-2"/>
                                <w:sz w:val="16"/>
                                <w:szCs w:val="16"/>
                              </w:rPr>
                              <w:t>J26/326/08.06.2000</w:t>
                            </w:r>
                          </w:p>
                        </w:tc>
                      </w:tr>
                      <w:tr w:rsidR="007B15CD">
                        <w:trPr>
                          <w:trHeight w:val="732"/>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before="124"/>
                              <w:rPr>
                                <w:rFonts w:ascii="Cambria" w:hAnsi="Cambria" w:cs="Cambria"/>
                                <w:spacing w:val="-2"/>
                                <w:sz w:val="16"/>
                                <w:szCs w:val="16"/>
                              </w:rPr>
                            </w:pPr>
                            <w:r>
                              <w:rPr>
                                <w:sz w:val="16"/>
                                <w:szCs w:val="16"/>
                              </w:rPr>
                              <w:t>Banca</w:t>
                            </w:r>
                            <w:r>
                              <w:rPr>
                                <w:spacing w:val="35"/>
                                <w:sz w:val="16"/>
                                <w:szCs w:val="16"/>
                              </w:rPr>
                              <w:t xml:space="preserve"> </w:t>
                            </w:r>
                            <w:r>
                              <w:rPr>
                                <w:sz w:val="16"/>
                                <w:szCs w:val="16"/>
                              </w:rPr>
                              <w:t>BRD</w:t>
                            </w:r>
                            <w:r>
                              <w:rPr>
                                <w:spacing w:val="34"/>
                                <w:sz w:val="16"/>
                                <w:szCs w:val="16"/>
                              </w:rPr>
                              <w:t xml:space="preserve"> </w:t>
                            </w:r>
                            <w:r>
                              <w:rPr>
                                <w:sz w:val="16"/>
                                <w:szCs w:val="16"/>
                              </w:rPr>
                              <w:t>Târgu</w:t>
                            </w:r>
                            <w:r>
                              <w:rPr>
                                <w:spacing w:val="36"/>
                                <w:sz w:val="16"/>
                                <w:szCs w:val="16"/>
                              </w:rPr>
                              <w:t xml:space="preserve"> </w:t>
                            </w:r>
                            <w:r>
                              <w:rPr>
                                <w:spacing w:val="-2"/>
                                <w:sz w:val="16"/>
                                <w:szCs w:val="16"/>
                              </w:rPr>
                              <w:t>Mure</w:t>
                            </w:r>
                            <w:r>
                              <w:rPr>
                                <w:rFonts w:ascii="Cambria" w:hAnsi="Cambria" w:cs="Cambria"/>
                                <w:spacing w:val="-2"/>
                                <w:sz w:val="16"/>
                                <w:szCs w:val="16"/>
                              </w:rPr>
                              <w:t>ș</w:t>
                            </w:r>
                          </w:p>
                          <w:p w:rsidR="007B15CD" w:rsidRDefault="00000000">
                            <w:pPr>
                              <w:pStyle w:val="TableParagraph"/>
                              <w:kinsoku w:val="0"/>
                              <w:overflowPunct w:val="0"/>
                              <w:spacing w:before="3" w:line="190" w:lineRule="atLeast"/>
                              <w:rPr>
                                <w:spacing w:val="-2"/>
                                <w:w w:val="90"/>
                                <w:sz w:val="16"/>
                                <w:szCs w:val="16"/>
                              </w:rPr>
                            </w:pPr>
                            <w:r>
                              <w:rPr>
                                <w:spacing w:val="-2"/>
                                <w:sz w:val="16"/>
                                <w:szCs w:val="16"/>
                              </w:rPr>
                              <w:t>IBAN:</w:t>
                            </w:r>
                            <w:r>
                              <w:rPr>
                                <w:spacing w:val="40"/>
                                <w:sz w:val="16"/>
                                <w:szCs w:val="16"/>
                              </w:rPr>
                              <w:t xml:space="preserve"> </w:t>
                            </w:r>
                            <w:r>
                              <w:rPr>
                                <w:spacing w:val="-2"/>
                                <w:w w:val="90"/>
                                <w:sz w:val="16"/>
                                <w:szCs w:val="16"/>
                              </w:rPr>
                              <w:t>RO11BRDE270SV27540412700</w:t>
                            </w:r>
                          </w:p>
                        </w:tc>
                      </w:tr>
                      <w:tr w:rsidR="007B15CD">
                        <w:trPr>
                          <w:trHeight w:val="578"/>
                        </w:trPr>
                        <w:tc>
                          <w:tcPr>
                            <w:tcW w:w="2131" w:type="dxa"/>
                            <w:tcBorders>
                              <w:top w:val="none" w:sz="6" w:space="0" w:color="auto"/>
                              <w:left w:val="none" w:sz="6" w:space="0" w:color="auto"/>
                              <w:bottom w:val="none" w:sz="6" w:space="0" w:color="auto"/>
                              <w:right w:val="none" w:sz="6" w:space="0" w:color="auto"/>
                            </w:tcBorders>
                          </w:tcPr>
                          <w:p w:rsidR="007B15CD" w:rsidRDefault="00000000">
                            <w:pPr>
                              <w:pStyle w:val="TableParagraph"/>
                              <w:kinsoku w:val="0"/>
                              <w:overflowPunct w:val="0"/>
                              <w:spacing w:line="194" w:lineRule="exact"/>
                              <w:rPr>
                                <w:spacing w:val="-2"/>
                                <w:sz w:val="16"/>
                                <w:szCs w:val="16"/>
                              </w:rPr>
                            </w:pPr>
                            <w:r>
                              <w:rPr>
                                <w:sz w:val="16"/>
                                <w:szCs w:val="16"/>
                              </w:rPr>
                              <w:t>Capital</w:t>
                            </w:r>
                            <w:r>
                              <w:rPr>
                                <w:spacing w:val="1"/>
                                <w:sz w:val="16"/>
                                <w:szCs w:val="16"/>
                              </w:rPr>
                              <w:t xml:space="preserve"> </w:t>
                            </w:r>
                            <w:r>
                              <w:rPr>
                                <w:sz w:val="16"/>
                                <w:szCs w:val="16"/>
                              </w:rPr>
                              <w:t>Social</w:t>
                            </w:r>
                            <w:r>
                              <w:rPr>
                                <w:spacing w:val="2"/>
                                <w:sz w:val="16"/>
                                <w:szCs w:val="16"/>
                              </w:rPr>
                              <w:t xml:space="preserve"> </w:t>
                            </w:r>
                            <w:r>
                              <w:rPr>
                                <w:spacing w:val="-2"/>
                                <w:sz w:val="16"/>
                                <w:szCs w:val="16"/>
                              </w:rPr>
                              <w:t>Subscris</w:t>
                            </w:r>
                          </w:p>
                          <w:p w:rsidR="007B15CD" w:rsidRDefault="00000000">
                            <w:pPr>
                              <w:pStyle w:val="TableParagraph"/>
                              <w:kinsoku w:val="0"/>
                              <w:overflowPunct w:val="0"/>
                              <w:spacing w:before="9"/>
                              <w:rPr>
                                <w:rFonts w:ascii="Arial" w:hAnsi="Arial" w:cs="Arial"/>
                                <w:spacing w:val="-4"/>
                                <w:sz w:val="16"/>
                                <w:szCs w:val="16"/>
                              </w:rPr>
                            </w:pPr>
                            <w:r>
                              <w:rPr>
                                <w:rFonts w:ascii="Arial" w:hAnsi="Arial" w:cs="Arial"/>
                                <w:sz w:val="16"/>
                                <w:szCs w:val="16"/>
                              </w:rPr>
                              <w:t>778.208.685</w:t>
                            </w:r>
                            <w:r>
                              <w:rPr>
                                <w:rFonts w:ascii="Arial" w:hAnsi="Arial" w:cs="Arial"/>
                                <w:spacing w:val="-8"/>
                                <w:sz w:val="16"/>
                                <w:szCs w:val="16"/>
                              </w:rPr>
                              <w:t xml:space="preserve"> </w:t>
                            </w:r>
                            <w:r>
                              <w:rPr>
                                <w:rFonts w:ascii="Arial" w:hAnsi="Arial" w:cs="Arial"/>
                                <w:sz w:val="16"/>
                                <w:szCs w:val="16"/>
                              </w:rPr>
                              <w:t>lei</w:t>
                            </w:r>
                            <w:r>
                              <w:rPr>
                                <w:rFonts w:ascii="Arial" w:hAnsi="Arial" w:cs="Arial"/>
                                <w:spacing w:val="-8"/>
                                <w:sz w:val="16"/>
                                <w:szCs w:val="16"/>
                              </w:rPr>
                              <w:t xml:space="preserve"> </w:t>
                            </w:r>
                            <w:r>
                              <w:rPr>
                                <w:rFonts w:ascii="Arial" w:hAnsi="Arial" w:cs="Arial"/>
                                <w:sz w:val="16"/>
                                <w:szCs w:val="16"/>
                              </w:rPr>
                              <w:t>din</w:t>
                            </w:r>
                            <w:r>
                              <w:rPr>
                                <w:rFonts w:ascii="Arial" w:hAnsi="Arial" w:cs="Arial"/>
                                <w:spacing w:val="-8"/>
                                <w:sz w:val="16"/>
                                <w:szCs w:val="16"/>
                              </w:rPr>
                              <w:t xml:space="preserve"> </w:t>
                            </w:r>
                            <w:r>
                              <w:rPr>
                                <w:rFonts w:ascii="Arial" w:hAnsi="Arial" w:cs="Arial"/>
                                <w:spacing w:val="-4"/>
                                <w:sz w:val="16"/>
                                <w:szCs w:val="16"/>
                              </w:rPr>
                              <w:t>care</w:t>
                            </w:r>
                          </w:p>
                          <w:p w:rsidR="007B15CD" w:rsidRDefault="00000000">
                            <w:pPr>
                              <w:pStyle w:val="TableParagraph"/>
                              <w:kinsoku w:val="0"/>
                              <w:overflowPunct w:val="0"/>
                              <w:spacing w:before="5" w:line="166" w:lineRule="exact"/>
                              <w:rPr>
                                <w:spacing w:val="-2"/>
                                <w:sz w:val="16"/>
                                <w:szCs w:val="16"/>
                              </w:rPr>
                            </w:pPr>
                            <w:r>
                              <w:rPr>
                                <w:spacing w:val="-2"/>
                                <w:sz w:val="16"/>
                                <w:szCs w:val="16"/>
                              </w:rPr>
                              <w:t>Vărsat:</w:t>
                            </w:r>
                            <w:r>
                              <w:rPr>
                                <w:spacing w:val="4"/>
                                <w:sz w:val="16"/>
                                <w:szCs w:val="16"/>
                              </w:rPr>
                              <w:t xml:space="preserve"> </w:t>
                            </w:r>
                            <w:r>
                              <w:rPr>
                                <w:spacing w:val="-2"/>
                                <w:sz w:val="16"/>
                                <w:szCs w:val="16"/>
                              </w:rPr>
                              <w:t>777.168.994,25</w:t>
                            </w:r>
                          </w:p>
                        </w:tc>
                      </w:tr>
                    </w:tbl>
                    <w:p w:rsidR="007B15CD" w:rsidRDefault="007B15CD">
                      <w:pPr>
                        <w:pStyle w:val="BodyText"/>
                        <w:kinsoku w:val="0"/>
                        <w:overflowPunct w:val="0"/>
                        <w:rPr>
                          <w:rFonts w:ascii="Times New Roman" w:hAnsi="Times New Roman" w:cs="Times New Roman"/>
                          <w:sz w:val="24"/>
                          <w:szCs w:val="24"/>
                        </w:rPr>
                      </w:pPr>
                    </w:p>
                  </w:txbxContent>
                </v:textbox>
                <w10:wrap anchorx="page"/>
              </v:shape>
            </w:pict>
          </mc:Fallback>
        </mc:AlternateContent>
      </w:r>
      <w:r w:rsidRPr="00FB7DC1">
        <w:rPr>
          <w:rFonts w:asciiTheme="minorHAnsi" w:hAnsiTheme="minorHAnsi" w:cstheme="minorHAnsi"/>
        </w:rPr>
        <w:t>Nr.</w:t>
      </w:r>
      <w:r w:rsidRPr="00FB7DC1">
        <w:rPr>
          <w:rFonts w:asciiTheme="minorHAnsi" w:hAnsiTheme="minorHAnsi" w:cstheme="minorHAnsi"/>
          <w:spacing w:val="-12"/>
        </w:rPr>
        <w:t xml:space="preserve"> </w:t>
      </w:r>
      <w:r w:rsidRPr="00FB7DC1">
        <w:rPr>
          <w:rFonts w:asciiTheme="minorHAnsi" w:hAnsiTheme="minorHAnsi" w:cstheme="minorHAnsi"/>
        </w:rPr>
        <w:t xml:space="preserve">înregistrare </w:t>
      </w:r>
      <w:r w:rsidRPr="00FB7DC1">
        <w:rPr>
          <w:rFonts w:asciiTheme="minorHAnsi" w:hAnsiTheme="minorHAnsi" w:cstheme="minorHAnsi"/>
          <w:spacing w:val="-4"/>
        </w:rPr>
        <w:t>Data</w:t>
      </w:r>
    </w:p>
    <w:p w:rsidR="007B15CD" w:rsidRPr="00FB7DC1" w:rsidRDefault="007B15CD">
      <w:pPr>
        <w:pStyle w:val="BodyText"/>
        <w:kinsoku w:val="0"/>
        <w:overflowPunct w:val="0"/>
        <w:rPr>
          <w:rFonts w:asciiTheme="minorHAnsi" w:hAnsiTheme="minorHAnsi" w:cstheme="minorHAnsi"/>
          <w:b/>
          <w:bCs/>
        </w:rPr>
      </w:pPr>
    </w:p>
    <w:p w:rsidR="007B15CD" w:rsidRPr="00FB7DC1" w:rsidRDefault="007B15CD">
      <w:pPr>
        <w:pStyle w:val="BodyText"/>
        <w:kinsoku w:val="0"/>
        <w:overflowPunct w:val="0"/>
        <w:spacing w:before="7"/>
        <w:rPr>
          <w:rFonts w:asciiTheme="minorHAnsi" w:hAnsiTheme="minorHAnsi" w:cstheme="minorHAnsi"/>
          <w:b/>
          <w:bCs/>
          <w:sz w:val="19"/>
          <w:szCs w:val="19"/>
        </w:rPr>
      </w:pPr>
    </w:p>
    <w:p w:rsidR="007B15CD" w:rsidRPr="00FB7DC1" w:rsidRDefault="007B15CD">
      <w:pPr>
        <w:pStyle w:val="BodyText"/>
        <w:kinsoku w:val="0"/>
        <w:overflowPunct w:val="0"/>
        <w:spacing w:before="7"/>
        <w:rPr>
          <w:rFonts w:asciiTheme="minorHAnsi" w:hAnsiTheme="minorHAnsi" w:cstheme="minorHAnsi"/>
          <w:b/>
          <w:bCs/>
          <w:sz w:val="19"/>
          <w:szCs w:val="19"/>
        </w:rPr>
        <w:sectPr w:rsidR="007B15CD" w:rsidRPr="00FB7DC1" w:rsidSect="007508D9">
          <w:footerReference w:type="default" r:id="rId8"/>
          <w:pgSz w:w="11910" w:h="16840"/>
          <w:pgMar w:top="700" w:right="760" w:bottom="1160" w:left="1020" w:header="0" w:footer="968" w:gutter="0"/>
          <w:pgNumType w:start="1"/>
          <w:cols w:space="720"/>
          <w:noEndnote/>
        </w:sectPr>
      </w:pPr>
    </w:p>
    <w:p w:rsidR="007B15CD" w:rsidRPr="00FB7DC1" w:rsidRDefault="007B15CD">
      <w:pPr>
        <w:pStyle w:val="BodyText"/>
        <w:kinsoku w:val="0"/>
        <w:overflowPunct w:val="0"/>
        <w:spacing w:before="8"/>
        <w:rPr>
          <w:rFonts w:asciiTheme="minorHAnsi" w:hAnsiTheme="minorHAnsi" w:cstheme="minorHAnsi"/>
          <w:b/>
          <w:bCs/>
          <w:sz w:val="35"/>
          <w:szCs w:val="35"/>
        </w:rPr>
      </w:pPr>
    </w:p>
    <w:p w:rsidR="007B15CD" w:rsidRPr="00FB7DC1" w:rsidRDefault="00000000" w:rsidP="00C47E2A">
      <w:pPr>
        <w:pStyle w:val="BodyText"/>
        <w:kinsoku w:val="0"/>
        <w:overflowPunct w:val="0"/>
        <w:ind w:left="114"/>
        <w:rPr>
          <w:rFonts w:asciiTheme="minorHAnsi" w:hAnsiTheme="minorHAnsi" w:cstheme="minorHAnsi"/>
          <w:spacing w:val="-2"/>
        </w:rPr>
      </w:pPr>
      <w:sdt>
        <w:sdtPr>
          <w:rPr>
            <w:rFonts w:asciiTheme="minorHAnsi" w:hAnsiTheme="minorHAnsi" w:cstheme="minorHAnsi"/>
            <w:sz w:val="24"/>
            <w:szCs w:val="24"/>
          </w:rPr>
          <w:id w:val="763042120"/>
          <w14:checkbox>
            <w14:checked w14:val="1"/>
            <w14:checkedState w14:val="2612" w14:font="MS Gothic"/>
            <w14:uncheckedState w14:val="2610" w14:font="MS Gothic"/>
          </w14:checkbox>
        </w:sdtPr>
        <w:sdtContent>
          <w:r w:rsidR="00C47E2A" w:rsidRPr="00FB7DC1">
            <w:rPr>
              <w:rFonts w:ascii="Segoe UI Symbol" w:eastAsia="MS Gothic" w:hAnsi="Segoe UI Symbol" w:cs="Segoe UI Symbol"/>
              <w:sz w:val="24"/>
              <w:szCs w:val="24"/>
            </w:rPr>
            <w:t>☒</w:t>
          </w:r>
        </w:sdtContent>
      </w:sdt>
      <w:r w:rsidR="00C47E2A" w:rsidRPr="00FB7DC1">
        <w:rPr>
          <w:rFonts w:asciiTheme="minorHAnsi" w:hAnsiTheme="minorHAnsi" w:cstheme="minorHAnsi"/>
          <w:b/>
          <w:bCs/>
        </w:rPr>
        <w:t>Aviz</w:t>
      </w:r>
      <w:r w:rsidR="00C47E2A" w:rsidRPr="00FB7DC1">
        <w:rPr>
          <w:rFonts w:asciiTheme="minorHAnsi" w:hAnsiTheme="minorHAnsi" w:cstheme="minorHAnsi"/>
          <w:b/>
          <w:bCs/>
          <w:spacing w:val="-3"/>
        </w:rPr>
        <w:t xml:space="preserve"> </w:t>
      </w:r>
      <w:r w:rsidR="00C47E2A" w:rsidRPr="00FB7DC1">
        <w:rPr>
          <w:rFonts w:asciiTheme="minorHAnsi" w:hAnsiTheme="minorHAnsi" w:cstheme="minorHAnsi"/>
          <w:b/>
          <w:bCs/>
        </w:rPr>
        <w:t>de</w:t>
      </w:r>
      <w:r w:rsidR="00C47E2A" w:rsidRPr="00FB7DC1">
        <w:rPr>
          <w:rFonts w:asciiTheme="minorHAnsi" w:hAnsiTheme="minorHAnsi" w:cstheme="minorHAnsi"/>
          <w:b/>
          <w:bCs/>
          <w:spacing w:val="-3"/>
        </w:rPr>
        <w:t xml:space="preserve"> </w:t>
      </w:r>
      <w:r w:rsidR="00C47E2A" w:rsidRPr="00FB7DC1">
        <w:rPr>
          <w:rFonts w:asciiTheme="minorHAnsi" w:hAnsiTheme="minorHAnsi" w:cstheme="minorHAnsi"/>
          <w:b/>
          <w:bCs/>
          <w:spacing w:val="-2"/>
        </w:rPr>
        <w:t>amplasament</w:t>
      </w:r>
      <w:r w:rsidR="00C47E2A" w:rsidRPr="00FB7DC1">
        <w:rPr>
          <w:rFonts w:asciiTheme="minorHAnsi" w:hAnsiTheme="minorHAnsi" w:cstheme="minorHAnsi"/>
          <w:b/>
          <w:bCs/>
          <w:sz w:val="24"/>
          <w:szCs w:val="24"/>
        </w:rPr>
        <w:br w:type="column"/>
      </w:r>
      <w:r w:rsidR="00C47E2A" w:rsidRPr="00FB7DC1">
        <w:rPr>
          <w:rFonts w:asciiTheme="minorHAnsi" w:hAnsiTheme="minorHAnsi" w:cstheme="minorHAnsi"/>
        </w:rPr>
        <w:t xml:space="preserve">CERERE </w:t>
      </w:r>
      <w:r w:rsidR="00C47E2A" w:rsidRPr="00FB7DC1">
        <w:rPr>
          <w:rFonts w:asciiTheme="minorHAnsi" w:hAnsiTheme="minorHAnsi" w:cstheme="minorHAnsi"/>
          <w:spacing w:val="-2"/>
        </w:rPr>
        <w:t>AVIZE</w:t>
      </w:r>
    </w:p>
    <w:p w:rsidR="007B15CD" w:rsidRPr="00FB7DC1" w:rsidRDefault="007B15CD">
      <w:pPr>
        <w:pStyle w:val="Title"/>
        <w:kinsoku w:val="0"/>
        <w:overflowPunct w:val="0"/>
        <w:rPr>
          <w:rFonts w:asciiTheme="minorHAnsi" w:hAnsiTheme="minorHAnsi" w:cstheme="minorHAnsi"/>
          <w:spacing w:val="-2"/>
        </w:rPr>
        <w:sectPr w:rsidR="007B15CD" w:rsidRPr="00FB7DC1" w:rsidSect="007508D9">
          <w:type w:val="continuous"/>
          <w:pgSz w:w="11910" w:h="16840"/>
          <w:pgMar w:top="700" w:right="760" w:bottom="1160" w:left="1020" w:header="720" w:footer="720" w:gutter="0"/>
          <w:cols w:num="2" w:space="720" w:equalWidth="0">
            <w:col w:w="2432" w:space="950"/>
            <w:col w:w="6748"/>
          </w:cols>
          <w:noEndnote/>
        </w:sectPr>
      </w:pPr>
    </w:p>
    <w:p w:rsidR="007B15CD" w:rsidRPr="00FB7DC1" w:rsidRDefault="00000000">
      <w:pPr>
        <w:pStyle w:val="BodyText"/>
        <w:kinsoku w:val="0"/>
        <w:overflowPunct w:val="0"/>
        <w:ind w:left="114" w:right="3484"/>
        <w:rPr>
          <w:rFonts w:asciiTheme="minorHAnsi" w:hAnsiTheme="minorHAnsi" w:cstheme="minorHAnsi"/>
          <w:i/>
          <w:iCs/>
        </w:rPr>
      </w:pPr>
      <w:r w:rsidRPr="00FB7DC1">
        <w:rPr>
          <w:rFonts w:asciiTheme="minorHAnsi" w:hAnsiTheme="minorHAnsi" w:cstheme="minorHAnsi"/>
          <w:i/>
          <w:iCs/>
        </w:rPr>
        <w:t>pentru</w:t>
      </w:r>
      <w:r w:rsidRPr="00FB7DC1">
        <w:rPr>
          <w:rFonts w:asciiTheme="minorHAnsi" w:hAnsiTheme="minorHAnsi" w:cstheme="minorHAnsi"/>
          <w:i/>
          <w:iCs/>
          <w:spacing w:val="-5"/>
        </w:rPr>
        <w:t xml:space="preserve"> </w:t>
      </w:r>
      <w:r w:rsidRPr="00FB7DC1">
        <w:rPr>
          <w:rFonts w:asciiTheme="minorHAnsi" w:hAnsiTheme="minorHAnsi" w:cstheme="minorHAnsi"/>
          <w:i/>
          <w:iCs/>
        </w:rPr>
        <w:t>acordarea</w:t>
      </w:r>
      <w:r w:rsidRPr="00FB7DC1">
        <w:rPr>
          <w:rFonts w:asciiTheme="minorHAnsi" w:hAnsiTheme="minorHAnsi" w:cstheme="minorHAnsi"/>
          <w:i/>
          <w:iCs/>
          <w:spacing w:val="-5"/>
        </w:rPr>
        <w:t xml:space="preserve"> </w:t>
      </w:r>
      <w:r w:rsidRPr="00FB7DC1">
        <w:rPr>
          <w:rFonts w:asciiTheme="minorHAnsi" w:hAnsiTheme="minorHAnsi" w:cstheme="minorHAnsi"/>
          <w:i/>
          <w:iCs/>
        </w:rPr>
        <w:t>avizului</w:t>
      </w:r>
      <w:r w:rsidRPr="00FB7DC1">
        <w:rPr>
          <w:rFonts w:asciiTheme="minorHAnsi" w:hAnsiTheme="minorHAnsi" w:cstheme="minorHAnsi"/>
          <w:i/>
          <w:iCs/>
          <w:spacing w:val="-6"/>
        </w:rPr>
        <w:t xml:space="preserve"> </w:t>
      </w:r>
      <w:r w:rsidRPr="00FB7DC1">
        <w:rPr>
          <w:rFonts w:asciiTheme="minorHAnsi" w:hAnsiTheme="minorHAnsi" w:cstheme="minorHAnsi"/>
          <w:i/>
          <w:iCs/>
        </w:rPr>
        <w:t>în</w:t>
      </w:r>
      <w:r w:rsidRPr="00FB7DC1">
        <w:rPr>
          <w:rFonts w:asciiTheme="minorHAnsi" w:hAnsiTheme="minorHAnsi" w:cstheme="minorHAnsi"/>
          <w:i/>
          <w:iCs/>
          <w:spacing w:val="-5"/>
        </w:rPr>
        <w:t xml:space="preserve"> </w:t>
      </w:r>
      <w:r w:rsidRPr="00FB7DC1">
        <w:rPr>
          <w:rFonts w:asciiTheme="minorHAnsi" w:hAnsiTheme="minorHAnsi" w:cstheme="minorHAnsi"/>
          <w:i/>
          <w:iCs/>
        </w:rPr>
        <w:t>vederea</w:t>
      </w:r>
      <w:r w:rsidRPr="00FB7DC1">
        <w:rPr>
          <w:rFonts w:asciiTheme="minorHAnsi" w:hAnsiTheme="minorHAnsi" w:cstheme="minorHAnsi"/>
          <w:i/>
          <w:iCs/>
          <w:spacing w:val="-5"/>
        </w:rPr>
        <w:t xml:space="preserve"> </w:t>
      </w:r>
      <w:r w:rsidRPr="00FB7DC1">
        <w:rPr>
          <w:rFonts w:asciiTheme="minorHAnsi" w:hAnsiTheme="minorHAnsi" w:cstheme="minorHAnsi"/>
          <w:i/>
          <w:iCs/>
        </w:rPr>
        <w:t>autorizării</w:t>
      </w:r>
      <w:r w:rsidRPr="00FB7DC1">
        <w:rPr>
          <w:rFonts w:asciiTheme="minorHAnsi" w:hAnsiTheme="minorHAnsi" w:cstheme="minorHAnsi"/>
          <w:i/>
          <w:iCs/>
          <w:spacing w:val="-5"/>
        </w:rPr>
        <w:t xml:space="preserve"> </w:t>
      </w:r>
      <w:r w:rsidRPr="00FB7DC1">
        <w:rPr>
          <w:rFonts w:asciiTheme="minorHAnsi" w:hAnsiTheme="minorHAnsi" w:cstheme="minorHAnsi"/>
          <w:i/>
          <w:iCs/>
        </w:rPr>
        <w:t>executării</w:t>
      </w:r>
      <w:r w:rsidRPr="00FB7DC1">
        <w:rPr>
          <w:rFonts w:asciiTheme="minorHAnsi" w:hAnsiTheme="minorHAnsi" w:cstheme="minorHAnsi"/>
          <w:i/>
          <w:iCs/>
          <w:spacing w:val="-5"/>
        </w:rPr>
        <w:t xml:space="preserve"> </w:t>
      </w:r>
      <w:r w:rsidRPr="00FB7DC1">
        <w:rPr>
          <w:rFonts w:asciiTheme="minorHAnsi" w:hAnsiTheme="minorHAnsi" w:cstheme="minorHAnsi"/>
          <w:i/>
          <w:iCs/>
        </w:rPr>
        <w:t>construcţiilor amplasate în vecinătatea obiectivelor/sistemelor, aflate în exploatarea Delgaz Grid</w:t>
      </w:r>
    </w:p>
    <w:p w:rsidR="007B15CD" w:rsidRPr="00FB7DC1" w:rsidRDefault="00000000">
      <w:pPr>
        <w:pStyle w:val="Heading1"/>
        <w:kinsoku w:val="0"/>
        <w:overflowPunct w:val="0"/>
        <w:spacing w:before="1" w:line="459" w:lineRule="exact"/>
        <w:rPr>
          <w:rFonts w:asciiTheme="minorHAnsi" w:hAnsiTheme="minorHAnsi" w:cstheme="minorHAnsi"/>
          <w:spacing w:val="-2"/>
        </w:rPr>
      </w:pPr>
      <w:r w:rsidRPr="00FB7DC1">
        <w:rPr>
          <w:rFonts w:asciiTheme="minorHAnsi" w:hAnsiTheme="minorHAnsi" w:cstheme="minorHAnsi"/>
          <w:b w:val="0"/>
          <w:bCs w:val="0"/>
          <w:sz w:val="40"/>
          <w:szCs w:val="40"/>
        </w:rPr>
        <w:t>□</w:t>
      </w:r>
      <w:r w:rsidRPr="00FB7DC1">
        <w:rPr>
          <w:rFonts w:asciiTheme="minorHAnsi" w:hAnsiTheme="minorHAnsi" w:cstheme="minorHAnsi"/>
        </w:rPr>
        <w:t>Aviz</w:t>
      </w:r>
      <w:r w:rsidRPr="00FB7DC1">
        <w:rPr>
          <w:rFonts w:asciiTheme="minorHAnsi" w:hAnsiTheme="minorHAnsi" w:cstheme="minorHAnsi"/>
          <w:spacing w:val="-3"/>
        </w:rPr>
        <w:t xml:space="preserve"> </w:t>
      </w:r>
      <w:r w:rsidRPr="00FB7DC1">
        <w:rPr>
          <w:rFonts w:asciiTheme="minorHAnsi" w:hAnsiTheme="minorHAnsi" w:cstheme="minorHAnsi"/>
        </w:rPr>
        <w:t>de</w:t>
      </w:r>
      <w:r w:rsidRPr="00FB7DC1">
        <w:rPr>
          <w:rFonts w:asciiTheme="minorHAnsi" w:hAnsiTheme="minorHAnsi" w:cstheme="minorHAnsi"/>
          <w:spacing w:val="-3"/>
        </w:rPr>
        <w:t xml:space="preserve"> </w:t>
      </w:r>
      <w:r w:rsidRPr="00FB7DC1">
        <w:rPr>
          <w:rFonts w:asciiTheme="minorHAnsi" w:hAnsiTheme="minorHAnsi" w:cstheme="minorHAnsi"/>
          <w:spacing w:val="-2"/>
        </w:rPr>
        <w:t>principiu</w:t>
      </w:r>
    </w:p>
    <w:p w:rsidR="007B15CD" w:rsidRPr="00FB7DC1" w:rsidRDefault="00000000">
      <w:pPr>
        <w:pStyle w:val="BodyText"/>
        <w:tabs>
          <w:tab w:val="left" w:pos="4942"/>
        </w:tabs>
        <w:kinsoku w:val="0"/>
        <w:overflowPunct w:val="0"/>
        <w:ind w:left="113" w:right="3484"/>
        <w:rPr>
          <w:rFonts w:asciiTheme="minorHAnsi" w:hAnsiTheme="minorHAnsi" w:cstheme="minorHAnsi"/>
        </w:rPr>
      </w:pPr>
      <w:r w:rsidRPr="00FB7DC1">
        <w:rPr>
          <w:rFonts w:asciiTheme="minorHAnsi" w:hAnsiTheme="minorHAnsi" w:cstheme="minorHAnsi"/>
          <w:i/>
          <w:iCs/>
        </w:rPr>
        <w:t>pentru</w:t>
      </w:r>
      <w:r w:rsidRPr="00FB7DC1">
        <w:rPr>
          <w:rFonts w:asciiTheme="minorHAnsi" w:hAnsiTheme="minorHAnsi" w:cstheme="minorHAnsi"/>
          <w:i/>
          <w:iCs/>
          <w:spacing w:val="-5"/>
        </w:rPr>
        <w:t xml:space="preserve"> </w:t>
      </w:r>
      <w:r w:rsidRPr="00FB7DC1">
        <w:rPr>
          <w:rFonts w:asciiTheme="minorHAnsi" w:hAnsiTheme="minorHAnsi" w:cstheme="minorHAnsi"/>
          <w:i/>
          <w:iCs/>
        </w:rPr>
        <w:t>acordarea</w:t>
      </w:r>
      <w:r w:rsidRPr="00FB7DC1">
        <w:rPr>
          <w:rFonts w:asciiTheme="minorHAnsi" w:hAnsiTheme="minorHAnsi" w:cstheme="minorHAnsi"/>
          <w:i/>
          <w:iCs/>
          <w:spacing w:val="-5"/>
        </w:rPr>
        <w:t xml:space="preserve"> </w:t>
      </w:r>
      <w:r w:rsidRPr="00FB7DC1">
        <w:rPr>
          <w:rFonts w:asciiTheme="minorHAnsi" w:hAnsiTheme="minorHAnsi" w:cstheme="minorHAnsi"/>
          <w:i/>
          <w:iCs/>
        </w:rPr>
        <w:t>avizului</w:t>
      </w:r>
      <w:r w:rsidRPr="00FB7DC1">
        <w:rPr>
          <w:rFonts w:asciiTheme="minorHAnsi" w:hAnsiTheme="minorHAnsi" w:cstheme="minorHAnsi"/>
          <w:i/>
          <w:iCs/>
          <w:spacing w:val="-6"/>
        </w:rPr>
        <w:t xml:space="preserve"> </w:t>
      </w:r>
      <w:r w:rsidRPr="00FB7DC1">
        <w:rPr>
          <w:rFonts w:asciiTheme="minorHAnsi" w:hAnsiTheme="minorHAnsi" w:cstheme="minorHAnsi"/>
          <w:i/>
          <w:iCs/>
        </w:rPr>
        <w:t>de</w:t>
      </w:r>
      <w:r w:rsidRPr="00FB7DC1">
        <w:rPr>
          <w:rFonts w:asciiTheme="minorHAnsi" w:hAnsiTheme="minorHAnsi" w:cstheme="minorHAnsi"/>
          <w:i/>
          <w:iCs/>
          <w:spacing w:val="-5"/>
        </w:rPr>
        <w:t xml:space="preserve"> </w:t>
      </w:r>
      <w:r w:rsidRPr="00FB7DC1">
        <w:rPr>
          <w:rFonts w:asciiTheme="minorHAnsi" w:hAnsiTheme="minorHAnsi" w:cstheme="minorHAnsi"/>
          <w:i/>
          <w:iCs/>
        </w:rPr>
        <w:t>principiu</w:t>
      </w:r>
      <w:r w:rsidRPr="00FB7DC1">
        <w:rPr>
          <w:rFonts w:asciiTheme="minorHAnsi" w:hAnsiTheme="minorHAnsi" w:cstheme="minorHAnsi"/>
          <w:i/>
          <w:iCs/>
          <w:spacing w:val="-5"/>
        </w:rPr>
        <w:t xml:space="preserve"> </w:t>
      </w:r>
      <w:r w:rsidRPr="00FB7DC1">
        <w:rPr>
          <w:rFonts w:asciiTheme="minorHAnsi" w:hAnsiTheme="minorHAnsi" w:cstheme="minorHAnsi"/>
          <w:i/>
          <w:iCs/>
        </w:rPr>
        <w:t>necesar</w:t>
      </w:r>
      <w:r w:rsidRPr="00FB7DC1">
        <w:rPr>
          <w:rFonts w:asciiTheme="minorHAnsi" w:hAnsiTheme="minorHAnsi" w:cstheme="minorHAnsi"/>
          <w:i/>
          <w:iCs/>
          <w:spacing w:val="-4"/>
        </w:rPr>
        <w:t xml:space="preserve"> </w:t>
      </w:r>
      <w:r w:rsidRPr="00FB7DC1">
        <w:rPr>
          <w:rFonts w:asciiTheme="minorHAnsi" w:hAnsiTheme="minorHAnsi" w:cstheme="minorHAnsi"/>
          <w:i/>
          <w:iCs/>
        </w:rPr>
        <w:t>întocmirii</w:t>
      </w:r>
      <w:r w:rsidRPr="00FB7DC1">
        <w:rPr>
          <w:rFonts w:asciiTheme="minorHAnsi" w:hAnsiTheme="minorHAnsi" w:cstheme="minorHAnsi"/>
          <w:i/>
          <w:iCs/>
          <w:spacing w:val="-5"/>
        </w:rPr>
        <w:t xml:space="preserve"> </w:t>
      </w:r>
      <w:r w:rsidRPr="00FB7DC1">
        <w:rPr>
          <w:rFonts w:asciiTheme="minorHAnsi" w:hAnsiTheme="minorHAnsi" w:cstheme="minorHAnsi"/>
          <w:i/>
          <w:iCs/>
        </w:rPr>
        <w:t>documentaţiei</w:t>
      </w:r>
      <w:r w:rsidRPr="00FB7DC1">
        <w:rPr>
          <w:rFonts w:asciiTheme="minorHAnsi" w:hAnsiTheme="minorHAnsi" w:cstheme="minorHAnsi"/>
          <w:i/>
          <w:iCs/>
          <w:spacing w:val="-5"/>
        </w:rPr>
        <w:t xml:space="preserve"> </w:t>
      </w:r>
      <w:r w:rsidRPr="00FB7DC1">
        <w:rPr>
          <w:rFonts w:asciiTheme="minorHAnsi" w:hAnsiTheme="minorHAnsi" w:cstheme="minorHAnsi"/>
          <w:i/>
          <w:iCs/>
        </w:rPr>
        <w:t>pt. Faza PAT □, PUG □, PUZ □, PUD □, SF □, alta</w:t>
      </w:r>
      <w:r w:rsidRPr="00FB7DC1">
        <w:rPr>
          <w:rFonts w:asciiTheme="minorHAnsi" w:hAnsiTheme="minorHAnsi" w:cstheme="minorHAnsi"/>
          <w:u w:val="single"/>
        </w:rPr>
        <w:tab/>
      </w:r>
    </w:p>
    <w:p w:rsidR="007B15CD" w:rsidRPr="00FB7DC1" w:rsidRDefault="00000000">
      <w:pPr>
        <w:pStyle w:val="Heading1"/>
        <w:numPr>
          <w:ilvl w:val="0"/>
          <w:numId w:val="4"/>
        </w:numPr>
        <w:tabs>
          <w:tab w:val="left" w:pos="411"/>
        </w:tabs>
        <w:kinsoku w:val="0"/>
        <w:overflowPunct w:val="0"/>
        <w:rPr>
          <w:rFonts w:asciiTheme="minorHAnsi" w:hAnsiTheme="minorHAnsi" w:cstheme="minorHAnsi"/>
          <w:spacing w:val="-2"/>
        </w:rPr>
      </w:pPr>
      <w:r w:rsidRPr="00FB7DC1">
        <w:rPr>
          <w:rFonts w:asciiTheme="minorHAnsi" w:hAnsiTheme="minorHAnsi" w:cstheme="minorHAnsi"/>
        </w:rPr>
        <w:t>Aviz</w:t>
      </w:r>
      <w:r w:rsidRPr="00FB7DC1">
        <w:rPr>
          <w:rFonts w:asciiTheme="minorHAnsi" w:hAnsiTheme="minorHAnsi" w:cstheme="minorHAnsi"/>
          <w:spacing w:val="-1"/>
        </w:rPr>
        <w:t xml:space="preserve"> </w:t>
      </w:r>
      <w:r w:rsidRPr="00FB7DC1">
        <w:rPr>
          <w:rFonts w:asciiTheme="minorHAnsi" w:hAnsiTheme="minorHAnsi" w:cstheme="minorHAnsi"/>
        </w:rPr>
        <w:t>de</w:t>
      </w:r>
      <w:r w:rsidRPr="00FB7DC1">
        <w:rPr>
          <w:rFonts w:asciiTheme="minorHAnsi" w:hAnsiTheme="minorHAnsi" w:cstheme="minorHAnsi"/>
          <w:spacing w:val="-1"/>
        </w:rPr>
        <w:t xml:space="preserve"> </w:t>
      </w:r>
      <w:r w:rsidRPr="00FB7DC1">
        <w:rPr>
          <w:rFonts w:asciiTheme="minorHAnsi" w:hAnsiTheme="minorHAnsi" w:cstheme="minorHAnsi"/>
          <w:spacing w:val="-2"/>
        </w:rPr>
        <w:t>traseu</w:t>
      </w:r>
    </w:p>
    <w:p w:rsidR="007B15CD" w:rsidRPr="00FB7DC1" w:rsidRDefault="00000000">
      <w:pPr>
        <w:pStyle w:val="BodyText"/>
        <w:kinsoku w:val="0"/>
        <w:overflowPunct w:val="0"/>
        <w:ind w:left="113"/>
        <w:rPr>
          <w:rFonts w:asciiTheme="minorHAnsi" w:hAnsiTheme="minorHAnsi" w:cstheme="minorHAnsi"/>
          <w:i/>
          <w:iCs/>
          <w:spacing w:val="-4"/>
        </w:rPr>
      </w:pPr>
      <w:r w:rsidRPr="00FB7DC1">
        <w:rPr>
          <w:rFonts w:asciiTheme="minorHAnsi" w:hAnsiTheme="minorHAnsi" w:cstheme="minorHAnsi"/>
          <w:i/>
          <w:iCs/>
        </w:rPr>
        <w:t>Pentru</w:t>
      </w:r>
      <w:r w:rsidRPr="00FB7DC1">
        <w:rPr>
          <w:rFonts w:asciiTheme="minorHAnsi" w:hAnsiTheme="minorHAnsi" w:cstheme="minorHAnsi"/>
          <w:i/>
          <w:iCs/>
          <w:spacing w:val="-4"/>
        </w:rPr>
        <w:t xml:space="preserve"> </w:t>
      </w:r>
      <w:r w:rsidRPr="00FB7DC1">
        <w:rPr>
          <w:rFonts w:asciiTheme="minorHAnsi" w:hAnsiTheme="minorHAnsi" w:cstheme="minorHAnsi"/>
          <w:i/>
          <w:iCs/>
        </w:rPr>
        <w:t>lucrări</w:t>
      </w:r>
      <w:r w:rsidRPr="00FB7DC1">
        <w:rPr>
          <w:rFonts w:asciiTheme="minorHAnsi" w:hAnsiTheme="minorHAnsi" w:cstheme="minorHAnsi"/>
          <w:i/>
          <w:iCs/>
          <w:spacing w:val="-5"/>
        </w:rPr>
        <w:t xml:space="preserve"> </w:t>
      </w:r>
      <w:r w:rsidRPr="00FB7DC1">
        <w:rPr>
          <w:rFonts w:asciiTheme="minorHAnsi" w:hAnsiTheme="minorHAnsi" w:cstheme="minorHAnsi"/>
          <w:i/>
          <w:iCs/>
        </w:rPr>
        <w:t>ale</w:t>
      </w:r>
      <w:r w:rsidRPr="00FB7DC1">
        <w:rPr>
          <w:rFonts w:asciiTheme="minorHAnsi" w:hAnsiTheme="minorHAnsi" w:cstheme="minorHAnsi"/>
          <w:i/>
          <w:iCs/>
          <w:spacing w:val="-4"/>
        </w:rPr>
        <w:t xml:space="preserve"> </w:t>
      </w:r>
      <w:r w:rsidRPr="00FB7DC1">
        <w:rPr>
          <w:rFonts w:asciiTheme="minorHAnsi" w:hAnsiTheme="minorHAnsi" w:cstheme="minorHAnsi"/>
          <w:i/>
          <w:iCs/>
        </w:rPr>
        <w:t>OSD</w:t>
      </w:r>
      <w:r w:rsidRPr="00FB7DC1">
        <w:rPr>
          <w:rFonts w:asciiTheme="minorHAnsi" w:hAnsiTheme="minorHAnsi" w:cstheme="minorHAnsi"/>
          <w:i/>
          <w:iCs/>
          <w:spacing w:val="-3"/>
        </w:rPr>
        <w:t xml:space="preserve"> </w:t>
      </w:r>
      <w:r w:rsidRPr="00FB7DC1">
        <w:rPr>
          <w:rFonts w:asciiTheme="minorHAnsi" w:hAnsiTheme="minorHAnsi" w:cstheme="minorHAnsi"/>
          <w:i/>
          <w:iCs/>
        </w:rPr>
        <w:t>GN</w:t>
      </w:r>
      <w:r w:rsidRPr="00FB7DC1">
        <w:rPr>
          <w:rFonts w:asciiTheme="minorHAnsi" w:hAnsiTheme="minorHAnsi" w:cstheme="minorHAnsi"/>
          <w:i/>
          <w:iCs/>
          <w:spacing w:val="-3"/>
        </w:rPr>
        <w:t xml:space="preserve"> </w:t>
      </w:r>
      <w:r w:rsidRPr="00FB7DC1">
        <w:rPr>
          <w:rFonts w:asciiTheme="minorHAnsi" w:hAnsiTheme="minorHAnsi" w:cstheme="minorHAnsi"/>
          <w:i/>
          <w:iCs/>
        </w:rPr>
        <w:t>(extinderi,</w:t>
      </w:r>
      <w:r w:rsidRPr="00FB7DC1">
        <w:rPr>
          <w:rFonts w:asciiTheme="minorHAnsi" w:hAnsiTheme="minorHAnsi" w:cstheme="minorHAnsi"/>
          <w:i/>
          <w:iCs/>
          <w:spacing w:val="-4"/>
        </w:rPr>
        <w:t xml:space="preserve"> </w:t>
      </w:r>
      <w:r w:rsidRPr="00FB7DC1">
        <w:rPr>
          <w:rFonts w:asciiTheme="minorHAnsi" w:hAnsiTheme="minorHAnsi" w:cstheme="minorHAnsi"/>
          <w:i/>
          <w:iCs/>
        </w:rPr>
        <w:t>ICB-uri</w:t>
      </w:r>
      <w:r w:rsidRPr="00FB7DC1">
        <w:rPr>
          <w:rFonts w:asciiTheme="minorHAnsi" w:hAnsiTheme="minorHAnsi" w:cstheme="minorHAnsi"/>
          <w:i/>
          <w:iCs/>
          <w:spacing w:val="-3"/>
        </w:rPr>
        <w:t xml:space="preserve"> </w:t>
      </w:r>
      <w:r w:rsidRPr="00FB7DC1">
        <w:rPr>
          <w:rFonts w:asciiTheme="minorHAnsi" w:hAnsiTheme="minorHAnsi" w:cstheme="minorHAnsi"/>
          <w:i/>
          <w:iCs/>
          <w:spacing w:val="-4"/>
        </w:rPr>
        <w:t>etc.)</w:t>
      </w:r>
    </w:p>
    <w:p w:rsidR="007B15CD" w:rsidRPr="00FB7DC1" w:rsidRDefault="00000000">
      <w:pPr>
        <w:pStyle w:val="Heading1"/>
        <w:numPr>
          <w:ilvl w:val="0"/>
          <w:numId w:val="4"/>
        </w:numPr>
        <w:tabs>
          <w:tab w:val="left" w:pos="411"/>
          <w:tab w:val="left" w:pos="4448"/>
        </w:tabs>
        <w:kinsoku w:val="0"/>
        <w:overflowPunct w:val="0"/>
        <w:rPr>
          <w:rFonts w:asciiTheme="minorHAnsi" w:hAnsiTheme="minorHAnsi" w:cstheme="minorHAnsi"/>
        </w:rPr>
      </w:pPr>
      <w:r w:rsidRPr="00FB7DC1">
        <w:rPr>
          <w:rFonts w:asciiTheme="minorHAnsi" w:hAnsiTheme="minorHAnsi" w:cstheme="minorHAnsi"/>
        </w:rPr>
        <w:t xml:space="preserve">Prelungirea avizului nr. </w:t>
      </w:r>
      <w:r w:rsidRPr="00FB7DC1">
        <w:rPr>
          <w:rFonts w:asciiTheme="minorHAnsi" w:hAnsiTheme="minorHAnsi" w:cstheme="minorHAnsi"/>
          <w:u w:val="single"/>
        </w:rPr>
        <w:tab/>
      </w:r>
    </w:p>
    <w:p w:rsidR="007B15CD" w:rsidRPr="00FB7DC1" w:rsidRDefault="00000000">
      <w:pPr>
        <w:pStyle w:val="BodyText"/>
        <w:kinsoku w:val="0"/>
        <w:overflowPunct w:val="0"/>
        <w:ind w:left="113"/>
        <w:rPr>
          <w:rFonts w:asciiTheme="minorHAnsi" w:hAnsiTheme="minorHAnsi" w:cstheme="minorHAnsi"/>
          <w:i/>
          <w:iCs/>
          <w:spacing w:val="-2"/>
        </w:rPr>
      </w:pPr>
      <w:r w:rsidRPr="00FB7DC1">
        <w:rPr>
          <w:rFonts w:asciiTheme="minorHAnsi" w:hAnsiTheme="minorHAnsi" w:cstheme="minorHAnsi"/>
          <w:i/>
          <w:iCs/>
        </w:rPr>
        <w:t>(Împreună</w:t>
      </w:r>
      <w:r w:rsidRPr="00FB7DC1">
        <w:rPr>
          <w:rFonts w:asciiTheme="minorHAnsi" w:hAnsiTheme="minorHAnsi" w:cstheme="minorHAnsi"/>
          <w:i/>
          <w:iCs/>
          <w:spacing w:val="-7"/>
        </w:rPr>
        <w:t xml:space="preserve"> </w:t>
      </w:r>
      <w:r w:rsidRPr="00FB7DC1">
        <w:rPr>
          <w:rFonts w:asciiTheme="minorHAnsi" w:hAnsiTheme="minorHAnsi" w:cstheme="minorHAnsi"/>
          <w:i/>
          <w:iCs/>
        </w:rPr>
        <w:t>cu:</w:t>
      </w:r>
      <w:r w:rsidRPr="00FB7DC1">
        <w:rPr>
          <w:rFonts w:asciiTheme="minorHAnsi" w:hAnsiTheme="minorHAnsi" w:cstheme="minorHAnsi"/>
          <w:i/>
          <w:iCs/>
          <w:spacing w:val="-3"/>
        </w:rPr>
        <w:t xml:space="preserve"> </w:t>
      </w:r>
      <w:r w:rsidRPr="00FB7DC1">
        <w:rPr>
          <w:rFonts w:asciiTheme="minorHAnsi" w:hAnsiTheme="minorHAnsi" w:cstheme="minorHAnsi"/>
          <w:i/>
          <w:iCs/>
        </w:rPr>
        <w:t>Avizul</w:t>
      </w:r>
      <w:r w:rsidRPr="00FB7DC1">
        <w:rPr>
          <w:rFonts w:asciiTheme="minorHAnsi" w:hAnsiTheme="minorHAnsi" w:cstheme="minorHAnsi"/>
          <w:i/>
          <w:iCs/>
          <w:spacing w:val="-3"/>
        </w:rPr>
        <w:t xml:space="preserve"> </w:t>
      </w:r>
      <w:r w:rsidRPr="00FB7DC1">
        <w:rPr>
          <w:rFonts w:asciiTheme="minorHAnsi" w:hAnsiTheme="minorHAnsi" w:cstheme="minorHAnsi"/>
          <w:i/>
          <w:iCs/>
        </w:rPr>
        <w:t>pentru</w:t>
      </w:r>
      <w:r w:rsidRPr="00FB7DC1">
        <w:rPr>
          <w:rFonts w:asciiTheme="minorHAnsi" w:hAnsiTheme="minorHAnsi" w:cstheme="minorHAnsi"/>
          <w:i/>
          <w:iCs/>
          <w:spacing w:val="-4"/>
        </w:rPr>
        <w:t xml:space="preserve"> </w:t>
      </w:r>
      <w:r w:rsidRPr="00FB7DC1">
        <w:rPr>
          <w:rFonts w:asciiTheme="minorHAnsi" w:hAnsiTheme="minorHAnsi" w:cstheme="minorHAnsi"/>
          <w:i/>
          <w:iCs/>
        </w:rPr>
        <w:t>care</w:t>
      </w:r>
      <w:r w:rsidRPr="00FB7DC1">
        <w:rPr>
          <w:rFonts w:asciiTheme="minorHAnsi" w:hAnsiTheme="minorHAnsi" w:cstheme="minorHAnsi"/>
          <w:i/>
          <w:iCs/>
          <w:spacing w:val="-3"/>
        </w:rPr>
        <w:t xml:space="preserve"> </w:t>
      </w:r>
      <w:r w:rsidRPr="00FB7DC1">
        <w:rPr>
          <w:rFonts w:asciiTheme="minorHAnsi" w:hAnsiTheme="minorHAnsi" w:cstheme="minorHAnsi"/>
          <w:i/>
          <w:iCs/>
        </w:rPr>
        <w:t>se</w:t>
      </w:r>
      <w:r w:rsidRPr="00FB7DC1">
        <w:rPr>
          <w:rFonts w:asciiTheme="minorHAnsi" w:hAnsiTheme="minorHAnsi" w:cstheme="minorHAnsi"/>
          <w:i/>
          <w:iCs/>
          <w:spacing w:val="-4"/>
        </w:rPr>
        <w:t xml:space="preserve"> </w:t>
      </w:r>
      <w:r w:rsidRPr="00FB7DC1">
        <w:rPr>
          <w:rFonts w:asciiTheme="minorHAnsi" w:hAnsiTheme="minorHAnsi" w:cstheme="minorHAnsi"/>
          <w:i/>
          <w:iCs/>
        </w:rPr>
        <w:t>solicită</w:t>
      </w:r>
      <w:r w:rsidRPr="00FB7DC1">
        <w:rPr>
          <w:rFonts w:asciiTheme="minorHAnsi" w:hAnsiTheme="minorHAnsi" w:cstheme="minorHAnsi"/>
          <w:i/>
          <w:iCs/>
          <w:spacing w:val="-4"/>
        </w:rPr>
        <w:t xml:space="preserve"> </w:t>
      </w:r>
      <w:r w:rsidRPr="00FB7DC1">
        <w:rPr>
          <w:rFonts w:asciiTheme="minorHAnsi" w:hAnsiTheme="minorHAnsi" w:cstheme="minorHAnsi"/>
          <w:i/>
          <w:iCs/>
        </w:rPr>
        <w:t>prelungirea</w:t>
      </w:r>
      <w:r w:rsidRPr="00FB7DC1">
        <w:rPr>
          <w:rFonts w:asciiTheme="minorHAnsi" w:hAnsiTheme="minorHAnsi" w:cstheme="minorHAnsi"/>
          <w:i/>
          <w:iCs/>
          <w:spacing w:val="-3"/>
        </w:rPr>
        <w:t xml:space="preserve"> </w:t>
      </w:r>
      <w:r w:rsidRPr="00FB7DC1">
        <w:rPr>
          <w:rFonts w:asciiTheme="minorHAnsi" w:hAnsiTheme="minorHAnsi" w:cstheme="minorHAnsi"/>
          <w:i/>
          <w:iCs/>
        </w:rPr>
        <w:t>–</w:t>
      </w:r>
      <w:r w:rsidRPr="00FB7DC1">
        <w:rPr>
          <w:rFonts w:asciiTheme="minorHAnsi" w:hAnsiTheme="minorHAnsi" w:cstheme="minorHAnsi"/>
          <w:i/>
          <w:iCs/>
          <w:spacing w:val="-3"/>
        </w:rPr>
        <w:t xml:space="preserve"> </w:t>
      </w:r>
      <w:r w:rsidRPr="00FB7DC1">
        <w:rPr>
          <w:rFonts w:asciiTheme="minorHAnsi" w:hAnsiTheme="minorHAnsi" w:cstheme="minorHAnsi"/>
          <w:i/>
          <w:iCs/>
        </w:rPr>
        <w:t>în</w:t>
      </w:r>
      <w:r w:rsidRPr="00FB7DC1">
        <w:rPr>
          <w:rFonts w:asciiTheme="minorHAnsi" w:hAnsiTheme="minorHAnsi" w:cstheme="minorHAnsi"/>
          <w:i/>
          <w:iCs/>
          <w:spacing w:val="-3"/>
        </w:rPr>
        <w:t xml:space="preserve"> </w:t>
      </w:r>
      <w:r w:rsidRPr="00FB7DC1">
        <w:rPr>
          <w:rFonts w:asciiTheme="minorHAnsi" w:hAnsiTheme="minorHAnsi" w:cstheme="minorHAnsi"/>
          <w:i/>
          <w:iCs/>
          <w:spacing w:val="-2"/>
        </w:rPr>
        <w:t>original.</w:t>
      </w:r>
    </w:p>
    <w:p w:rsidR="007B15CD" w:rsidRPr="00FB7DC1" w:rsidRDefault="00000000">
      <w:pPr>
        <w:pStyle w:val="BodyText"/>
        <w:kinsoku w:val="0"/>
        <w:overflowPunct w:val="0"/>
        <w:ind w:left="113"/>
        <w:rPr>
          <w:rFonts w:asciiTheme="minorHAnsi" w:hAnsiTheme="minorHAnsi" w:cstheme="minorHAnsi"/>
          <w:i/>
          <w:iCs/>
          <w:spacing w:val="-2"/>
        </w:rPr>
      </w:pPr>
      <w:r w:rsidRPr="00FB7DC1">
        <w:rPr>
          <w:rFonts w:asciiTheme="minorHAnsi" w:hAnsiTheme="minorHAnsi" w:cstheme="minorHAnsi"/>
          <w:i/>
          <w:iCs/>
        </w:rPr>
        <w:t>Plan</w:t>
      </w:r>
      <w:r w:rsidRPr="00FB7DC1">
        <w:rPr>
          <w:rFonts w:asciiTheme="minorHAnsi" w:hAnsiTheme="minorHAnsi" w:cstheme="minorHAnsi"/>
          <w:i/>
          <w:iCs/>
          <w:spacing w:val="-5"/>
        </w:rPr>
        <w:t xml:space="preserve"> </w:t>
      </w:r>
      <w:r w:rsidRPr="00FB7DC1">
        <w:rPr>
          <w:rFonts w:asciiTheme="minorHAnsi" w:hAnsiTheme="minorHAnsi" w:cstheme="minorHAnsi"/>
          <w:i/>
          <w:iCs/>
        </w:rPr>
        <w:t>de</w:t>
      </w:r>
      <w:r w:rsidRPr="00FB7DC1">
        <w:rPr>
          <w:rFonts w:asciiTheme="minorHAnsi" w:hAnsiTheme="minorHAnsi" w:cstheme="minorHAnsi"/>
          <w:i/>
          <w:iCs/>
          <w:spacing w:val="-3"/>
        </w:rPr>
        <w:t xml:space="preserve"> </w:t>
      </w:r>
      <w:r w:rsidRPr="00FB7DC1">
        <w:rPr>
          <w:rFonts w:asciiTheme="minorHAnsi" w:hAnsiTheme="minorHAnsi" w:cstheme="minorHAnsi"/>
          <w:i/>
          <w:iCs/>
        </w:rPr>
        <w:t>situaţie</w:t>
      </w:r>
      <w:r w:rsidRPr="00FB7DC1">
        <w:rPr>
          <w:rFonts w:asciiTheme="minorHAnsi" w:hAnsiTheme="minorHAnsi" w:cstheme="minorHAnsi"/>
          <w:i/>
          <w:iCs/>
          <w:spacing w:val="-3"/>
        </w:rPr>
        <w:t xml:space="preserve"> </w:t>
      </w:r>
      <w:r w:rsidRPr="00FB7DC1">
        <w:rPr>
          <w:rFonts w:asciiTheme="minorHAnsi" w:hAnsiTheme="minorHAnsi" w:cstheme="minorHAnsi"/>
          <w:i/>
          <w:iCs/>
        </w:rPr>
        <w:t>cu</w:t>
      </w:r>
      <w:r w:rsidRPr="00FB7DC1">
        <w:rPr>
          <w:rFonts w:asciiTheme="minorHAnsi" w:hAnsiTheme="minorHAnsi" w:cstheme="minorHAnsi"/>
          <w:i/>
          <w:iCs/>
          <w:spacing w:val="-3"/>
        </w:rPr>
        <w:t xml:space="preserve"> </w:t>
      </w:r>
      <w:r w:rsidRPr="00FB7DC1">
        <w:rPr>
          <w:rFonts w:asciiTheme="minorHAnsi" w:hAnsiTheme="minorHAnsi" w:cstheme="minorHAnsi"/>
          <w:i/>
          <w:iCs/>
        </w:rPr>
        <w:t>reţeaua</w:t>
      </w:r>
      <w:r w:rsidRPr="00FB7DC1">
        <w:rPr>
          <w:rFonts w:asciiTheme="minorHAnsi" w:hAnsiTheme="minorHAnsi" w:cstheme="minorHAnsi"/>
          <w:i/>
          <w:iCs/>
          <w:spacing w:val="-4"/>
        </w:rPr>
        <w:t xml:space="preserve"> </w:t>
      </w:r>
      <w:r w:rsidRPr="00FB7DC1">
        <w:rPr>
          <w:rFonts w:asciiTheme="minorHAnsi" w:hAnsiTheme="minorHAnsi" w:cstheme="minorHAnsi"/>
          <w:i/>
          <w:iCs/>
        </w:rPr>
        <w:t>trasată</w:t>
      </w:r>
      <w:r w:rsidRPr="00FB7DC1">
        <w:rPr>
          <w:rFonts w:asciiTheme="minorHAnsi" w:hAnsiTheme="minorHAnsi" w:cstheme="minorHAnsi"/>
          <w:i/>
          <w:iCs/>
          <w:spacing w:val="-4"/>
        </w:rPr>
        <w:t xml:space="preserve"> </w:t>
      </w:r>
      <w:r w:rsidRPr="00FB7DC1">
        <w:rPr>
          <w:rFonts w:asciiTheme="minorHAnsi" w:hAnsiTheme="minorHAnsi" w:cstheme="minorHAnsi"/>
          <w:i/>
          <w:iCs/>
        </w:rPr>
        <w:t>care</w:t>
      </w:r>
      <w:r w:rsidRPr="00FB7DC1">
        <w:rPr>
          <w:rFonts w:asciiTheme="minorHAnsi" w:hAnsiTheme="minorHAnsi" w:cstheme="minorHAnsi"/>
          <w:i/>
          <w:iCs/>
          <w:spacing w:val="-2"/>
        </w:rPr>
        <w:t xml:space="preserve"> </w:t>
      </w:r>
      <w:r w:rsidRPr="00FB7DC1">
        <w:rPr>
          <w:rFonts w:asciiTheme="minorHAnsi" w:hAnsiTheme="minorHAnsi" w:cstheme="minorHAnsi"/>
          <w:i/>
          <w:iCs/>
        </w:rPr>
        <w:t>a</w:t>
      </w:r>
      <w:r w:rsidRPr="00FB7DC1">
        <w:rPr>
          <w:rFonts w:asciiTheme="minorHAnsi" w:hAnsiTheme="minorHAnsi" w:cstheme="minorHAnsi"/>
          <w:i/>
          <w:iCs/>
          <w:spacing w:val="-4"/>
        </w:rPr>
        <w:t xml:space="preserve"> </w:t>
      </w:r>
      <w:r w:rsidRPr="00FB7DC1">
        <w:rPr>
          <w:rFonts w:asciiTheme="minorHAnsi" w:hAnsiTheme="minorHAnsi" w:cstheme="minorHAnsi"/>
          <w:i/>
          <w:iCs/>
        </w:rPr>
        <w:t>însoţit</w:t>
      </w:r>
      <w:r w:rsidRPr="00FB7DC1">
        <w:rPr>
          <w:rFonts w:asciiTheme="minorHAnsi" w:hAnsiTheme="minorHAnsi" w:cstheme="minorHAnsi"/>
          <w:i/>
          <w:iCs/>
          <w:spacing w:val="-3"/>
        </w:rPr>
        <w:t xml:space="preserve"> </w:t>
      </w:r>
      <w:r w:rsidRPr="00FB7DC1">
        <w:rPr>
          <w:rFonts w:asciiTheme="minorHAnsi" w:hAnsiTheme="minorHAnsi" w:cstheme="minorHAnsi"/>
          <w:i/>
          <w:iCs/>
        </w:rPr>
        <w:t>avizul</w:t>
      </w:r>
      <w:r w:rsidRPr="00FB7DC1">
        <w:rPr>
          <w:rFonts w:asciiTheme="minorHAnsi" w:hAnsiTheme="minorHAnsi" w:cstheme="minorHAnsi"/>
          <w:i/>
          <w:iCs/>
          <w:spacing w:val="-3"/>
        </w:rPr>
        <w:t xml:space="preserve"> </w:t>
      </w:r>
      <w:r w:rsidRPr="00FB7DC1">
        <w:rPr>
          <w:rFonts w:asciiTheme="minorHAnsi" w:hAnsiTheme="minorHAnsi" w:cstheme="minorHAnsi"/>
          <w:i/>
          <w:iCs/>
        </w:rPr>
        <w:t>original</w:t>
      </w:r>
      <w:r w:rsidRPr="00FB7DC1">
        <w:rPr>
          <w:rFonts w:asciiTheme="minorHAnsi" w:hAnsiTheme="minorHAnsi" w:cstheme="minorHAnsi"/>
          <w:i/>
          <w:iCs/>
          <w:spacing w:val="-3"/>
        </w:rPr>
        <w:t xml:space="preserve"> </w:t>
      </w:r>
      <w:r w:rsidRPr="00FB7DC1">
        <w:rPr>
          <w:rFonts w:asciiTheme="minorHAnsi" w:hAnsiTheme="minorHAnsi" w:cstheme="minorHAnsi"/>
          <w:i/>
          <w:iCs/>
        </w:rPr>
        <w:t>-</w:t>
      </w:r>
      <w:r w:rsidRPr="00FB7DC1">
        <w:rPr>
          <w:rFonts w:asciiTheme="minorHAnsi" w:hAnsiTheme="minorHAnsi" w:cstheme="minorHAnsi"/>
          <w:i/>
          <w:iCs/>
          <w:spacing w:val="-3"/>
        </w:rPr>
        <w:t xml:space="preserve"> </w:t>
      </w:r>
      <w:r w:rsidRPr="00FB7DC1">
        <w:rPr>
          <w:rFonts w:asciiTheme="minorHAnsi" w:hAnsiTheme="minorHAnsi" w:cstheme="minorHAnsi"/>
          <w:i/>
          <w:iCs/>
        </w:rPr>
        <w:t>în</w:t>
      </w:r>
      <w:r w:rsidRPr="00FB7DC1">
        <w:rPr>
          <w:rFonts w:asciiTheme="minorHAnsi" w:hAnsiTheme="minorHAnsi" w:cstheme="minorHAnsi"/>
          <w:i/>
          <w:iCs/>
          <w:spacing w:val="-2"/>
        </w:rPr>
        <w:t xml:space="preserve"> original.)</w:t>
      </w:r>
    </w:p>
    <w:p w:rsidR="007B15CD" w:rsidRPr="00FB7DC1" w:rsidRDefault="007B15CD">
      <w:pPr>
        <w:pStyle w:val="BodyText"/>
        <w:kinsoku w:val="0"/>
        <w:overflowPunct w:val="0"/>
        <w:spacing w:before="5"/>
        <w:rPr>
          <w:rFonts w:asciiTheme="minorHAnsi" w:hAnsiTheme="minorHAnsi" w:cstheme="minorHAnsi"/>
          <w:i/>
          <w:iCs/>
          <w:sz w:val="19"/>
          <w:szCs w:val="19"/>
        </w:rPr>
      </w:pPr>
    </w:p>
    <w:p w:rsidR="007B15CD" w:rsidRPr="00FB7DC1" w:rsidRDefault="007B15CD">
      <w:pPr>
        <w:pStyle w:val="BodyText"/>
        <w:kinsoku w:val="0"/>
        <w:overflowPunct w:val="0"/>
        <w:spacing w:before="5"/>
        <w:rPr>
          <w:rFonts w:asciiTheme="minorHAnsi" w:hAnsiTheme="minorHAnsi" w:cstheme="minorHAnsi"/>
          <w:i/>
          <w:iCs/>
          <w:sz w:val="19"/>
          <w:szCs w:val="19"/>
        </w:rPr>
        <w:sectPr w:rsidR="007B15CD" w:rsidRPr="00FB7DC1" w:rsidSect="007508D9">
          <w:type w:val="continuous"/>
          <w:pgSz w:w="11910" w:h="16840"/>
          <w:pgMar w:top="700" w:right="760" w:bottom="1160" w:left="1020" w:header="720" w:footer="720" w:gutter="0"/>
          <w:cols w:space="720" w:equalWidth="0">
            <w:col w:w="10130"/>
          </w:cols>
          <w:noEndnote/>
        </w:sectPr>
      </w:pPr>
    </w:p>
    <w:p w:rsidR="007B15CD" w:rsidRPr="00FB7DC1" w:rsidRDefault="00C23EE2">
      <w:pPr>
        <w:pStyle w:val="Heading1"/>
        <w:numPr>
          <w:ilvl w:val="0"/>
          <w:numId w:val="3"/>
        </w:numPr>
        <w:tabs>
          <w:tab w:val="left" w:pos="283"/>
        </w:tabs>
        <w:kinsoku w:val="0"/>
        <w:overflowPunct w:val="0"/>
        <w:spacing w:before="94"/>
        <w:rPr>
          <w:rFonts w:asciiTheme="minorHAnsi" w:hAnsiTheme="minorHAnsi" w:cstheme="minorHAnsi"/>
          <w:spacing w:val="-2"/>
        </w:rPr>
      </w:pPr>
      <w:r w:rsidRPr="00FB7DC1">
        <w:rPr>
          <w:rFonts w:asciiTheme="minorHAnsi" w:hAnsiTheme="minorHAnsi" w:cstheme="minorHAnsi"/>
          <w:spacing w:val="-2"/>
        </w:rPr>
        <w:t>Solicitantul</w:t>
      </w:r>
    </w:p>
    <w:p w:rsidR="00696245" w:rsidRPr="00FB7DC1" w:rsidRDefault="00FD2466" w:rsidP="00696245">
      <w:pPr>
        <w:ind w:left="282" w:right="2617"/>
        <w:rPr>
          <w:rFonts w:asciiTheme="minorHAnsi" w:hAnsiTheme="minorHAnsi" w:cstheme="minorHAnsi"/>
          <w:sz w:val="20"/>
          <w:szCs w:val="20"/>
          <w:lang w:val="ro-RO"/>
        </w:rPr>
      </w:pPr>
      <w:r>
        <w:rPr>
          <w:rFonts w:asciiTheme="minorHAnsi" w:hAnsiTheme="minorHAnsi" w:cstheme="minorHAnsi"/>
          <w:b/>
          <w:bCs/>
          <w:sz w:val="20"/>
          <w:szCs w:val="20"/>
        </w:rPr>
        <w:t>{{</w:t>
      </w:r>
      <w:r w:rsidR="00696245" w:rsidRPr="00FB7DC1">
        <w:rPr>
          <w:rFonts w:asciiTheme="minorHAnsi" w:hAnsiTheme="minorHAnsi" w:cstheme="minorHAnsi"/>
          <w:b/>
          <w:bCs/>
          <w:sz w:val="20"/>
          <w:szCs w:val="20"/>
        </w:rPr>
        <w:t>nume_firma_proiectare</w:t>
      </w:r>
      <w:r>
        <w:rPr>
          <w:rFonts w:asciiTheme="minorHAnsi" w:hAnsiTheme="minorHAnsi" w:cstheme="minorHAnsi"/>
          <w:b/>
          <w:bCs/>
          <w:sz w:val="20"/>
          <w:szCs w:val="20"/>
        </w:rPr>
        <w:t>}}</w:t>
      </w:r>
      <w:r w:rsidR="00696245" w:rsidRPr="00FB7DC1">
        <w:rPr>
          <w:rFonts w:asciiTheme="minorHAnsi" w:hAnsiTheme="minorHAnsi" w:cstheme="minorHAnsi"/>
          <w:sz w:val="20"/>
          <w:szCs w:val="20"/>
        </w:rPr>
        <w:t xml:space="preserve">, </w:t>
      </w:r>
      <w:r w:rsidR="009B0B6A" w:rsidRPr="00FB7DC1">
        <w:rPr>
          <w:rFonts w:asciiTheme="minorHAnsi" w:hAnsiTheme="minorHAnsi" w:cstheme="minorHAnsi"/>
          <w:sz w:val="20"/>
          <w:szCs w:val="20"/>
          <w:lang w:val="ro-RO"/>
        </w:rPr>
        <w:t xml:space="preserve">în numele </w:t>
      </w:r>
      <w:r>
        <w:rPr>
          <w:rFonts w:asciiTheme="minorHAnsi" w:hAnsiTheme="minorHAnsi" w:cstheme="minorHAnsi"/>
          <w:sz w:val="20"/>
          <w:szCs w:val="20"/>
          <w:lang w:val="ro-RO"/>
        </w:rPr>
        <w:t>{{</w:t>
      </w:r>
      <w:r w:rsidR="0031767E">
        <w:rPr>
          <w:rFonts w:asciiTheme="minorHAnsi" w:hAnsiTheme="minorHAnsi" w:cstheme="minorHAnsi"/>
          <w:sz w:val="20"/>
          <w:szCs w:val="20"/>
          <w:lang w:val="en-GB"/>
        </w:rPr>
        <w:t>nume_beneficiar</w:t>
      </w:r>
      <w:r>
        <w:rPr>
          <w:rFonts w:asciiTheme="minorHAnsi" w:hAnsiTheme="minorHAnsi" w:cstheme="minorHAnsi"/>
          <w:sz w:val="20"/>
          <w:szCs w:val="20"/>
          <w:lang w:val="en-GB"/>
        </w:rPr>
        <w:t>}}</w:t>
      </w:r>
      <w:r w:rsidR="009B0B6A" w:rsidRPr="00FB7DC1">
        <w:rPr>
          <w:rFonts w:asciiTheme="minorHAnsi" w:hAnsiTheme="minorHAnsi" w:cstheme="minorHAnsi"/>
          <w:sz w:val="20"/>
          <w:szCs w:val="20"/>
          <w:lang w:val="en-GB"/>
        </w:rPr>
        <w:t xml:space="preserve">, </w:t>
      </w:r>
      <w:r w:rsidR="00696245" w:rsidRPr="00FB7DC1">
        <w:rPr>
          <w:rFonts w:asciiTheme="minorHAnsi" w:hAnsiTheme="minorHAnsi" w:cstheme="minorHAnsi"/>
          <w:sz w:val="20"/>
          <w:szCs w:val="20"/>
        </w:rPr>
        <w:t>reprezentat</w:t>
      </w:r>
      <w:r w:rsidR="007B545C">
        <w:rPr>
          <w:rFonts w:asciiTheme="minorHAnsi" w:hAnsiTheme="minorHAnsi" w:cstheme="minorHAnsi"/>
          <w:sz w:val="20"/>
          <w:szCs w:val="20"/>
          <w:lang w:val="ro-RO"/>
        </w:rPr>
        <w:t>ă</w:t>
      </w:r>
      <w:r w:rsidR="009B0B6A" w:rsidRPr="00FB7DC1">
        <w:rPr>
          <w:rFonts w:asciiTheme="minorHAnsi" w:hAnsiTheme="minorHAnsi" w:cstheme="minorHAnsi"/>
          <w:sz w:val="20"/>
          <w:szCs w:val="20"/>
        </w:rPr>
        <w:t xml:space="preserve"> prin</w:t>
      </w:r>
      <w:r w:rsidR="00696245" w:rsidRPr="00FB7DC1">
        <w:rPr>
          <w:rFonts w:asciiTheme="minorHAnsi" w:hAnsiTheme="minorHAnsi" w:cstheme="minorHAnsi"/>
          <w:sz w:val="20"/>
          <w:szCs w:val="20"/>
        </w:rPr>
        <w:t xml:space="preserve"> </w:t>
      </w:r>
      <w:r>
        <w:rPr>
          <w:rFonts w:asciiTheme="minorHAnsi" w:hAnsiTheme="minorHAnsi" w:cstheme="minorHAnsi"/>
          <w:sz w:val="20"/>
          <w:szCs w:val="20"/>
        </w:rPr>
        <w:t>{{</w:t>
      </w:r>
      <w:r w:rsidR="001A00B2" w:rsidRPr="00FB7DC1">
        <w:rPr>
          <w:rFonts w:asciiTheme="minorHAnsi" w:hAnsiTheme="minorHAnsi" w:cstheme="minorHAnsi"/>
          <w:sz w:val="20"/>
          <w:szCs w:val="20"/>
          <w:lang w:val="en-GB"/>
        </w:rPr>
        <w:t>reprezentant</w:t>
      </w:r>
      <w:r w:rsidR="00696245" w:rsidRPr="00FB7DC1">
        <w:rPr>
          <w:rFonts w:asciiTheme="minorHAnsi" w:hAnsiTheme="minorHAnsi" w:cstheme="minorHAnsi"/>
          <w:sz w:val="20"/>
          <w:szCs w:val="20"/>
          <w:lang w:val="en-GB"/>
        </w:rPr>
        <w:t>_</w:t>
      </w:r>
      <w:r w:rsidR="007B545C">
        <w:rPr>
          <w:rFonts w:asciiTheme="minorHAnsi" w:hAnsiTheme="minorHAnsi" w:cstheme="minorHAnsi"/>
          <w:sz w:val="20"/>
          <w:szCs w:val="20"/>
          <w:lang w:val="en-GB"/>
        </w:rPr>
        <w:t>firma_proiectare</w:t>
      </w:r>
      <w:r>
        <w:rPr>
          <w:rFonts w:asciiTheme="minorHAnsi" w:hAnsiTheme="minorHAnsi" w:cstheme="minorHAnsi"/>
          <w:sz w:val="20"/>
          <w:szCs w:val="20"/>
          <w:lang w:val="en-GB"/>
        </w:rPr>
        <w:t>}}</w:t>
      </w:r>
      <w:r w:rsidR="009B0B6A" w:rsidRPr="00FB7DC1">
        <w:rPr>
          <w:rFonts w:asciiTheme="minorHAnsi" w:hAnsiTheme="minorHAnsi" w:cstheme="minorHAnsi"/>
          <w:sz w:val="20"/>
          <w:szCs w:val="20"/>
          <w:lang w:val="en-GB"/>
        </w:rPr>
        <w:t>.</w:t>
      </w:r>
      <w:r w:rsidR="00696245" w:rsidRPr="00FB7DC1">
        <w:rPr>
          <w:rFonts w:asciiTheme="minorHAnsi" w:hAnsiTheme="minorHAnsi" w:cstheme="minorHAnsi"/>
          <w:sz w:val="20"/>
          <w:szCs w:val="20"/>
          <w:lang w:val="en-GB"/>
        </w:rPr>
        <w:t xml:space="preserve"> </w:t>
      </w:r>
    </w:p>
    <w:p w:rsidR="007B15CD" w:rsidRPr="00FB7DC1" w:rsidRDefault="00696245" w:rsidP="00696245">
      <w:pPr>
        <w:pStyle w:val="BodyText"/>
        <w:kinsoku w:val="0"/>
        <w:overflowPunct w:val="0"/>
        <w:spacing w:line="161" w:lineRule="exact"/>
        <w:ind w:left="113"/>
        <w:rPr>
          <w:rFonts w:asciiTheme="minorHAnsi" w:hAnsiTheme="minorHAnsi" w:cstheme="minorHAnsi"/>
          <w:spacing w:val="-2"/>
          <w:sz w:val="14"/>
          <w:szCs w:val="14"/>
        </w:rPr>
      </w:pPr>
      <w:r w:rsidRPr="00FB7DC1">
        <w:rPr>
          <w:rFonts w:asciiTheme="minorHAnsi" w:hAnsiTheme="minorHAnsi" w:cstheme="minorHAnsi"/>
          <w:sz w:val="14"/>
          <w:szCs w:val="14"/>
        </w:rPr>
        <w:t>(pentru</w:t>
      </w:r>
      <w:r w:rsidRPr="00FB7DC1">
        <w:rPr>
          <w:rFonts w:asciiTheme="minorHAnsi" w:hAnsiTheme="minorHAnsi" w:cstheme="minorHAnsi"/>
          <w:spacing w:val="-7"/>
          <w:sz w:val="14"/>
          <w:szCs w:val="14"/>
        </w:rPr>
        <w:t xml:space="preserve"> </w:t>
      </w:r>
      <w:r w:rsidRPr="00FB7DC1">
        <w:rPr>
          <w:rFonts w:asciiTheme="minorHAnsi" w:hAnsiTheme="minorHAnsi" w:cstheme="minorHAnsi"/>
          <w:sz w:val="14"/>
          <w:szCs w:val="14"/>
        </w:rPr>
        <w:t>persoane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juridice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se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va</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completa</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şi</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numele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reprezentantului</w:t>
      </w:r>
      <w:r w:rsidRPr="00FB7DC1">
        <w:rPr>
          <w:rFonts w:asciiTheme="minorHAnsi" w:hAnsiTheme="minorHAnsi" w:cstheme="minorHAnsi"/>
          <w:spacing w:val="-4"/>
          <w:sz w:val="14"/>
          <w:szCs w:val="14"/>
        </w:rPr>
        <w:t xml:space="preserve"> </w:t>
      </w:r>
      <w:r w:rsidRPr="00FB7DC1">
        <w:rPr>
          <w:rFonts w:asciiTheme="minorHAnsi" w:hAnsiTheme="minorHAnsi" w:cstheme="minorHAnsi"/>
          <w:spacing w:val="-2"/>
          <w:sz w:val="14"/>
          <w:szCs w:val="14"/>
        </w:rPr>
        <w:t>legal)</w:t>
      </w:r>
      <w:r w:rsidRPr="00FB7DC1">
        <w:rPr>
          <w:rFonts w:asciiTheme="minorHAnsi" w:hAnsiTheme="minorHAnsi" w:cstheme="minorHAnsi"/>
        </w:rPr>
        <w:t>,</w:t>
      </w:r>
    </w:p>
    <w:p w:rsidR="00696245" w:rsidRPr="00FB7DC1" w:rsidRDefault="00696245" w:rsidP="00696245">
      <w:pPr>
        <w:pStyle w:val="BodyText"/>
        <w:tabs>
          <w:tab w:val="left" w:pos="1126"/>
          <w:tab w:val="left" w:pos="4108"/>
          <w:tab w:val="left" w:pos="7513"/>
        </w:tabs>
        <w:kinsoku w:val="0"/>
        <w:overflowPunct w:val="0"/>
        <w:spacing w:before="114"/>
        <w:ind w:left="114" w:right="2617"/>
        <w:rPr>
          <w:rFonts w:asciiTheme="minorHAnsi" w:hAnsiTheme="minorHAnsi" w:cstheme="minorHAnsi"/>
          <w:spacing w:val="-5"/>
          <w:lang w:val="en-GB"/>
        </w:rPr>
      </w:pPr>
      <w:r w:rsidRPr="00FB7DC1">
        <w:rPr>
          <w:rFonts w:asciiTheme="minorHAnsi" w:hAnsiTheme="minorHAnsi" w:cstheme="minorHAnsi"/>
          <w:spacing w:val="-5"/>
        </w:rPr>
        <w:t xml:space="preserve">Cu domiciliul/sediul </w:t>
      </w:r>
      <w:r w:rsidRPr="00FB7DC1">
        <w:rPr>
          <w:rFonts w:asciiTheme="minorHAnsi" w:hAnsiTheme="minorHAnsi" w:cstheme="minorHAnsi"/>
          <w:spacing w:val="-5"/>
          <w:lang w:val="ro-RO"/>
        </w:rPr>
        <w:t xml:space="preserve">în: </w:t>
      </w:r>
      <w:r w:rsidR="00FD2466">
        <w:rPr>
          <w:rFonts w:asciiTheme="minorHAnsi" w:hAnsiTheme="minorHAnsi" w:cstheme="minorHAnsi"/>
          <w:spacing w:val="-5"/>
          <w:lang w:val="ro-RO"/>
        </w:rPr>
        <w:t>{{</w:t>
      </w:r>
      <w:r w:rsidR="007B545C">
        <w:rPr>
          <w:rFonts w:asciiTheme="minorHAnsi" w:hAnsiTheme="minorHAnsi" w:cstheme="minorHAnsi"/>
          <w:spacing w:val="-5"/>
          <w:lang w:val="ro-RO"/>
        </w:rPr>
        <w:t>localitate_</w:t>
      </w:r>
      <w:r w:rsidR="00733FFB">
        <w:rPr>
          <w:rFonts w:asciiTheme="minorHAnsi" w:hAnsiTheme="minorHAnsi" w:cstheme="minorHAnsi"/>
          <w:spacing w:val="-5"/>
          <w:lang w:val="ro-RO"/>
        </w:rPr>
        <w:t>beneficiar</w:t>
      </w:r>
      <w:r w:rsidR="00FD2466">
        <w:rPr>
          <w:rFonts w:asciiTheme="minorHAnsi" w:hAnsiTheme="minorHAnsi" w:cstheme="minorHAnsi"/>
          <w:spacing w:val="-5"/>
          <w:lang w:val="ro-RO"/>
        </w:rPr>
        <w:t>}}</w:t>
      </w:r>
      <w:r w:rsidR="007B545C">
        <w:rPr>
          <w:rFonts w:asciiTheme="minorHAnsi" w:hAnsiTheme="minorHAnsi" w:cstheme="minorHAnsi"/>
          <w:spacing w:val="-5"/>
          <w:lang w:val="ro-RO"/>
        </w:rPr>
        <w:t xml:space="preserve">, </w:t>
      </w:r>
      <w:r w:rsidR="00FD2466">
        <w:rPr>
          <w:rFonts w:asciiTheme="minorHAnsi" w:hAnsiTheme="minorHAnsi" w:cstheme="minorHAnsi"/>
          <w:spacing w:val="-5"/>
          <w:lang w:val="ro-RO"/>
        </w:rPr>
        <w:t>{{</w:t>
      </w:r>
      <w:r w:rsidR="009B0B6A" w:rsidRPr="00FB7DC1">
        <w:rPr>
          <w:rFonts w:asciiTheme="minorHAnsi" w:hAnsiTheme="minorHAnsi" w:cstheme="minorHAnsi"/>
          <w:spacing w:val="-5"/>
          <w:lang w:val="en-GB"/>
        </w:rPr>
        <w:t>adresa_</w:t>
      </w:r>
      <w:r w:rsidR="00733FFB">
        <w:rPr>
          <w:rFonts w:asciiTheme="minorHAnsi" w:hAnsiTheme="minorHAnsi" w:cstheme="minorHAnsi"/>
          <w:spacing w:val="-5"/>
          <w:lang w:val="en-GB"/>
        </w:rPr>
        <w:t>beneficiar</w:t>
      </w:r>
      <w:r w:rsidR="00FD2466">
        <w:rPr>
          <w:rFonts w:asciiTheme="minorHAnsi" w:hAnsiTheme="minorHAnsi" w:cstheme="minorHAnsi"/>
          <w:spacing w:val="-5"/>
          <w:lang w:val="en-GB"/>
        </w:rPr>
        <w:t>}}</w:t>
      </w:r>
      <w:r w:rsidR="009B0B6A" w:rsidRPr="00FB7DC1">
        <w:rPr>
          <w:rFonts w:asciiTheme="minorHAnsi" w:hAnsiTheme="minorHAnsi" w:cstheme="minorHAnsi"/>
          <w:spacing w:val="-5"/>
          <w:lang w:val="en-GB"/>
        </w:rPr>
        <w:t xml:space="preserve">, </w:t>
      </w:r>
      <w:r w:rsidR="007B545C">
        <w:rPr>
          <w:rFonts w:asciiTheme="minorHAnsi" w:hAnsiTheme="minorHAnsi" w:cstheme="minorHAnsi"/>
          <w:spacing w:val="-5"/>
          <w:lang w:val="en-GB"/>
        </w:rPr>
        <w:t xml:space="preserve">judet </w:t>
      </w:r>
      <w:r w:rsidR="00FD2466">
        <w:rPr>
          <w:rFonts w:asciiTheme="minorHAnsi" w:hAnsiTheme="minorHAnsi" w:cstheme="minorHAnsi"/>
          <w:spacing w:val="-5"/>
          <w:lang w:val="en-GB"/>
        </w:rPr>
        <w:t>{{</w:t>
      </w:r>
      <w:r w:rsidR="007B545C">
        <w:rPr>
          <w:rFonts w:asciiTheme="minorHAnsi" w:hAnsiTheme="minorHAnsi" w:cstheme="minorHAnsi"/>
          <w:spacing w:val="-5"/>
          <w:lang w:val="en-GB"/>
        </w:rPr>
        <w:t>judet_</w:t>
      </w:r>
      <w:r w:rsidR="00733FFB">
        <w:rPr>
          <w:rFonts w:asciiTheme="minorHAnsi" w:hAnsiTheme="minorHAnsi" w:cstheme="minorHAnsi"/>
          <w:spacing w:val="-5"/>
          <w:lang w:val="en-GB"/>
        </w:rPr>
        <w:t>beneficiar</w:t>
      </w:r>
      <w:r w:rsidR="00FD2466">
        <w:rPr>
          <w:rFonts w:asciiTheme="minorHAnsi" w:hAnsiTheme="minorHAnsi" w:cstheme="minorHAnsi"/>
          <w:spacing w:val="-5"/>
          <w:lang w:val="en-GB"/>
        </w:rPr>
        <w:t>}}</w:t>
      </w:r>
      <w:r w:rsidR="007B545C">
        <w:rPr>
          <w:rFonts w:asciiTheme="minorHAnsi" w:hAnsiTheme="minorHAnsi" w:cstheme="minorHAnsi"/>
          <w:spacing w:val="-5"/>
          <w:lang w:val="en-GB"/>
        </w:rPr>
        <w:t xml:space="preserve">, </w:t>
      </w:r>
      <w:r w:rsidR="009B0B6A" w:rsidRPr="00FB7DC1">
        <w:rPr>
          <w:rFonts w:asciiTheme="minorHAnsi" w:hAnsiTheme="minorHAnsi" w:cstheme="minorHAnsi"/>
          <w:spacing w:val="-5"/>
          <w:lang w:val="en-GB"/>
        </w:rPr>
        <w:t xml:space="preserve">telefon: </w:t>
      </w:r>
      <w:r w:rsidR="00FD2466">
        <w:rPr>
          <w:rFonts w:asciiTheme="minorHAnsi" w:hAnsiTheme="minorHAnsi" w:cstheme="minorHAnsi"/>
          <w:spacing w:val="-5"/>
          <w:lang w:val="en-GB"/>
        </w:rPr>
        <w:t>{{</w:t>
      </w:r>
      <w:r w:rsidR="004A535B">
        <w:rPr>
          <w:rFonts w:asciiTheme="minorHAnsi" w:hAnsiTheme="minorHAnsi" w:cstheme="minorHAnsi"/>
          <w:spacing w:val="-5"/>
          <w:lang w:val="en-GB"/>
        </w:rPr>
        <w:t>telefon_contact</w:t>
      </w:r>
      <w:r w:rsidR="00FD2466">
        <w:rPr>
          <w:rFonts w:asciiTheme="minorHAnsi" w:hAnsiTheme="minorHAnsi" w:cstheme="minorHAnsi"/>
          <w:spacing w:val="-5"/>
          <w:lang w:val="en-GB"/>
        </w:rPr>
        <w:t>}}</w:t>
      </w:r>
      <w:r w:rsidR="009B0B6A" w:rsidRPr="00FB7DC1">
        <w:rPr>
          <w:rFonts w:asciiTheme="minorHAnsi" w:hAnsiTheme="minorHAnsi" w:cstheme="minorHAnsi"/>
          <w:spacing w:val="-5"/>
          <w:lang w:val="en-GB"/>
        </w:rPr>
        <w:t>,</w:t>
      </w:r>
    </w:p>
    <w:p w:rsidR="007B15CD" w:rsidRPr="00FB7DC1" w:rsidRDefault="00000000">
      <w:pPr>
        <w:pStyle w:val="BodyText"/>
        <w:kinsoku w:val="0"/>
        <w:overflowPunct w:val="0"/>
        <w:spacing w:before="116"/>
        <w:ind w:left="114"/>
        <w:rPr>
          <w:rFonts w:asciiTheme="minorHAnsi" w:hAnsiTheme="minorHAnsi" w:cstheme="minorHAnsi"/>
          <w:spacing w:val="-2"/>
        </w:rPr>
      </w:pPr>
      <w:r w:rsidRPr="00FB7DC1">
        <w:rPr>
          <w:rFonts w:asciiTheme="minorHAnsi" w:hAnsiTheme="minorHAnsi" w:cstheme="minorHAnsi"/>
        </w:rPr>
        <w:t>solicită</w:t>
      </w:r>
      <w:r w:rsidRPr="00FB7DC1">
        <w:rPr>
          <w:rFonts w:asciiTheme="minorHAnsi" w:hAnsiTheme="minorHAnsi" w:cstheme="minorHAnsi"/>
          <w:spacing w:val="-8"/>
        </w:rPr>
        <w:t xml:space="preserve"> </w:t>
      </w:r>
      <w:r w:rsidRPr="00FB7DC1">
        <w:rPr>
          <w:rFonts w:asciiTheme="minorHAnsi" w:hAnsiTheme="minorHAnsi" w:cstheme="minorHAnsi"/>
        </w:rPr>
        <w:t>acordarea</w:t>
      </w:r>
      <w:r w:rsidRPr="00FB7DC1">
        <w:rPr>
          <w:rFonts w:asciiTheme="minorHAnsi" w:hAnsiTheme="minorHAnsi" w:cstheme="minorHAnsi"/>
          <w:spacing w:val="-6"/>
        </w:rPr>
        <w:t xml:space="preserve"> </w:t>
      </w:r>
      <w:r w:rsidRPr="00FB7DC1">
        <w:rPr>
          <w:rFonts w:asciiTheme="minorHAnsi" w:hAnsiTheme="minorHAnsi" w:cstheme="minorHAnsi"/>
        </w:rPr>
        <w:t>avizului</w:t>
      </w:r>
      <w:r w:rsidRPr="00FB7DC1">
        <w:rPr>
          <w:rFonts w:asciiTheme="minorHAnsi" w:hAnsiTheme="minorHAnsi" w:cstheme="minorHAnsi"/>
          <w:spacing w:val="-6"/>
        </w:rPr>
        <w:t xml:space="preserve"> </w:t>
      </w:r>
      <w:r w:rsidRPr="00FB7DC1">
        <w:rPr>
          <w:rFonts w:asciiTheme="minorHAnsi" w:hAnsiTheme="minorHAnsi" w:cstheme="minorHAnsi"/>
        </w:rPr>
        <w:t>în</w:t>
      </w:r>
      <w:r w:rsidRPr="00FB7DC1">
        <w:rPr>
          <w:rFonts w:asciiTheme="minorHAnsi" w:hAnsiTheme="minorHAnsi" w:cstheme="minorHAnsi"/>
          <w:spacing w:val="-6"/>
        </w:rPr>
        <w:t xml:space="preserve"> </w:t>
      </w:r>
      <w:r w:rsidRPr="00FB7DC1">
        <w:rPr>
          <w:rFonts w:asciiTheme="minorHAnsi" w:hAnsiTheme="minorHAnsi" w:cstheme="minorHAnsi"/>
        </w:rPr>
        <w:t>vederea</w:t>
      </w:r>
      <w:r w:rsidRPr="00FB7DC1">
        <w:rPr>
          <w:rFonts w:asciiTheme="minorHAnsi" w:hAnsiTheme="minorHAnsi" w:cstheme="minorHAnsi"/>
          <w:spacing w:val="-5"/>
        </w:rPr>
        <w:t xml:space="preserve"> </w:t>
      </w:r>
      <w:r w:rsidRPr="00FB7DC1">
        <w:rPr>
          <w:rFonts w:asciiTheme="minorHAnsi" w:hAnsiTheme="minorHAnsi" w:cstheme="minorHAnsi"/>
        </w:rPr>
        <w:t>autorizării</w:t>
      </w:r>
      <w:r w:rsidRPr="00FB7DC1">
        <w:rPr>
          <w:rFonts w:asciiTheme="minorHAnsi" w:hAnsiTheme="minorHAnsi" w:cstheme="minorHAnsi"/>
          <w:spacing w:val="-6"/>
        </w:rPr>
        <w:t xml:space="preserve"> </w:t>
      </w:r>
      <w:r w:rsidRPr="00FB7DC1">
        <w:rPr>
          <w:rFonts w:asciiTheme="minorHAnsi" w:hAnsiTheme="minorHAnsi" w:cstheme="minorHAnsi"/>
        </w:rPr>
        <w:t>executării</w:t>
      </w:r>
      <w:r w:rsidRPr="00FB7DC1">
        <w:rPr>
          <w:rFonts w:asciiTheme="minorHAnsi" w:hAnsiTheme="minorHAnsi" w:cstheme="minorHAnsi"/>
          <w:spacing w:val="-5"/>
        </w:rPr>
        <w:t xml:space="preserve"> </w:t>
      </w:r>
      <w:r w:rsidRPr="00FB7DC1">
        <w:rPr>
          <w:rFonts w:asciiTheme="minorHAnsi" w:hAnsiTheme="minorHAnsi" w:cstheme="minorHAnsi"/>
          <w:spacing w:val="-2"/>
        </w:rPr>
        <w:t>construcţiei:</w:t>
      </w:r>
    </w:p>
    <w:p w:rsidR="009B0B6A" w:rsidRPr="00FB7DC1" w:rsidRDefault="00FD2466" w:rsidP="00FB7DC1">
      <w:pPr>
        <w:pStyle w:val="BodyText"/>
        <w:kinsoku w:val="0"/>
        <w:overflowPunct w:val="0"/>
        <w:spacing w:before="116"/>
        <w:ind w:left="114" w:right="2475"/>
        <w:rPr>
          <w:rFonts w:asciiTheme="minorHAnsi" w:hAnsiTheme="minorHAnsi" w:cstheme="minorHAnsi"/>
          <w:spacing w:val="-2"/>
        </w:rPr>
      </w:pPr>
      <w:r>
        <w:rPr>
          <w:rFonts w:asciiTheme="minorHAnsi" w:hAnsiTheme="minorHAnsi" w:cstheme="minorHAnsi"/>
          <w:spacing w:val="-2"/>
        </w:rPr>
        <w:t>{{</w:t>
      </w:r>
      <w:r w:rsidR="009B0B6A" w:rsidRPr="00FB7DC1">
        <w:rPr>
          <w:rFonts w:asciiTheme="minorHAnsi" w:hAnsiTheme="minorHAnsi" w:cstheme="minorHAnsi"/>
          <w:spacing w:val="-2"/>
        </w:rPr>
        <w:t>nume_lucrare</w:t>
      </w:r>
      <w:r>
        <w:rPr>
          <w:rFonts w:asciiTheme="minorHAnsi" w:hAnsiTheme="minorHAnsi" w:cstheme="minorHAnsi"/>
          <w:spacing w:val="-2"/>
        </w:rPr>
        <w:t>}}</w:t>
      </w:r>
    </w:p>
    <w:p w:rsidR="007B15CD" w:rsidRPr="00FB7DC1" w:rsidRDefault="007B15CD">
      <w:pPr>
        <w:pStyle w:val="BodyText"/>
        <w:kinsoku w:val="0"/>
        <w:overflowPunct w:val="0"/>
        <w:spacing w:before="10"/>
        <w:rPr>
          <w:rFonts w:asciiTheme="minorHAnsi" w:hAnsiTheme="minorHAnsi" w:cstheme="minorHAnsi"/>
          <w:sz w:val="7"/>
          <w:szCs w:val="7"/>
        </w:rPr>
      </w:pPr>
    </w:p>
    <w:p w:rsidR="007B15CD" w:rsidRPr="00FB7DC1" w:rsidRDefault="00000000">
      <w:pPr>
        <w:pStyle w:val="BodyText"/>
        <w:kinsoku w:val="0"/>
        <w:overflowPunct w:val="0"/>
        <w:spacing w:before="1"/>
        <w:ind w:left="3476" w:right="4868"/>
        <w:jc w:val="center"/>
        <w:rPr>
          <w:rFonts w:asciiTheme="minorHAnsi" w:hAnsiTheme="minorHAnsi" w:cstheme="minorHAnsi"/>
          <w:spacing w:val="-2"/>
        </w:rPr>
      </w:pPr>
      <w:r w:rsidRPr="00FB7DC1">
        <w:rPr>
          <w:rFonts w:asciiTheme="minorHAnsi" w:hAnsiTheme="minorHAnsi" w:cstheme="minorHAnsi"/>
        </w:rPr>
        <w:t>(</w:t>
      </w:r>
      <w:r w:rsidRPr="00FB7DC1">
        <w:rPr>
          <w:rFonts w:asciiTheme="minorHAnsi" w:hAnsiTheme="minorHAnsi" w:cstheme="minorHAnsi"/>
          <w:spacing w:val="-3"/>
        </w:rPr>
        <w:t xml:space="preserve"> </w:t>
      </w:r>
      <w:r w:rsidRPr="00FB7DC1">
        <w:rPr>
          <w:rFonts w:asciiTheme="minorHAnsi" w:hAnsiTheme="minorHAnsi" w:cstheme="minorHAnsi"/>
        </w:rPr>
        <w:t>descrierea</w:t>
      </w:r>
      <w:r w:rsidRPr="00FB7DC1">
        <w:rPr>
          <w:rFonts w:asciiTheme="minorHAnsi" w:hAnsiTheme="minorHAnsi" w:cstheme="minorHAnsi"/>
          <w:spacing w:val="-2"/>
        </w:rPr>
        <w:t xml:space="preserve"> lucrării)</w:t>
      </w:r>
    </w:p>
    <w:p w:rsidR="007B15CD" w:rsidRPr="00FB7DC1" w:rsidRDefault="00C23EE2" w:rsidP="009B0B6A">
      <w:pPr>
        <w:pStyle w:val="BodyText"/>
        <w:tabs>
          <w:tab w:val="left" w:pos="2278"/>
        </w:tabs>
        <w:kinsoku w:val="0"/>
        <w:overflowPunct w:val="0"/>
        <w:spacing w:before="115"/>
        <w:ind w:left="114"/>
        <w:rPr>
          <w:rFonts w:asciiTheme="minorHAnsi" w:hAnsiTheme="minorHAnsi" w:cstheme="minorHAnsi"/>
          <w:spacing w:val="-10"/>
        </w:rPr>
      </w:pPr>
      <w:r w:rsidRPr="00FB7DC1">
        <w:rPr>
          <w:rFonts w:asciiTheme="minorHAnsi" w:hAnsiTheme="minorHAnsi" w:cstheme="minorHAnsi"/>
        </w:rPr>
        <w:t>d</w:t>
      </w:r>
      <w:r w:rsidR="009B0B6A" w:rsidRPr="00FB7DC1">
        <w:rPr>
          <w:rFonts w:asciiTheme="minorHAnsi" w:hAnsiTheme="minorHAnsi" w:cstheme="minorHAnsi"/>
        </w:rPr>
        <w:t xml:space="preserve">in: </w:t>
      </w:r>
      <w:r w:rsidR="00FD2466">
        <w:rPr>
          <w:rFonts w:asciiTheme="minorHAnsi" w:hAnsiTheme="minorHAnsi" w:cstheme="minorHAnsi"/>
        </w:rPr>
        <w:t>{{adresa_lucrare}}</w:t>
      </w:r>
      <w:r w:rsidR="007B545C">
        <w:rPr>
          <w:rFonts w:asciiTheme="minorHAnsi" w:hAnsiTheme="minorHAnsi" w:cstheme="minorHAnsi"/>
        </w:rPr>
        <w:t>;</w:t>
      </w:r>
      <w:r w:rsidR="009B0B6A" w:rsidRPr="00FB7DC1">
        <w:rPr>
          <w:rFonts w:asciiTheme="minorHAnsi" w:hAnsiTheme="minorHAnsi" w:cstheme="minorHAnsi"/>
        </w:rPr>
        <w:tab/>
      </w:r>
    </w:p>
    <w:p w:rsidR="007B15CD" w:rsidRPr="00FB7DC1" w:rsidRDefault="00000000">
      <w:pPr>
        <w:pStyle w:val="BodyText"/>
        <w:kinsoku w:val="0"/>
        <w:overflowPunct w:val="0"/>
        <w:spacing w:before="115"/>
        <w:ind w:left="114"/>
        <w:rPr>
          <w:rFonts w:asciiTheme="minorHAnsi" w:hAnsiTheme="minorHAnsi" w:cstheme="minorHAnsi"/>
          <w:spacing w:val="-2"/>
        </w:rPr>
      </w:pPr>
      <w:r w:rsidRPr="00FB7DC1">
        <w:rPr>
          <w:rFonts w:asciiTheme="minorHAnsi" w:hAnsiTheme="minorHAnsi" w:cstheme="minorHAnsi"/>
        </w:rPr>
        <w:t>amplasată</w:t>
      </w:r>
      <w:r w:rsidRPr="00FB7DC1">
        <w:rPr>
          <w:rFonts w:asciiTheme="minorHAnsi" w:hAnsiTheme="minorHAnsi" w:cstheme="minorHAnsi"/>
          <w:spacing w:val="-6"/>
        </w:rPr>
        <w:t xml:space="preserve"> </w:t>
      </w:r>
      <w:r w:rsidRPr="00FB7DC1">
        <w:rPr>
          <w:rFonts w:asciiTheme="minorHAnsi" w:hAnsiTheme="minorHAnsi" w:cstheme="minorHAnsi"/>
        </w:rPr>
        <w:t>în</w:t>
      </w:r>
      <w:r w:rsidRPr="00FB7DC1">
        <w:rPr>
          <w:rFonts w:asciiTheme="minorHAnsi" w:hAnsiTheme="minorHAnsi" w:cstheme="minorHAnsi"/>
          <w:spacing w:val="-5"/>
        </w:rPr>
        <w:t xml:space="preserve"> </w:t>
      </w:r>
      <w:r w:rsidRPr="00FB7DC1">
        <w:rPr>
          <w:rFonts w:asciiTheme="minorHAnsi" w:hAnsiTheme="minorHAnsi" w:cstheme="minorHAnsi"/>
        </w:rPr>
        <w:t>vecinătatea</w:t>
      </w:r>
      <w:r w:rsidRPr="00FB7DC1">
        <w:rPr>
          <w:rFonts w:asciiTheme="minorHAnsi" w:hAnsiTheme="minorHAnsi" w:cstheme="minorHAnsi"/>
          <w:spacing w:val="-5"/>
        </w:rPr>
        <w:t xml:space="preserve"> </w:t>
      </w:r>
      <w:r w:rsidRPr="00FB7DC1">
        <w:rPr>
          <w:rFonts w:asciiTheme="minorHAnsi" w:hAnsiTheme="minorHAnsi" w:cstheme="minorHAnsi"/>
          <w:spacing w:val="-2"/>
        </w:rPr>
        <w:t>obiectivelor/sistemelor.</w:t>
      </w:r>
    </w:p>
    <w:p w:rsidR="007B15CD" w:rsidRPr="00FB7DC1" w:rsidRDefault="007B15CD">
      <w:pPr>
        <w:pStyle w:val="BodyText"/>
        <w:kinsoku w:val="0"/>
        <w:overflowPunct w:val="0"/>
        <w:spacing w:before="11"/>
        <w:rPr>
          <w:rFonts w:asciiTheme="minorHAnsi" w:hAnsiTheme="minorHAnsi" w:cstheme="minorHAnsi"/>
          <w:sz w:val="29"/>
          <w:szCs w:val="29"/>
        </w:rPr>
      </w:pPr>
    </w:p>
    <w:p w:rsidR="007B15CD" w:rsidRPr="00FB7DC1" w:rsidRDefault="00000000">
      <w:pPr>
        <w:pStyle w:val="Heading1"/>
        <w:numPr>
          <w:ilvl w:val="0"/>
          <w:numId w:val="3"/>
        </w:numPr>
        <w:tabs>
          <w:tab w:val="left" w:pos="336"/>
        </w:tabs>
        <w:kinsoku w:val="0"/>
        <w:overflowPunct w:val="0"/>
        <w:ind w:left="335" w:hanging="222"/>
        <w:rPr>
          <w:rFonts w:asciiTheme="minorHAnsi" w:hAnsiTheme="minorHAnsi" w:cstheme="minorHAnsi"/>
          <w:spacing w:val="-2"/>
        </w:rPr>
      </w:pPr>
      <w:r w:rsidRPr="00FB7DC1">
        <w:rPr>
          <w:rFonts w:asciiTheme="minorHAnsi" w:hAnsiTheme="minorHAnsi" w:cstheme="minorHAnsi"/>
        </w:rPr>
        <w:t>Date</w:t>
      </w:r>
      <w:r w:rsidRPr="00FB7DC1">
        <w:rPr>
          <w:rFonts w:asciiTheme="minorHAnsi" w:hAnsiTheme="minorHAnsi" w:cstheme="minorHAnsi"/>
          <w:spacing w:val="-2"/>
        </w:rPr>
        <w:t xml:space="preserve"> </w:t>
      </w:r>
      <w:r w:rsidRPr="00FB7DC1">
        <w:rPr>
          <w:rFonts w:asciiTheme="minorHAnsi" w:hAnsiTheme="minorHAnsi" w:cstheme="minorHAnsi"/>
        </w:rPr>
        <w:t>de</w:t>
      </w:r>
      <w:r w:rsidRPr="00FB7DC1">
        <w:rPr>
          <w:rFonts w:asciiTheme="minorHAnsi" w:hAnsiTheme="minorHAnsi" w:cstheme="minorHAnsi"/>
          <w:spacing w:val="-2"/>
        </w:rPr>
        <w:t xml:space="preserve"> contact:</w:t>
      </w:r>
    </w:p>
    <w:p w:rsidR="007B15CD" w:rsidRPr="00FB7DC1" w:rsidRDefault="00000000">
      <w:pPr>
        <w:pStyle w:val="ListParagraph"/>
        <w:numPr>
          <w:ilvl w:val="1"/>
          <w:numId w:val="3"/>
        </w:numPr>
        <w:tabs>
          <w:tab w:val="left" w:pos="348"/>
        </w:tabs>
        <w:kinsoku w:val="0"/>
        <w:overflowPunct w:val="0"/>
        <w:rPr>
          <w:rFonts w:asciiTheme="minorHAnsi" w:hAnsiTheme="minorHAnsi" w:cstheme="minorHAnsi"/>
          <w:spacing w:val="-2"/>
          <w:sz w:val="20"/>
          <w:szCs w:val="20"/>
        </w:rPr>
      </w:pPr>
      <w:sdt>
        <w:sdtPr>
          <w:rPr>
            <w:rFonts w:asciiTheme="minorHAnsi" w:hAnsiTheme="minorHAnsi" w:cstheme="minorHAnsi"/>
            <w:spacing w:val="-6"/>
          </w:rPr>
          <w:id w:val="-2122296013"/>
          <w14:checkbox>
            <w14:checked w14:val="0"/>
            <w14:checkedState w14:val="2612" w14:font="MS Gothic"/>
            <w14:uncheckedState w14:val="2610" w14:font="MS Gothic"/>
          </w14:checkbox>
        </w:sdtPr>
        <w:sdtContent>
          <w:r w:rsidR="00610B2A" w:rsidRPr="00FB7DC1">
            <w:rPr>
              <w:rFonts w:ascii="Segoe UI Symbol" w:eastAsia="MS Gothic" w:hAnsi="Segoe UI Symbol" w:cs="Segoe UI Symbol"/>
              <w:spacing w:val="-6"/>
            </w:rPr>
            <w:t>☐</w:t>
          </w:r>
        </w:sdtContent>
      </w:sdt>
      <w:r w:rsidR="00C47E2A" w:rsidRPr="00FB7DC1">
        <w:rPr>
          <w:rFonts w:asciiTheme="minorHAnsi" w:hAnsiTheme="minorHAnsi" w:cstheme="minorHAnsi"/>
          <w:sz w:val="20"/>
          <w:szCs w:val="20"/>
        </w:rPr>
        <w:t>aceleaşi</w:t>
      </w:r>
      <w:r w:rsidR="00C47E2A" w:rsidRPr="00FB7DC1">
        <w:rPr>
          <w:rFonts w:asciiTheme="minorHAnsi" w:hAnsiTheme="minorHAnsi" w:cstheme="minorHAnsi"/>
          <w:spacing w:val="-3"/>
          <w:sz w:val="20"/>
          <w:szCs w:val="20"/>
        </w:rPr>
        <w:t xml:space="preserve"> </w:t>
      </w:r>
      <w:r w:rsidR="00C47E2A" w:rsidRPr="00FB7DC1">
        <w:rPr>
          <w:rFonts w:asciiTheme="minorHAnsi" w:hAnsiTheme="minorHAnsi" w:cstheme="minorHAnsi"/>
          <w:sz w:val="20"/>
          <w:szCs w:val="20"/>
        </w:rPr>
        <w:t>cu</w:t>
      </w:r>
      <w:r w:rsidR="00C47E2A" w:rsidRPr="00FB7DC1">
        <w:rPr>
          <w:rFonts w:asciiTheme="minorHAnsi" w:hAnsiTheme="minorHAnsi" w:cstheme="minorHAnsi"/>
          <w:spacing w:val="-4"/>
          <w:sz w:val="20"/>
          <w:szCs w:val="20"/>
        </w:rPr>
        <w:t xml:space="preserve"> </w:t>
      </w:r>
      <w:r w:rsidR="00C47E2A" w:rsidRPr="00FB7DC1">
        <w:rPr>
          <w:rFonts w:asciiTheme="minorHAnsi" w:hAnsiTheme="minorHAnsi" w:cstheme="minorHAnsi"/>
          <w:sz w:val="20"/>
          <w:szCs w:val="20"/>
        </w:rPr>
        <w:t>cele</w:t>
      </w:r>
      <w:r w:rsidR="00C47E2A" w:rsidRPr="00FB7DC1">
        <w:rPr>
          <w:rFonts w:asciiTheme="minorHAnsi" w:hAnsiTheme="minorHAnsi" w:cstheme="minorHAnsi"/>
          <w:spacing w:val="-4"/>
          <w:sz w:val="20"/>
          <w:szCs w:val="20"/>
        </w:rPr>
        <w:t xml:space="preserve"> </w:t>
      </w:r>
      <w:r w:rsidR="00C47E2A" w:rsidRPr="00FB7DC1">
        <w:rPr>
          <w:rFonts w:asciiTheme="minorHAnsi" w:hAnsiTheme="minorHAnsi" w:cstheme="minorHAnsi"/>
          <w:sz w:val="20"/>
          <w:szCs w:val="20"/>
        </w:rPr>
        <w:t>ale</w:t>
      </w:r>
      <w:r w:rsidR="00C47E2A" w:rsidRPr="00FB7DC1">
        <w:rPr>
          <w:rFonts w:asciiTheme="minorHAnsi" w:hAnsiTheme="minorHAnsi" w:cstheme="minorHAnsi"/>
          <w:spacing w:val="-3"/>
          <w:sz w:val="20"/>
          <w:szCs w:val="20"/>
        </w:rPr>
        <w:t xml:space="preserve"> </w:t>
      </w:r>
      <w:r w:rsidR="00C47E2A" w:rsidRPr="00FB7DC1">
        <w:rPr>
          <w:rFonts w:asciiTheme="minorHAnsi" w:hAnsiTheme="minorHAnsi" w:cstheme="minorHAnsi"/>
          <w:sz w:val="20"/>
          <w:szCs w:val="20"/>
        </w:rPr>
        <w:t>solicitantului</w:t>
      </w:r>
      <w:r w:rsidR="00C47E2A" w:rsidRPr="00FB7DC1">
        <w:rPr>
          <w:rFonts w:asciiTheme="minorHAnsi" w:hAnsiTheme="minorHAnsi" w:cstheme="minorHAnsi"/>
          <w:spacing w:val="-5"/>
          <w:sz w:val="20"/>
          <w:szCs w:val="20"/>
        </w:rPr>
        <w:t xml:space="preserve"> </w:t>
      </w:r>
      <w:r w:rsidR="00C47E2A" w:rsidRPr="00FB7DC1">
        <w:rPr>
          <w:rFonts w:asciiTheme="minorHAnsi" w:hAnsiTheme="minorHAnsi" w:cstheme="minorHAnsi"/>
          <w:spacing w:val="-2"/>
          <w:sz w:val="20"/>
          <w:szCs w:val="20"/>
        </w:rPr>
        <w:t>avizului;</w:t>
      </w:r>
    </w:p>
    <w:p w:rsidR="007B15CD" w:rsidRPr="00FB7DC1" w:rsidRDefault="00000000">
      <w:pPr>
        <w:pStyle w:val="ListParagraph"/>
        <w:numPr>
          <w:ilvl w:val="1"/>
          <w:numId w:val="3"/>
        </w:numPr>
        <w:tabs>
          <w:tab w:val="left" w:pos="348"/>
        </w:tabs>
        <w:kinsoku w:val="0"/>
        <w:overflowPunct w:val="0"/>
        <w:spacing w:before="1"/>
        <w:rPr>
          <w:rFonts w:asciiTheme="minorHAnsi" w:hAnsiTheme="minorHAnsi" w:cstheme="minorHAnsi"/>
          <w:spacing w:val="-2"/>
          <w:sz w:val="16"/>
          <w:szCs w:val="16"/>
        </w:rPr>
      </w:pPr>
      <w:sdt>
        <w:sdtPr>
          <w:rPr>
            <w:rFonts w:asciiTheme="minorHAnsi" w:hAnsiTheme="minorHAnsi" w:cstheme="minorHAnsi"/>
          </w:rPr>
          <w:id w:val="-567345628"/>
          <w14:checkbox>
            <w14:checked w14:val="1"/>
            <w14:checkedState w14:val="2612" w14:font="MS Gothic"/>
            <w14:uncheckedState w14:val="2610" w14:font="MS Gothic"/>
          </w14:checkbox>
        </w:sdtPr>
        <w:sdtContent>
          <w:r w:rsidR="00610B2A" w:rsidRPr="00FB7DC1">
            <w:rPr>
              <w:rFonts w:ascii="Segoe UI Symbol" w:eastAsia="MS Gothic" w:hAnsi="Segoe UI Symbol" w:cs="Segoe UI Symbol"/>
            </w:rPr>
            <w:t>☒</w:t>
          </w:r>
        </w:sdtContent>
      </w:sdt>
      <w:r w:rsidR="00C23EE2" w:rsidRPr="00FB7DC1">
        <w:rPr>
          <w:rFonts w:asciiTheme="minorHAnsi" w:hAnsiTheme="minorHAnsi" w:cstheme="minorHAnsi"/>
          <w:spacing w:val="-14"/>
          <w:sz w:val="40"/>
          <w:szCs w:val="40"/>
        </w:rPr>
        <w:t xml:space="preserve"> </w:t>
      </w:r>
      <w:r w:rsidR="00C23EE2" w:rsidRPr="00FB7DC1">
        <w:rPr>
          <w:rFonts w:asciiTheme="minorHAnsi" w:hAnsiTheme="minorHAnsi" w:cstheme="minorHAnsi"/>
          <w:sz w:val="20"/>
          <w:szCs w:val="20"/>
        </w:rPr>
        <w:t>reprezentant</w:t>
      </w:r>
      <w:r w:rsidR="00C23EE2" w:rsidRPr="00FB7DC1">
        <w:rPr>
          <w:rFonts w:asciiTheme="minorHAnsi" w:hAnsiTheme="minorHAnsi" w:cstheme="minorHAnsi"/>
          <w:spacing w:val="-8"/>
          <w:sz w:val="20"/>
          <w:szCs w:val="20"/>
        </w:rPr>
        <w:t xml:space="preserve"> </w:t>
      </w:r>
      <w:r w:rsidR="00C23EE2" w:rsidRPr="00FB7DC1">
        <w:rPr>
          <w:rFonts w:asciiTheme="minorHAnsi" w:hAnsiTheme="minorHAnsi" w:cstheme="minorHAnsi"/>
          <w:sz w:val="20"/>
          <w:szCs w:val="20"/>
        </w:rPr>
        <w:t>solicitant</w:t>
      </w:r>
      <w:r w:rsidR="00C23EE2" w:rsidRPr="00FB7DC1">
        <w:rPr>
          <w:rFonts w:asciiTheme="minorHAnsi" w:hAnsiTheme="minorHAnsi" w:cstheme="minorHAnsi"/>
          <w:spacing w:val="-8"/>
          <w:sz w:val="20"/>
          <w:szCs w:val="20"/>
        </w:rPr>
        <w:t xml:space="preserve"> </w:t>
      </w:r>
      <w:r w:rsidR="00C23EE2" w:rsidRPr="00FB7DC1">
        <w:rPr>
          <w:rFonts w:asciiTheme="minorHAnsi" w:hAnsiTheme="minorHAnsi" w:cstheme="minorHAnsi"/>
          <w:sz w:val="16"/>
          <w:szCs w:val="16"/>
        </w:rPr>
        <w:t>(în</w:t>
      </w:r>
      <w:r w:rsidR="00C23EE2" w:rsidRPr="00FB7DC1">
        <w:rPr>
          <w:rFonts w:asciiTheme="minorHAnsi" w:hAnsiTheme="minorHAnsi" w:cstheme="minorHAnsi"/>
          <w:spacing w:val="-7"/>
          <w:sz w:val="16"/>
          <w:szCs w:val="16"/>
        </w:rPr>
        <w:t xml:space="preserve"> </w:t>
      </w:r>
      <w:r w:rsidR="00C23EE2" w:rsidRPr="00FB7DC1">
        <w:rPr>
          <w:rFonts w:asciiTheme="minorHAnsi" w:hAnsiTheme="minorHAnsi" w:cstheme="minorHAnsi"/>
          <w:sz w:val="16"/>
          <w:szCs w:val="16"/>
        </w:rPr>
        <w:t>această</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situaţie,</w:t>
      </w:r>
      <w:r w:rsidR="00C23EE2" w:rsidRPr="00FB7DC1">
        <w:rPr>
          <w:rFonts w:asciiTheme="minorHAnsi" w:hAnsiTheme="minorHAnsi" w:cstheme="minorHAnsi"/>
          <w:spacing w:val="-7"/>
          <w:sz w:val="16"/>
          <w:szCs w:val="16"/>
        </w:rPr>
        <w:t xml:space="preserve"> </w:t>
      </w:r>
      <w:r w:rsidR="00C23EE2" w:rsidRPr="00FB7DC1">
        <w:rPr>
          <w:rFonts w:asciiTheme="minorHAnsi" w:hAnsiTheme="minorHAnsi" w:cstheme="minorHAnsi"/>
          <w:sz w:val="16"/>
          <w:szCs w:val="16"/>
        </w:rPr>
        <w:t>se</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vor</w:t>
      </w:r>
      <w:r w:rsidR="00C23EE2" w:rsidRPr="00FB7DC1">
        <w:rPr>
          <w:rFonts w:asciiTheme="minorHAnsi" w:hAnsiTheme="minorHAnsi" w:cstheme="minorHAnsi"/>
          <w:spacing w:val="-7"/>
          <w:sz w:val="16"/>
          <w:szCs w:val="16"/>
        </w:rPr>
        <w:t xml:space="preserve"> </w:t>
      </w:r>
      <w:r w:rsidR="00C23EE2" w:rsidRPr="00FB7DC1">
        <w:rPr>
          <w:rFonts w:asciiTheme="minorHAnsi" w:hAnsiTheme="minorHAnsi" w:cstheme="minorHAnsi"/>
          <w:sz w:val="16"/>
          <w:szCs w:val="16"/>
        </w:rPr>
        <w:t>completa</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obligatoriu</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datele</w:t>
      </w:r>
      <w:r w:rsidR="00C23EE2" w:rsidRPr="00FB7DC1">
        <w:rPr>
          <w:rFonts w:asciiTheme="minorHAnsi" w:hAnsiTheme="minorHAnsi" w:cstheme="minorHAnsi"/>
          <w:spacing w:val="-7"/>
          <w:sz w:val="16"/>
          <w:szCs w:val="16"/>
        </w:rPr>
        <w:t xml:space="preserve"> </w:t>
      </w:r>
      <w:r w:rsidR="00C23EE2" w:rsidRPr="00FB7DC1">
        <w:rPr>
          <w:rFonts w:asciiTheme="minorHAnsi" w:hAnsiTheme="minorHAnsi" w:cstheme="minorHAnsi"/>
          <w:sz w:val="16"/>
          <w:szCs w:val="16"/>
        </w:rPr>
        <w:t>de</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identificare</w:t>
      </w:r>
      <w:r w:rsidR="00C23EE2" w:rsidRPr="00FB7DC1">
        <w:rPr>
          <w:rFonts w:asciiTheme="minorHAnsi" w:hAnsiTheme="minorHAnsi" w:cstheme="minorHAnsi"/>
          <w:spacing w:val="-7"/>
          <w:sz w:val="16"/>
          <w:szCs w:val="16"/>
        </w:rPr>
        <w:t xml:space="preserve"> </w:t>
      </w:r>
      <w:r w:rsidR="00C23EE2" w:rsidRPr="00FB7DC1">
        <w:rPr>
          <w:rFonts w:asciiTheme="minorHAnsi" w:hAnsiTheme="minorHAnsi" w:cstheme="minorHAnsi"/>
          <w:sz w:val="16"/>
          <w:szCs w:val="16"/>
        </w:rPr>
        <w:t>de</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z w:val="16"/>
          <w:szCs w:val="16"/>
        </w:rPr>
        <w:t>mai</w:t>
      </w:r>
      <w:r w:rsidR="00C23EE2" w:rsidRPr="00FB7DC1">
        <w:rPr>
          <w:rFonts w:asciiTheme="minorHAnsi" w:hAnsiTheme="minorHAnsi" w:cstheme="minorHAnsi"/>
          <w:spacing w:val="-6"/>
          <w:sz w:val="16"/>
          <w:szCs w:val="16"/>
        </w:rPr>
        <w:t xml:space="preserve"> </w:t>
      </w:r>
      <w:r w:rsidR="00C23EE2" w:rsidRPr="00FB7DC1">
        <w:rPr>
          <w:rFonts w:asciiTheme="minorHAnsi" w:hAnsiTheme="minorHAnsi" w:cstheme="minorHAnsi"/>
          <w:spacing w:val="-2"/>
          <w:sz w:val="16"/>
          <w:szCs w:val="16"/>
        </w:rPr>
        <w:t>jos):</w:t>
      </w:r>
    </w:p>
    <w:p w:rsidR="008E3A68" w:rsidRPr="006761A8" w:rsidRDefault="00FD2466" w:rsidP="008E3A68">
      <w:pPr>
        <w:pStyle w:val="BodyText"/>
        <w:kinsoku w:val="0"/>
        <w:overflowPunct w:val="0"/>
        <w:ind w:left="284" w:right="65"/>
        <w:rPr>
          <w:rFonts w:asciiTheme="minorHAnsi" w:hAnsiTheme="minorHAnsi" w:cstheme="minorHAnsi"/>
          <w:lang w:val="en-GB"/>
        </w:rPr>
      </w:pPr>
      <w:r>
        <w:rPr>
          <w:rFonts w:asciiTheme="minorHAnsi" w:hAnsiTheme="minorHAnsi" w:cstheme="minorHAnsi"/>
        </w:rPr>
        <w:t>{{</w:t>
      </w:r>
      <w:r w:rsidR="00610B2A" w:rsidRPr="00FB7DC1">
        <w:rPr>
          <w:rFonts w:asciiTheme="minorHAnsi" w:hAnsiTheme="minorHAnsi" w:cstheme="minorHAnsi"/>
        </w:rPr>
        <w:t>nume_firma_proiectare</w:t>
      </w:r>
      <w:r>
        <w:rPr>
          <w:rFonts w:asciiTheme="minorHAnsi" w:hAnsiTheme="minorHAnsi" w:cstheme="minorHAnsi"/>
        </w:rPr>
        <w:t>}}</w:t>
      </w:r>
      <w:r w:rsidR="00610B2A" w:rsidRPr="00FB7DC1">
        <w:rPr>
          <w:rFonts w:asciiTheme="minorHAnsi" w:hAnsiTheme="minorHAnsi" w:cstheme="minorHAnsi"/>
        </w:rPr>
        <w:t xml:space="preserve"> cu sediul </w:t>
      </w:r>
      <w:r w:rsidR="00610B2A" w:rsidRPr="00FB7DC1">
        <w:rPr>
          <w:rFonts w:asciiTheme="minorHAnsi" w:hAnsiTheme="minorHAnsi" w:cstheme="minorHAnsi"/>
          <w:lang w:val="ro-RO"/>
        </w:rPr>
        <w:t xml:space="preserve">în: </w:t>
      </w:r>
      <w:r>
        <w:rPr>
          <w:rFonts w:asciiTheme="minorHAnsi" w:hAnsiTheme="minorHAnsi" w:cstheme="minorHAnsi"/>
          <w:lang w:val="ro-RO"/>
        </w:rPr>
        <w:t>{{</w:t>
      </w:r>
      <w:r w:rsidR="007B545C">
        <w:rPr>
          <w:rFonts w:asciiTheme="minorHAnsi" w:hAnsiTheme="minorHAnsi" w:cstheme="minorHAnsi"/>
          <w:lang w:val="ro-RO"/>
        </w:rPr>
        <w:t>localitate_</w:t>
      </w:r>
      <w:r w:rsidR="00CF6ADE">
        <w:rPr>
          <w:rFonts w:asciiTheme="minorHAnsi" w:hAnsiTheme="minorHAnsi" w:cstheme="minorHAnsi"/>
          <w:lang w:val="ro-RO"/>
        </w:rPr>
        <w:t>firma_proiectare</w:t>
      </w:r>
      <w:r>
        <w:rPr>
          <w:rFonts w:asciiTheme="minorHAnsi" w:hAnsiTheme="minorHAnsi" w:cstheme="minorHAnsi"/>
          <w:lang w:val="ro-RO"/>
        </w:rPr>
        <w:t>}}</w:t>
      </w:r>
      <w:r w:rsidR="007B545C">
        <w:rPr>
          <w:rFonts w:asciiTheme="minorHAnsi" w:hAnsiTheme="minorHAnsi" w:cstheme="minorHAnsi"/>
          <w:lang w:val="ro-RO"/>
        </w:rPr>
        <w:t xml:space="preserve">, </w:t>
      </w:r>
      <w:r>
        <w:rPr>
          <w:rFonts w:asciiTheme="minorHAnsi" w:hAnsiTheme="minorHAnsi" w:cstheme="minorHAnsi"/>
          <w:lang w:val="ro-RO"/>
        </w:rPr>
        <w:t>{{</w:t>
      </w:r>
      <w:r w:rsidR="00610B2A" w:rsidRPr="00FB7DC1">
        <w:rPr>
          <w:rFonts w:asciiTheme="minorHAnsi" w:hAnsiTheme="minorHAnsi" w:cstheme="minorHAnsi"/>
          <w:lang w:val="ro-RO"/>
        </w:rPr>
        <w:t>adresa_firma_proiectare</w:t>
      </w:r>
      <w:r>
        <w:rPr>
          <w:rFonts w:asciiTheme="minorHAnsi" w:hAnsiTheme="minorHAnsi" w:cstheme="minorHAnsi"/>
          <w:lang w:val="ro-RO"/>
        </w:rPr>
        <w:t>}}</w:t>
      </w:r>
      <w:r w:rsidR="00610B2A" w:rsidRPr="00FB7DC1">
        <w:rPr>
          <w:rFonts w:asciiTheme="minorHAnsi" w:hAnsiTheme="minorHAnsi" w:cstheme="minorHAnsi"/>
        </w:rPr>
        <w:t>,</w:t>
      </w:r>
      <w:r w:rsidR="007B545C">
        <w:rPr>
          <w:rFonts w:asciiTheme="minorHAnsi" w:hAnsiTheme="minorHAnsi" w:cstheme="minorHAnsi"/>
        </w:rPr>
        <w:t xml:space="preserve"> jude</w:t>
      </w:r>
      <w:r>
        <w:rPr>
          <w:rFonts w:asciiTheme="minorHAnsi" w:hAnsiTheme="minorHAnsi" w:cstheme="minorHAnsi"/>
          <w:lang w:val="ro-RO"/>
        </w:rPr>
        <w:t>ț</w:t>
      </w:r>
      <w:r w:rsidR="007B545C">
        <w:rPr>
          <w:rFonts w:asciiTheme="minorHAnsi" w:hAnsiTheme="minorHAnsi" w:cstheme="minorHAnsi"/>
        </w:rPr>
        <w:t xml:space="preserve"> </w:t>
      </w:r>
      <w:r>
        <w:rPr>
          <w:rFonts w:asciiTheme="minorHAnsi" w:hAnsiTheme="minorHAnsi" w:cstheme="minorHAnsi"/>
        </w:rPr>
        <w:t>{{</w:t>
      </w:r>
      <w:r w:rsidR="007B545C">
        <w:rPr>
          <w:rFonts w:asciiTheme="minorHAnsi" w:hAnsiTheme="minorHAnsi" w:cstheme="minorHAnsi"/>
        </w:rPr>
        <w:t>judet_firma_proiectare</w:t>
      </w:r>
      <w:r>
        <w:rPr>
          <w:rFonts w:asciiTheme="minorHAnsi" w:hAnsiTheme="minorHAnsi" w:cstheme="minorHAnsi"/>
        </w:rPr>
        <w:t>}}</w:t>
      </w:r>
      <w:r w:rsidR="007B545C">
        <w:rPr>
          <w:rFonts w:asciiTheme="minorHAnsi" w:hAnsiTheme="minorHAnsi" w:cstheme="minorHAnsi"/>
        </w:rPr>
        <w:t>,</w:t>
      </w:r>
      <w:r w:rsidR="00610B2A" w:rsidRPr="00FB7DC1">
        <w:rPr>
          <w:rFonts w:asciiTheme="minorHAnsi" w:hAnsiTheme="minorHAnsi" w:cstheme="minorHAnsi"/>
        </w:rPr>
        <w:t xml:space="preserve"> reprezentat</w:t>
      </w:r>
      <w:r w:rsidR="008E3A68">
        <w:rPr>
          <w:rFonts w:asciiTheme="minorHAnsi" w:hAnsiTheme="minorHAnsi" w:cstheme="minorHAnsi"/>
        </w:rPr>
        <w:t>ă</w:t>
      </w:r>
      <w:r w:rsidR="00610B2A" w:rsidRPr="00FB7DC1">
        <w:rPr>
          <w:rFonts w:asciiTheme="minorHAnsi" w:hAnsiTheme="minorHAnsi" w:cstheme="minorHAnsi"/>
        </w:rPr>
        <w:t xml:space="preserve"> prin </w:t>
      </w:r>
      <w:r>
        <w:rPr>
          <w:rFonts w:asciiTheme="minorHAnsi" w:hAnsiTheme="minorHAnsi" w:cstheme="minorHAnsi"/>
        </w:rPr>
        <w:t>{{</w:t>
      </w:r>
      <w:r w:rsidR="007B545C">
        <w:rPr>
          <w:rFonts w:asciiTheme="minorHAnsi" w:hAnsiTheme="minorHAnsi" w:cstheme="minorHAnsi"/>
        </w:rPr>
        <w:t>reprezentant</w:t>
      </w:r>
      <w:r w:rsidR="00610B2A" w:rsidRPr="00FB7DC1">
        <w:rPr>
          <w:rFonts w:asciiTheme="minorHAnsi" w:hAnsiTheme="minorHAnsi" w:cstheme="minorHAnsi"/>
        </w:rPr>
        <w:t>_firma_proiectare</w:t>
      </w:r>
      <w:r>
        <w:rPr>
          <w:rFonts w:asciiTheme="minorHAnsi" w:hAnsiTheme="minorHAnsi" w:cstheme="minorHAnsi"/>
        </w:rPr>
        <w:t>}}</w:t>
      </w:r>
      <w:r w:rsidR="00610B2A" w:rsidRPr="00FB7DC1">
        <w:rPr>
          <w:rFonts w:asciiTheme="minorHAnsi" w:hAnsiTheme="minorHAnsi" w:cstheme="minorHAnsi"/>
        </w:rPr>
        <w:t xml:space="preserve">, </w:t>
      </w:r>
      <w:r w:rsidR="008E3A68" w:rsidRPr="00FB7DC1">
        <w:rPr>
          <w:rFonts w:asciiTheme="minorHAnsi" w:hAnsiTheme="minorHAnsi" w:cstheme="minorHAnsi"/>
        </w:rPr>
        <w:t xml:space="preserve">telefon: </w:t>
      </w:r>
      <w:r>
        <w:rPr>
          <w:rFonts w:asciiTheme="minorHAnsi" w:hAnsiTheme="minorHAnsi" w:cstheme="minorHAnsi"/>
        </w:rPr>
        <w:t>{{</w:t>
      </w:r>
      <w:r w:rsidR="008E3A68" w:rsidRPr="00FB7DC1">
        <w:rPr>
          <w:rFonts w:asciiTheme="minorHAnsi" w:hAnsiTheme="minorHAnsi" w:cstheme="minorHAnsi"/>
        </w:rPr>
        <w:t>telefon_contact</w:t>
      </w:r>
      <w:r>
        <w:rPr>
          <w:rFonts w:asciiTheme="minorHAnsi" w:hAnsiTheme="minorHAnsi" w:cstheme="minorHAnsi"/>
        </w:rPr>
        <w:t>}}</w:t>
      </w:r>
      <w:r w:rsidR="008E3A68" w:rsidRPr="00FB7DC1">
        <w:rPr>
          <w:rFonts w:asciiTheme="minorHAnsi" w:hAnsiTheme="minorHAnsi" w:cstheme="minorHAnsi"/>
        </w:rPr>
        <w:t xml:space="preserve">, email: </w:t>
      </w:r>
      <w:r>
        <w:rPr>
          <w:rFonts w:asciiTheme="minorHAnsi" w:hAnsiTheme="minorHAnsi" w:cstheme="minorHAnsi"/>
        </w:rPr>
        <w:t>{{</w:t>
      </w:r>
      <w:r w:rsidR="008E3A68" w:rsidRPr="00FB7DC1">
        <w:rPr>
          <w:rFonts w:asciiTheme="minorHAnsi" w:hAnsiTheme="minorHAnsi" w:cstheme="minorHAnsi"/>
        </w:rPr>
        <w:t>email_firma_proiectare</w:t>
      </w:r>
      <w:r>
        <w:rPr>
          <w:rFonts w:asciiTheme="minorHAnsi" w:hAnsiTheme="minorHAnsi" w:cstheme="minorHAnsi"/>
        </w:rPr>
        <w:t>}}</w:t>
      </w:r>
      <w:r w:rsidR="008E3A68">
        <w:rPr>
          <w:rFonts w:asciiTheme="minorHAnsi" w:hAnsiTheme="minorHAnsi" w:cstheme="minorHAnsi"/>
        </w:rPr>
        <w:t xml:space="preserve">, persoană contact </w:t>
      </w:r>
      <w:r>
        <w:rPr>
          <w:rFonts w:asciiTheme="minorHAnsi" w:hAnsiTheme="minorHAnsi" w:cstheme="minorHAnsi"/>
        </w:rPr>
        <w:t>{{</w:t>
      </w:r>
      <w:r w:rsidR="008E3A68">
        <w:rPr>
          <w:rFonts w:asciiTheme="minorHAnsi" w:hAnsiTheme="minorHAnsi" w:cstheme="minorHAnsi"/>
          <w:lang w:val="en-GB"/>
        </w:rPr>
        <w:t>persoana_contact</w:t>
      </w:r>
      <w:r>
        <w:rPr>
          <w:rFonts w:asciiTheme="minorHAnsi" w:hAnsiTheme="minorHAnsi" w:cstheme="minorHAnsi"/>
          <w:lang w:val="en-GB"/>
        </w:rPr>
        <w:t>}}</w:t>
      </w:r>
      <w:r w:rsidR="008E3A68">
        <w:rPr>
          <w:rFonts w:asciiTheme="minorHAnsi" w:hAnsiTheme="minorHAnsi" w:cstheme="minorHAnsi"/>
          <w:lang w:val="en-GB"/>
        </w:rPr>
        <w:t>;</w:t>
      </w:r>
    </w:p>
    <w:p w:rsidR="007B15CD" w:rsidRPr="00FB7DC1" w:rsidRDefault="007B15CD">
      <w:pPr>
        <w:pStyle w:val="BodyText"/>
        <w:kinsoku w:val="0"/>
        <w:overflowPunct w:val="0"/>
        <w:spacing w:before="10"/>
        <w:rPr>
          <w:rFonts w:asciiTheme="minorHAnsi" w:hAnsiTheme="minorHAnsi" w:cstheme="minorHAnsi"/>
          <w:sz w:val="21"/>
          <w:szCs w:val="21"/>
        </w:rPr>
      </w:pPr>
    </w:p>
    <w:p w:rsidR="007B15CD" w:rsidRPr="00FB7DC1" w:rsidRDefault="00000000">
      <w:pPr>
        <w:pStyle w:val="Heading1"/>
        <w:numPr>
          <w:ilvl w:val="0"/>
          <w:numId w:val="3"/>
        </w:numPr>
        <w:tabs>
          <w:tab w:val="left" w:pos="336"/>
        </w:tabs>
        <w:kinsoku w:val="0"/>
        <w:overflowPunct w:val="0"/>
        <w:spacing w:before="94"/>
        <w:ind w:left="335" w:hanging="222"/>
        <w:rPr>
          <w:rFonts w:asciiTheme="minorHAnsi" w:hAnsiTheme="minorHAnsi" w:cstheme="minorHAnsi"/>
          <w:b w:val="0"/>
          <w:bCs w:val="0"/>
          <w:spacing w:val="-5"/>
        </w:rPr>
      </w:pPr>
      <w:r w:rsidRPr="00FB7DC1">
        <w:rPr>
          <w:rFonts w:asciiTheme="minorHAnsi" w:hAnsiTheme="minorHAnsi" w:cstheme="minorHAnsi"/>
        </w:rPr>
        <w:t>Destinatarul</w:t>
      </w:r>
      <w:r w:rsidRPr="00FB7DC1">
        <w:rPr>
          <w:rFonts w:asciiTheme="minorHAnsi" w:hAnsiTheme="minorHAnsi" w:cstheme="minorHAnsi"/>
          <w:spacing w:val="-4"/>
        </w:rPr>
        <w:t xml:space="preserve"> </w:t>
      </w:r>
      <w:r w:rsidRPr="00FB7DC1">
        <w:rPr>
          <w:rFonts w:asciiTheme="minorHAnsi" w:hAnsiTheme="minorHAnsi" w:cstheme="minorHAnsi"/>
        </w:rPr>
        <w:t>facturii</w:t>
      </w:r>
      <w:r w:rsidRPr="00FB7DC1">
        <w:rPr>
          <w:rFonts w:asciiTheme="minorHAnsi" w:hAnsiTheme="minorHAnsi" w:cstheme="minorHAnsi"/>
          <w:spacing w:val="-3"/>
        </w:rPr>
        <w:t xml:space="preserve"> </w:t>
      </w:r>
      <w:r w:rsidRPr="00FB7DC1">
        <w:rPr>
          <w:rFonts w:asciiTheme="minorHAnsi" w:hAnsiTheme="minorHAnsi" w:cstheme="minorHAnsi"/>
        </w:rPr>
        <w:t>şi</w:t>
      </w:r>
      <w:r w:rsidRPr="00FB7DC1">
        <w:rPr>
          <w:rFonts w:asciiTheme="minorHAnsi" w:hAnsiTheme="minorHAnsi" w:cstheme="minorHAnsi"/>
          <w:spacing w:val="-3"/>
        </w:rPr>
        <w:t xml:space="preserve"> </w:t>
      </w:r>
      <w:r w:rsidRPr="00FB7DC1">
        <w:rPr>
          <w:rFonts w:asciiTheme="minorHAnsi" w:hAnsiTheme="minorHAnsi" w:cstheme="minorHAnsi"/>
        </w:rPr>
        <w:t>plătitorul</w:t>
      </w:r>
      <w:r w:rsidRPr="00FB7DC1">
        <w:rPr>
          <w:rFonts w:asciiTheme="minorHAnsi" w:hAnsiTheme="minorHAnsi" w:cstheme="minorHAnsi"/>
          <w:spacing w:val="-3"/>
        </w:rPr>
        <w:t xml:space="preserve"> </w:t>
      </w:r>
      <w:r w:rsidRPr="00FB7DC1">
        <w:rPr>
          <w:rFonts w:asciiTheme="minorHAnsi" w:hAnsiTheme="minorHAnsi" w:cstheme="minorHAnsi"/>
        </w:rPr>
        <w:t>va</w:t>
      </w:r>
      <w:r w:rsidRPr="00FB7DC1">
        <w:rPr>
          <w:rFonts w:asciiTheme="minorHAnsi" w:hAnsiTheme="minorHAnsi" w:cstheme="minorHAnsi"/>
          <w:spacing w:val="-4"/>
        </w:rPr>
        <w:t xml:space="preserve"> </w:t>
      </w:r>
      <w:r w:rsidRPr="00FB7DC1">
        <w:rPr>
          <w:rFonts w:asciiTheme="minorHAnsi" w:hAnsiTheme="minorHAnsi" w:cstheme="minorHAnsi"/>
          <w:spacing w:val="-5"/>
        </w:rPr>
        <w:t>fi</w:t>
      </w:r>
      <w:r w:rsidRPr="00FB7DC1">
        <w:rPr>
          <w:rFonts w:asciiTheme="minorHAnsi" w:hAnsiTheme="minorHAnsi" w:cstheme="minorHAnsi"/>
          <w:b w:val="0"/>
          <w:bCs w:val="0"/>
          <w:spacing w:val="-5"/>
        </w:rPr>
        <w:t>:</w:t>
      </w:r>
    </w:p>
    <w:p w:rsidR="007B15CD" w:rsidRPr="00FB7DC1" w:rsidRDefault="00000000">
      <w:pPr>
        <w:pStyle w:val="ListParagraph"/>
        <w:numPr>
          <w:ilvl w:val="1"/>
          <w:numId w:val="3"/>
        </w:numPr>
        <w:tabs>
          <w:tab w:val="left" w:pos="348"/>
        </w:tabs>
        <w:kinsoku w:val="0"/>
        <w:overflowPunct w:val="0"/>
        <w:spacing w:line="460" w:lineRule="exact"/>
        <w:rPr>
          <w:rFonts w:asciiTheme="minorHAnsi" w:hAnsiTheme="minorHAnsi" w:cstheme="minorHAnsi"/>
          <w:spacing w:val="-2"/>
          <w:sz w:val="20"/>
          <w:szCs w:val="20"/>
        </w:rPr>
      </w:pPr>
      <w:sdt>
        <w:sdtPr>
          <w:rPr>
            <w:rFonts w:asciiTheme="minorHAnsi" w:hAnsiTheme="minorHAnsi" w:cstheme="minorHAnsi"/>
          </w:rPr>
          <w:id w:val="-151610196"/>
          <w14:checkbox>
            <w14:checked w14:val="0"/>
            <w14:checkedState w14:val="2612" w14:font="MS Gothic"/>
            <w14:uncheckedState w14:val="2610" w14:font="MS Gothic"/>
          </w14:checkbox>
        </w:sdtPr>
        <w:sdtContent>
          <w:r w:rsidR="00610B2A" w:rsidRPr="00FB7DC1">
            <w:rPr>
              <w:rFonts w:ascii="Segoe UI Symbol" w:eastAsia="MS Gothic" w:hAnsi="Segoe UI Symbol" w:cs="Segoe UI Symbol"/>
            </w:rPr>
            <w:t>☐</w:t>
          </w:r>
        </w:sdtContent>
      </w:sdt>
      <w:r w:rsidR="00696245" w:rsidRPr="00FB7DC1">
        <w:rPr>
          <w:rFonts w:asciiTheme="minorHAnsi" w:hAnsiTheme="minorHAnsi" w:cstheme="minorHAnsi"/>
          <w:spacing w:val="-7"/>
          <w:sz w:val="40"/>
          <w:szCs w:val="40"/>
        </w:rPr>
        <w:t xml:space="preserve"> </w:t>
      </w:r>
      <w:r w:rsidR="00696245" w:rsidRPr="00FB7DC1">
        <w:rPr>
          <w:rFonts w:asciiTheme="minorHAnsi" w:hAnsiTheme="minorHAnsi" w:cstheme="minorHAnsi"/>
          <w:sz w:val="20"/>
          <w:szCs w:val="20"/>
        </w:rPr>
        <w:t>acelaşi</w:t>
      </w:r>
      <w:r w:rsidR="00696245" w:rsidRPr="00FB7DC1">
        <w:rPr>
          <w:rFonts w:asciiTheme="minorHAnsi" w:hAnsiTheme="minorHAnsi" w:cstheme="minorHAnsi"/>
          <w:spacing w:val="-5"/>
          <w:sz w:val="20"/>
          <w:szCs w:val="20"/>
        </w:rPr>
        <w:t xml:space="preserve"> </w:t>
      </w:r>
      <w:r w:rsidR="00696245" w:rsidRPr="00FB7DC1">
        <w:rPr>
          <w:rFonts w:asciiTheme="minorHAnsi" w:hAnsiTheme="minorHAnsi" w:cstheme="minorHAnsi"/>
          <w:sz w:val="20"/>
          <w:szCs w:val="20"/>
        </w:rPr>
        <w:t>cu</w:t>
      </w:r>
      <w:r w:rsidR="00696245" w:rsidRPr="00FB7DC1">
        <w:rPr>
          <w:rFonts w:asciiTheme="minorHAnsi" w:hAnsiTheme="minorHAnsi" w:cstheme="minorHAnsi"/>
          <w:spacing w:val="-4"/>
          <w:sz w:val="20"/>
          <w:szCs w:val="20"/>
        </w:rPr>
        <w:t xml:space="preserve"> </w:t>
      </w:r>
      <w:r w:rsidR="00696245" w:rsidRPr="00FB7DC1">
        <w:rPr>
          <w:rFonts w:asciiTheme="minorHAnsi" w:hAnsiTheme="minorHAnsi" w:cstheme="minorHAnsi"/>
          <w:sz w:val="20"/>
          <w:szCs w:val="20"/>
        </w:rPr>
        <w:t>solicitantul</w:t>
      </w:r>
      <w:r w:rsidR="00696245" w:rsidRPr="00FB7DC1">
        <w:rPr>
          <w:rFonts w:asciiTheme="minorHAnsi" w:hAnsiTheme="minorHAnsi" w:cstheme="minorHAnsi"/>
          <w:spacing w:val="-4"/>
          <w:sz w:val="20"/>
          <w:szCs w:val="20"/>
        </w:rPr>
        <w:t xml:space="preserve"> </w:t>
      </w:r>
      <w:r w:rsidR="00696245" w:rsidRPr="00FB7DC1">
        <w:rPr>
          <w:rFonts w:asciiTheme="minorHAnsi" w:hAnsiTheme="minorHAnsi" w:cstheme="minorHAnsi"/>
          <w:spacing w:val="-2"/>
          <w:sz w:val="20"/>
          <w:szCs w:val="20"/>
        </w:rPr>
        <w:t>avizului;</w:t>
      </w:r>
    </w:p>
    <w:p w:rsidR="007B15CD" w:rsidRPr="00FB7DC1" w:rsidRDefault="00000000">
      <w:pPr>
        <w:pStyle w:val="ListParagraph"/>
        <w:numPr>
          <w:ilvl w:val="1"/>
          <w:numId w:val="3"/>
        </w:numPr>
        <w:tabs>
          <w:tab w:val="left" w:pos="348"/>
        </w:tabs>
        <w:kinsoku w:val="0"/>
        <w:overflowPunct w:val="0"/>
        <w:spacing w:line="460" w:lineRule="exact"/>
        <w:rPr>
          <w:rFonts w:asciiTheme="minorHAnsi" w:hAnsiTheme="minorHAnsi" w:cstheme="minorHAnsi"/>
          <w:spacing w:val="-2"/>
          <w:sz w:val="16"/>
          <w:szCs w:val="16"/>
        </w:rPr>
      </w:pPr>
      <w:sdt>
        <w:sdtPr>
          <w:rPr>
            <w:rFonts w:asciiTheme="minorHAnsi" w:hAnsiTheme="minorHAnsi" w:cstheme="minorHAnsi"/>
            <w:spacing w:val="-14"/>
          </w:rPr>
          <w:id w:val="1402635189"/>
          <w14:checkbox>
            <w14:checked w14:val="1"/>
            <w14:checkedState w14:val="2612" w14:font="MS Gothic"/>
            <w14:uncheckedState w14:val="2610" w14:font="MS Gothic"/>
          </w14:checkbox>
        </w:sdtPr>
        <w:sdtContent>
          <w:r w:rsidR="00610B2A" w:rsidRPr="00FB7DC1">
            <w:rPr>
              <w:rFonts w:ascii="Segoe UI Symbol" w:eastAsia="MS Gothic" w:hAnsi="Segoe UI Symbol" w:cs="Segoe UI Symbol"/>
              <w:spacing w:val="-14"/>
            </w:rPr>
            <w:t>☒</w:t>
          </w:r>
        </w:sdtContent>
      </w:sdt>
      <w:r w:rsidR="00610B2A" w:rsidRPr="00FB7DC1">
        <w:rPr>
          <w:rFonts w:asciiTheme="minorHAnsi" w:hAnsiTheme="minorHAnsi" w:cstheme="minorHAnsi"/>
          <w:spacing w:val="-14"/>
        </w:rPr>
        <w:t xml:space="preserve"> </w:t>
      </w:r>
      <w:r w:rsidR="00610B2A" w:rsidRPr="00FB7DC1">
        <w:rPr>
          <w:rFonts w:asciiTheme="minorHAnsi" w:hAnsiTheme="minorHAnsi" w:cstheme="minorHAnsi"/>
          <w:sz w:val="20"/>
          <w:szCs w:val="20"/>
        </w:rPr>
        <w:t>altul</w:t>
      </w:r>
      <w:r w:rsidR="00610B2A" w:rsidRPr="00FB7DC1">
        <w:rPr>
          <w:rFonts w:asciiTheme="minorHAnsi" w:hAnsiTheme="minorHAnsi" w:cstheme="minorHAnsi"/>
          <w:spacing w:val="-8"/>
          <w:sz w:val="20"/>
          <w:szCs w:val="20"/>
        </w:rPr>
        <w:t xml:space="preserve"> </w:t>
      </w:r>
      <w:r w:rsidR="00610B2A" w:rsidRPr="00FB7DC1">
        <w:rPr>
          <w:rFonts w:asciiTheme="minorHAnsi" w:hAnsiTheme="minorHAnsi" w:cstheme="minorHAnsi"/>
          <w:sz w:val="16"/>
          <w:szCs w:val="16"/>
        </w:rPr>
        <w:t>(în</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această</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situaţie,</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se</w:t>
      </w:r>
      <w:r w:rsidR="00610B2A" w:rsidRPr="00FB7DC1">
        <w:rPr>
          <w:rFonts w:asciiTheme="minorHAnsi" w:hAnsiTheme="minorHAnsi" w:cstheme="minorHAnsi"/>
          <w:spacing w:val="-7"/>
          <w:sz w:val="16"/>
          <w:szCs w:val="16"/>
        </w:rPr>
        <w:t xml:space="preserve"> </w:t>
      </w:r>
      <w:r w:rsidR="00610B2A" w:rsidRPr="00FB7DC1">
        <w:rPr>
          <w:rFonts w:asciiTheme="minorHAnsi" w:hAnsiTheme="minorHAnsi" w:cstheme="minorHAnsi"/>
          <w:sz w:val="16"/>
          <w:szCs w:val="16"/>
        </w:rPr>
        <w:t>vor</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completa</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obligatoriu</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datele</w:t>
      </w:r>
      <w:r w:rsidR="00610B2A" w:rsidRPr="00FB7DC1">
        <w:rPr>
          <w:rFonts w:asciiTheme="minorHAnsi" w:hAnsiTheme="minorHAnsi" w:cstheme="minorHAnsi"/>
          <w:spacing w:val="-5"/>
          <w:sz w:val="16"/>
          <w:szCs w:val="16"/>
        </w:rPr>
        <w:t xml:space="preserve"> </w:t>
      </w:r>
      <w:r w:rsidR="00610B2A" w:rsidRPr="00FB7DC1">
        <w:rPr>
          <w:rFonts w:asciiTheme="minorHAnsi" w:hAnsiTheme="minorHAnsi" w:cstheme="minorHAnsi"/>
          <w:sz w:val="16"/>
          <w:szCs w:val="16"/>
        </w:rPr>
        <w:t>de</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identificare</w:t>
      </w:r>
      <w:r w:rsidR="00610B2A" w:rsidRPr="00FB7DC1">
        <w:rPr>
          <w:rFonts w:asciiTheme="minorHAnsi" w:hAnsiTheme="minorHAnsi" w:cstheme="minorHAnsi"/>
          <w:spacing w:val="-6"/>
          <w:sz w:val="16"/>
          <w:szCs w:val="16"/>
        </w:rPr>
        <w:t xml:space="preserve"> </w:t>
      </w:r>
      <w:r w:rsidR="00610B2A" w:rsidRPr="00FB7DC1">
        <w:rPr>
          <w:rFonts w:asciiTheme="minorHAnsi" w:hAnsiTheme="minorHAnsi" w:cstheme="minorHAnsi"/>
          <w:sz w:val="16"/>
          <w:szCs w:val="16"/>
        </w:rPr>
        <w:t>de</w:t>
      </w:r>
      <w:r w:rsidR="00610B2A" w:rsidRPr="00FB7DC1">
        <w:rPr>
          <w:rFonts w:asciiTheme="minorHAnsi" w:hAnsiTheme="minorHAnsi" w:cstheme="minorHAnsi"/>
          <w:spacing w:val="-7"/>
          <w:sz w:val="16"/>
          <w:szCs w:val="16"/>
        </w:rPr>
        <w:t xml:space="preserve"> </w:t>
      </w:r>
      <w:r w:rsidR="00610B2A" w:rsidRPr="00FB7DC1">
        <w:rPr>
          <w:rFonts w:asciiTheme="minorHAnsi" w:hAnsiTheme="minorHAnsi" w:cstheme="minorHAnsi"/>
          <w:sz w:val="16"/>
          <w:szCs w:val="16"/>
        </w:rPr>
        <w:t>mai</w:t>
      </w:r>
      <w:r w:rsidR="00610B2A" w:rsidRPr="00FB7DC1">
        <w:rPr>
          <w:rFonts w:asciiTheme="minorHAnsi" w:hAnsiTheme="minorHAnsi" w:cstheme="minorHAnsi"/>
          <w:spacing w:val="-5"/>
          <w:sz w:val="16"/>
          <w:szCs w:val="16"/>
        </w:rPr>
        <w:t xml:space="preserve"> </w:t>
      </w:r>
      <w:r w:rsidR="00610B2A" w:rsidRPr="00FB7DC1">
        <w:rPr>
          <w:rFonts w:asciiTheme="minorHAnsi" w:hAnsiTheme="minorHAnsi" w:cstheme="minorHAnsi"/>
          <w:spacing w:val="-2"/>
          <w:sz w:val="16"/>
          <w:szCs w:val="16"/>
        </w:rPr>
        <w:t>jos):</w:t>
      </w:r>
    </w:p>
    <w:p w:rsidR="007B15CD" w:rsidRPr="00FB7DC1" w:rsidRDefault="00FD2466">
      <w:pPr>
        <w:pStyle w:val="BodyText"/>
        <w:kinsoku w:val="0"/>
        <w:overflowPunct w:val="0"/>
        <w:ind w:left="107"/>
        <w:rPr>
          <w:rFonts w:asciiTheme="minorHAnsi" w:hAnsiTheme="minorHAnsi" w:cstheme="minorHAnsi"/>
        </w:rPr>
      </w:pPr>
      <w:r>
        <w:rPr>
          <w:rFonts w:asciiTheme="minorHAnsi" w:hAnsiTheme="minorHAnsi" w:cstheme="minorHAnsi"/>
        </w:rPr>
        <w:t>{{</w:t>
      </w:r>
      <w:r w:rsidR="00610B2A" w:rsidRPr="00FB7DC1">
        <w:rPr>
          <w:rFonts w:asciiTheme="minorHAnsi" w:hAnsiTheme="minorHAnsi" w:cstheme="minorHAnsi"/>
        </w:rPr>
        <w:t>nume_firma_proiectare</w:t>
      </w:r>
      <w:r>
        <w:rPr>
          <w:rFonts w:asciiTheme="minorHAnsi" w:hAnsiTheme="minorHAnsi" w:cstheme="minorHAnsi"/>
        </w:rPr>
        <w:t>}}</w:t>
      </w:r>
      <w:r w:rsidR="00610B2A" w:rsidRPr="00FB7DC1">
        <w:rPr>
          <w:rFonts w:asciiTheme="minorHAnsi" w:hAnsiTheme="minorHAnsi" w:cstheme="minorHAnsi"/>
        </w:rPr>
        <w:t xml:space="preserve"> cu sediul </w:t>
      </w:r>
      <w:r w:rsidR="00610B2A" w:rsidRPr="00FB7DC1">
        <w:rPr>
          <w:rFonts w:asciiTheme="minorHAnsi" w:hAnsiTheme="minorHAnsi" w:cstheme="minorHAnsi"/>
          <w:lang w:val="ro-RO"/>
        </w:rPr>
        <w:t xml:space="preserve">în: </w:t>
      </w:r>
      <w:bookmarkStart w:id="0" w:name="_Hlk167968258"/>
      <w:r>
        <w:rPr>
          <w:rFonts w:asciiTheme="minorHAnsi" w:hAnsiTheme="minorHAnsi" w:cstheme="minorHAnsi"/>
          <w:lang w:val="ro-RO"/>
        </w:rPr>
        <w:t>{{</w:t>
      </w:r>
      <w:r w:rsidR="00BC5FFE">
        <w:rPr>
          <w:rFonts w:asciiTheme="minorHAnsi" w:hAnsiTheme="minorHAnsi" w:cstheme="minorHAnsi"/>
          <w:lang w:val="ro-RO"/>
        </w:rPr>
        <w:t>localitate_firma_proiectare</w:t>
      </w:r>
      <w:r>
        <w:rPr>
          <w:rFonts w:asciiTheme="minorHAnsi" w:hAnsiTheme="minorHAnsi" w:cstheme="minorHAnsi"/>
          <w:lang w:val="ro-RO"/>
        </w:rPr>
        <w:t>}}</w:t>
      </w:r>
      <w:r w:rsidR="00BC5FFE">
        <w:rPr>
          <w:rFonts w:asciiTheme="minorHAnsi" w:hAnsiTheme="minorHAnsi" w:cstheme="minorHAnsi"/>
          <w:lang w:val="ro-RO"/>
        </w:rPr>
        <w:t xml:space="preserve">, </w:t>
      </w:r>
      <w:r>
        <w:rPr>
          <w:rFonts w:asciiTheme="minorHAnsi" w:hAnsiTheme="minorHAnsi" w:cstheme="minorHAnsi"/>
          <w:lang w:val="ro-RO"/>
        </w:rPr>
        <w:t>{{</w:t>
      </w:r>
      <w:r w:rsidR="00610B2A" w:rsidRPr="00FB7DC1">
        <w:rPr>
          <w:rFonts w:asciiTheme="minorHAnsi" w:hAnsiTheme="minorHAnsi" w:cstheme="minorHAnsi"/>
          <w:lang w:val="ro-RO"/>
        </w:rPr>
        <w:t>adresa_firma_proiectare</w:t>
      </w:r>
      <w:r>
        <w:rPr>
          <w:rFonts w:asciiTheme="minorHAnsi" w:hAnsiTheme="minorHAnsi" w:cstheme="minorHAnsi"/>
          <w:lang w:val="ro-RO"/>
        </w:rPr>
        <w:t>}}</w:t>
      </w:r>
      <w:r w:rsidR="00610B2A" w:rsidRPr="00FB7DC1">
        <w:rPr>
          <w:rFonts w:asciiTheme="minorHAnsi" w:hAnsiTheme="minorHAnsi" w:cstheme="minorHAnsi"/>
        </w:rPr>
        <w:t>,</w:t>
      </w:r>
      <w:r w:rsidR="00BC5FFE">
        <w:rPr>
          <w:rFonts w:asciiTheme="minorHAnsi" w:hAnsiTheme="minorHAnsi" w:cstheme="minorHAnsi"/>
        </w:rPr>
        <w:t xml:space="preserve"> jude</w:t>
      </w:r>
      <w:r>
        <w:rPr>
          <w:rFonts w:asciiTheme="minorHAnsi" w:hAnsiTheme="minorHAnsi" w:cstheme="minorHAnsi"/>
          <w:lang w:val="ro-RO"/>
        </w:rPr>
        <w:t>ț</w:t>
      </w:r>
      <w:r w:rsidR="00BC5FFE">
        <w:rPr>
          <w:rFonts w:asciiTheme="minorHAnsi" w:hAnsiTheme="minorHAnsi" w:cstheme="minorHAnsi"/>
        </w:rPr>
        <w:t xml:space="preserve"> </w:t>
      </w:r>
      <w:r>
        <w:rPr>
          <w:rFonts w:asciiTheme="minorHAnsi" w:hAnsiTheme="minorHAnsi" w:cstheme="minorHAnsi"/>
        </w:rPr>
        <w:t>{{</w:t>
      </w:r>
      <w:r w:rsidR="00BC5FFE">
        <w:rPr>
          <w:rFonts w:asciiTheme="minorHAnsi" w:hAnsiTheme="minorHAnsi" w:cstheme="minorHAnsi"/>
        </w:rPr>
        <w:t>judet_firma_proiectare</w:t>
      </w:r>
      <w:bookmarkEnd w:id="0"/>
      <w:r>
        <w:rPr>
          <w:rFonts w:asciiTheme="minorHAnsi" w:hAnsiTheme="minorHAnsi" w:cstheme="minorHAnsi"/>
        </w:rPr>
        <w:t>}}</w:t>
      </w:r>
      <w:r w:rsidR="00BC5FFE">
        <w:rPr>
          <w:rFonts w:asciiTheme="minorHAnsi" w:hAnsiTheme="minorHAnsi" w:cstheme="minorHAnsi"/>
        </w:rPr>
        <w:t>,</w:t>
      </w:r>
      <w:r w:rsidR="00610B2A" w:rsidRPr="00FB7DC1">
        <w:rPr>
          <w:rFonts w:asciiTheme="minorHAnsi" w:hAnsiTheme="minorHAnsi" w:cstheme="minorHAnsi"/>
        </w:rPr>
        <w:t xml:space="preserve"> </w:t>
      </w:r>
      <w:r w:rsidR="00FB7DC1">
        <w:rPr>
          <w:rFonts w:asciiTheme="minorHAnsi" w:hAnsiTheme="minorHAnsi" w:cstheme="minorHAnsi"/>
        </w:rPr>
        <w:t>identificat</w:t>
      </w:r>
      <w:r w:rsidR="00FB7DC1">
        <w:rPr>
          <w:rFonts w:asciiTheme="minorHAnsi" w:hAnsiTheme="minorHAnsi" w:cstheme="minorHAnsi"/>
          <w:lang w:val="ro-RO"/>
        </w:rPr>
        <w:t xml:space="preserve">ă prin CUI: </w:t>
      </w:r>
      <w:r>
        <w:rPr>
          <w:rFonts w:asciiTheme="minorHAnsi" w:hAnsiTheme="minorHAnsi" w:cstheme="minorHAnsi"/>
          <w:lang w:val="ro-RO"/>
        </w:rPr>
        <w:t>{{</w:t>
      </w:r>
      <w:r w:rsidR="00FB7DC1">
        <w:rPr>
          <w:rFonts w:asciiTheme="minorHAnsi" w:hAnsiTheme="minorHAnsi" w:cstheme="minorHAnsi"/>
          <w:lang w:val="en-GB"/>
        </w:rPr>
        <w:t>cui_firma_proiectare</w:t>
      </w:r>
      <w:r>
        <w:rPr>
          <w:rFonts w:asciiTheme="minorHAnsi" w:hAnsiTheme="minorHAnsi" w:cstheme="minorHAnsi"/>
          <w:lang w:val="en-GB"/>
        </w:rPr>
        <w:t>}}</w:t>
      </w:r>
      <w:r w:rsidR="00FB7DC1">
        <w:rPr>
          <w:rFonts w:asciiTheme="minorHAnsi" w:hAnsiTheme="minorHAnsi" w:cstheme="minorHAnsi"/>
          <w:lang w:val="en-GB"/>
        </w:rPr>
        <w:t xml:space="preserve">, </w:t>
      </w:r>
      <w:r w:rsidR="00DE3DCF">
        <w:rPr>
          <w:rFonts w:asciiTheme="minorHAnsi" w:hAnsiTheme="minorHAnsi" w:cstheme="minorHAnsi"/>
          <w:lang w:val="en-GB"/>
        </w:rPr>
        <w:t>N</w:t>
      </w:r>
      <w:r w:rsidR="00FB7DC1">
        <w:rPr>
          <w:rFonts w:asciiTheme="minorHAnsi" w:hAnsiTheme="minorHAnsi" w:cstheme="minorHAnsi"/>
          <w:lang w:val="en-GB"/>
        </w:rPr>
        <w:t xml:space="preserve">r. ONRC: </w:t>
      </w:r>
      <w:r>
        <w:rPr>
          <w:rFonts w:asciiTheme="minorHAnsi" w:hAnsiTheme="minorHAnsi" w:cstheme="minorHAnsi"/>
          <w:lang w:val="en-GB"/>
        </w:rPr>
        <w:t>{{</w:t>
      </w:r>
      <w:r w:rsidR="00FB7DC1">
        <w:rPr>
          <w:rFonts w:asciiTheme="minorHAnsi" w:hAnsiTheme="minorHAnsi" w:cstheme="minorHAnsi"/>
          <w:lang w:val="en-GB"/>
        </w:rPr>
        <w:t>nr_reg_com</w:t>
      </w:r>
      <w:r>
        <w:rPr>
          <w:rFonts w:asciiTheme="minorHAnsi" w:hAnsiTheme="minorHAnsi" w:cstheme="minorHAnsi"/>
          <w:lang w:val="en-GB"/>
        </w:rPr>
        <w:t>}}</w:t>
      </w:r>
      <w:r w:rsidR="00FB7DC1">
        <w:rPr>
          <w:rFonts w:asciiTheme="minorHAnsi" w:hAnsiTheme="minorHAnsi" w:cstheme="minorHAnsi"/>
          <w:lang w:val="en-GB"/>
        </w:rPr>
        <w:t xml:space="preserve">, </w:t>
      </w:r>
      <w:r w:rsidR="00610B2A" w:rsidRPr="00FB7DC1">
        <w:rPr>
          <w:rFonts w:asciiTheme="minorHAnsi" w:hAnsiTheme="minorHAnsi" w:cstheme="minorHAnsi"/>
        </w:rPr>
        <w:t>reprezentat</w:t>
      </w:r>
      <w:r>
        <w:rPr>
          <w:rFonts w:asciiTheme="minorHAnsi" w:hAnsiTheme="minorHAnsi" w:cstheme="minorHAnsi"/>
          <w:lang w:val="ro-RO"/>
        </w:rPr>
        <w:t>ă</w:t>
      </w:r>
      <w:r w:rsidR="00610B2A" w:rsidRPr="00FB7DC1">
        <w:rPr>
          <w:rFonts w:asciiTheme="minorHAnsi" w:hAnsiTheme="minorHAnsi" w:cstheme="minorHAnsi"/>
        </w:rPr>
        <w:t xml:space="preserve"> prin </w:t>
      </w:r>
      <w:r>
        <w:rPr>
          <w:rFonts w:asciiTheme="minorHAnsi" w:hAnsiTheme="minorHAnsi" w:cstheme="minorHAnsi"/>
        </w:rPr>
        <w:t>{{</w:t>
      </w:r>
      <w:r w:rsidR="007B545C">
        <w:rPr>
          <w:rFonts w:asciiTheme="minorHAnsi" w:hAnsiTheme="minorHAnsi" w:cstheme="minorHAnsi"/>
        </w:rPr>
        <w:t>reprezentant</w:t>
      </w:r>
      <w:r w:rsidR="00610B2A" w:rsidRPr="00FB7DC1">
        <w:rPr>
          <w:rFonts w:asciiTheme="minorHAnsi" w:hAnsiTheme="minorHAnsi" w:cstheme="minorHAnsi"/>
        </w:rPr>
        <w:t>_firma_proiectare</w:t>
      </w:r>
      <w:r>
        <w:rPr>
          <w:rFonts w:asciiTheme="minorHAnsi" w:hAnsiTheme="minorHAnsi" w:cstheme="minorHAnsi"/>
        </w:rPr>
        <w:t>}}</w:t>
      </w:r>
      <w:r w:rsidR="00610B2A" w:rsidRPr="00FB7DC1">
        <w:rPr>
          <w:rFonts w:asciiTheme="minorHAnsi" w:hAnsiTheme="minorHAnsi" w:cstheme="minorHAnsi"/>
        </w:rPr>
        <w:t xml:space="preserve">, telefon: </w:t>
      </w:r>
      <w:r>
        <w:rPr>
          <w:rFonts w:asciiTheme="minorHAnsi" w:hAnsiTheme="minorHAnsi" w:cstheme="minorHAnsi"/>
        </w:rPr>
        <w:t>{{</w:t>
      </w:r>
      <w:r w:rsidR="004A535B">
        <w:rPr>
          <w:rFonts w:asciiTheme="minorHAnsi" w:hAnsiTheme="minorHAnsi" w:cstheme="minorHAnsi"/>
        </w:rPr>
        <w:t>telefon_contact</w:t>
      </w:r>
      <w:r>
        <w:rPr>
          <w:rFonts w:asciiTheme="minorHAnsi" w:hAnsiTheme="minorHAnsi" w:cstheme="minorHAnsi"/>
        </w:rPr>
        <w:t>}}</w:t>
      </w:r>
      <w:r w:rsidR="00610B2A" w:rsidRPr="00FB7DC1">
        <w:rPr>
          <w:rFonts w:asciiTheme="minorHAnsi" w:hAnsiTheme="minorHAnsi" w:cstheme="minorHAnsi"/>
        </w:rPr>
        <w:t xml:space="preserve">, email: </w:t>
      </w:r>
      <w:r>
        <w:rPr>
          <w:rFonts w:asciiTheme="minorHAnsi" w:hAnsiTheme="minorHAnsi" w:cstheme="minorHAnsi"/>
        </w:rPr>
        <w:t>{{</w:t>
      </w:r>
      <w:r w:rsidR="00610B2A" w:rsidRPr="00FB7DC1">
        <w:rPr>
          <w:rFonts w:asciiTheme="minorHAnsi" w:hAnsiTheme="minorHAnsi" w:cstheme="minorHAnsi"/>
        </w:rPr>
        <w:t>email_firma_proiectare</w:t>
      </w:r>
      <w:r>
        <w:rPr>
          <w:rFonts w:asciiTheme="minorHAnsi" w:hAnsiTheme="minorHAnsi" w:cstheme="minorHAnsi"/>
        </w:rPr>
        <w:t>}}</w:t>
      </w:r>
    </w:p>
    <w:p w:rsidR="007B15CD" w:rsidRPr="00FB7DC1" w:rsidRDefault="00000000">
      <w:pPr>
        <w:pStyle w:val="BodyText"/>
        <w:kinsoku w:val="0"/>
        <w:overflowPunct w:val="0"/>
        <w:spacing w:line="133" w:lineRule="exact"/>
        <w:ind w:left="2070"/>
        <w:rPr>
          <w:rFonts w:asciiTheme="minorHAnsi" w:hAnsiTheme="minorHAnsi" w:cstheme="minorHAnsi"/>
          <w:spacing w:val="-2"/>
          <w:sz w:val="14"/>
          <w:szCs w:val="14"/>
        </w:rPr>
      </w:pPr>
      <w:r w:rsidRPr="00FB7DC1">
        <w:rPr>
          <w:rFonts w:asciiTheme="minorHAnsi" w:hAnsiTheme="minorHAnsi" w:cstheme="minorHAnsi"/>
          <w:sz w:val="14"/>
          <w:szCs w:val="14"/>
        </w:rPr>
        <w:t>(pentru</w:t>
      </w:r>
      <w:r w:rsidRPr="00FB7DC1">
        <w:rPr>
          <w:rFonts w:asciiTheme="minorHAnsi" w:hAnsiTheme="minorHAnsi" w:cstheme="minorHAnsi"/>
          <w:spacing w:val="-7"/>
          <w:sz w:val="14"/>
          <w:szCs w:val="14"/>
        </w:rPr>
        <w:t xml:space="preserve"> </w:t>
      </w:r>
      <w:r w:rsidRPr="00FB7DC1">
        <w:rPr>
          <w:rFonts w:asciiTheme="minorHAnsi" w:hAnsiTheme="minorHAnsi" w:cstheme="minorHAnsi"/>
          <w:sz w:val="14"/>
          <w:szCs w:val="14"/>
        </w:rPr>
        <w:t>persoane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juridice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se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va</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completa</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şi</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numele</w:t>
      </w:r>
      <w:r w:rsidRPr="00FB7DC1">
        <w:rPr>
          <w:rFonts w:asciiTheme="minorHAnsi" w:hAnsiTheme="minorHAnsi" w:cstheme="minorHAnsi"/>
          <w:spacing w:val="-5"/>
          <w:sz w:val="14"/>
          <w:szCs w:val="14"/>
        </w:rPr>
        <w:t xml:space="preserve"> </w:t>
      </w:r>
      <w:r w:rsidRPr="00FB7DC1">
        <w:rPr>
          <w:rFonts w:asciiTheme="minorHAnsi" w:hAnsiTheme="minorHAnsi" w:cstheme="minorHAnsi"/>
          <w:sz w:val="14"/>
          <w:szCs w:val="14"/>
        </w:rPr>
        <w:t>reprezentantului</w:t>
      </w:r>
      <w:r w:rsidRPr="00FB7DC1">
        <w:rPr>
          <w:rFonts w:asciiTheme="minorHAnsi" w:hAnsiTheme="minorHAnsi" w:cstheme="minorHAnsi"/>
          <w:spacing w:val="-4"/>
          <w:sz w:val="14"/>
          <w:szCs w:val="14"/>
        </w:rPr>
        <w:t xml:space="preserve"> </w:t>
      </w:r>
      <w:r w:rsidRPr="00FB7DC1">
        <w:rPr>
          <w:rFonts w:asciiTheme="minorHAnsi" w:hAnsiTheme="minorHAnsi" w:cstheme="minorHAnsi"/>
          <w:spacing w:val="-2"/>
          <w:sz w:val="14"/>
          <w:szCs w:val="14"/>
        </w:rPr>
        <w:t>legal)</w:t>
      </w:r>
    </w:p>
    <w:p w:rsidR="007B15CD" w:rsidRPr="00FB7DC1" w:rsidRDefault="007B15CD">
      <w:pPr>
        <w:pStyle w:val="BodyText"/>
        <w:kinsoku w:val="0"/>
        <w:overflowPunct w:val="0"/>
        <w:spacing w:line="133" w:lineRule="exact"/>
        <w:ind w:left="2070"/>
        <w:rPr>
          <w:rFonts w:asciiTheme="minorHAnsi" w:hAnsiTheme="minorHAnsi" w:cstheme="minorHAnsi"/>
          <w:spacing w:val="-2"/>
          <w:sz w:val="14"/>
          <w:szCs w:val="14"/>
        </w:rPr>
        <w:sectPr w:rsidR="007B15CD" w:rsidRPr="00FB7DC1" w:rsidSect="007508D9">
          <w:type w:val="continuous"/>
          <w:pgSz w:w="11910" w:h="16840"/>
          <w:pgMar w:top="700" w:right="760" w:bottom="1160" w:left="1020" w:header="720" w:footer="720" w:gutter="0"/>
          <w:cols w:space="720" w:equalWidth="0">
            <w:col w:w="10130"/>
          </w:cols>
          <w:noEndnote/>
        </w:sectPr>
      </w:pPr>
    </w:p>
    <w:p w:rsidR="007B15CD" w:rsidRPr="00FB7DC1" w:rsidRDefault="00C23EE2">
      <w:pPr>
        <w:pStyle w:val="BodyText"/>
        <w:kinsoku w:val="0"/>
        <w:overflowPunct w:val="0"/>
        <w:ind w:left="114"/>
        <w:rPr>
          <w:rFonts w:asciiTheme="minorHAnsi" w:hAnsiTheme="minorHAnsi" w:cstheme="minorHAnsi"/>
        </w:rPr>
      </w:pPr>
      <w:r w:rsidRPr="00FB7DC1">
        <w:rPr>
          <w:rFonts w:asciiTheme="minorHAnsi" w:hAnsiTheme="minorHAnsi" w:cstheme="minorHAnsi"/>
          <w:noProof/>
        </w:rPr>
        <w:lastRenderedPageBreak/>
        <w:drawing>
          <wp:inline distT="0" distB="0" distL="0" distR="0" wp14:anchorId="30CBF7BD" wp14:editId="1BEBCE2D">
            <wp:extent cx="1533525" cy="828675"/>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828675"/>
                    </a:xfrm>
                    <a:prstGeom prst="rect">
                      <a:avLst/>
                    </a:prstGeom>
                    <a:noFill/>
                    <a:ln>
                      <a:noFill/>
                    </a:ln>
                  </pic:spPr>
                </pic:pic>
              </a:graphicData>
            </a:graphic>
          </wp:inline>
        </w:drawing>
      </w:r>
    </w:p>
    <w:p w:rsidR="007B15CD" w:rsidRPr="00FB7DC1" w:rsidRDefault="007B15CD">
      <w:pPr>
        <w:pStyle w:val="BodyText"/>
        <w:kinsoku w:val="0"/>
        <w:overflowPunct w:val="0"/>
        <w:spacing w:before="4"/>
        <w:rPr>
          <w:rFonts w:asciiTheme="minorHAnsi" w:hAnsiTheme="minorHAnsi" w:cstheme="minorHAnsi"/>
          <w:sz w:val="11"/>
          <w:szCs w:val="11"/>
        </w:rPr>
      </w:pPr>
    </w:p>
    <w:p w:rsidR="007B15CD" w:rsidRPr="00FB7DC1" w:rsidRDefault="00000000">
      <w:pPr>
        <w:pStyle w:val="Heading1"/>
        <w:numPr>
          <w:ilvl w:val="0"/>
          <w:numId w:val="3"/>
        </w:numPr>
        <w:tabs>
          <w:tab w:val="left" w:pos="336"/>
        </w:tabs>
        <w:kinsoku w:val="0"/>
        <w:overflowPunct w:val="0"/>
        <w:ind w:left="335" w:hanging="223"/>
        <w:rPr>
          <w:rFonts w:asciiTheme="minorHAnsi" w:hAnsiTheme="minorHAnsi" w:cstheme="minorHAnsi"/>
          <w:b w:val="0"/>
          <w:bCs w:val="0"/>
          <w:spacing w:val="-2"/>
        </w:rPr>
      </w:pPr>
      <w:r w:rsidRPr="00FB7DC1">
        <w:rPr>
          <w:rFonts w:asciiTheme="minorHAnsi" w:hAnsiTheme="minorHAnsi" w:cstheme="minorHAnsi"/>
        </w:rPr>
        <w:t>Documente</w:t>
      </w:r>
      <w:r w:rsidRPr="00FB7DC1">
        <w:rPr>
          <w:rFonts w:asciiTheme="minorHAnsi" w:hAnsiTheme="minorHAnsi" w:cstheme="minorHAnsi"/>
          <w:spacing w:val="-4"/>
        </w:rPr>
        <w:t xml:space="preserve"> </w:t>
      </w:r>
      <w:r w:rsidRPr="00FB7DC1">
        <w:rPr>
          <w:rFonts w:asciiTheme="minorHAnsi" w:hAnsiTheme="minorHAnsi" w:cstheme="minorHAnsi"/>
        </w:rPr>
        <w:t>care</w:t>
      </w:r>
      <w:r w:rsidRPr="00FB7DC1">
        <w:rPr>
          <w:rFonts w:asciiTheme="minorHAnsi" w:hAnsiTheme="minorHAnsi" w:cstheme="minorHAnsi"/>
          <w:spacing w:val="-3"/>
        </w:rPr>
        <w:t xml:space="preserve"> </w:t>
      </w:r>
      <w:r w:rsidRPr="00FB7DC1">
        <w:rPr>
          <w:rFonts w:asciiTheme="minorHAnsi" w:hAnsiTheme="minorHAnsi" w:cstheme="minorHAnsi"/>
        </w:rPr>
        <w:t>se</w:t>
      </w:r>
      <w:r w:rsidRPr="00FB7DC1">
        <w:rPr>
          <w:rFonts w:asciiTheme="minorHAnsi" w:hAnsiTheme="minorHAnsi" w:cstheme="minorHAnsi"/>
          <w:spacing w:val="-4"/>
        </w:rPr>
        <w:t xml:space="preserve"> </w:t>
      </w:r>
      <w:r w:rsidRPr="00FB7DC1">
        <w:rPr>
          <w:rFonts w:asciiTheme="minorHAnsi" w:hAnsiTheme="minorHAnsi" w:cstheme="minorHAnsi"/>
        </w:rPr>
        <w:t>anexează</w:t>
      </w:r>
      <w:r w:rsidRPr="00FB7DC1">
        <w:rPr>
          <w:rFonts w:asciiTheme="minorHAnsi" w:hAnsiTheme="minorHAnsi" w:cstheme="minorHAnsi"/>
          <w:spacing w:val="-3"/>
        </w:rPr>
        <w:t xml:space="preserve"> </w:t>
      </w:r>
      <w:r w:rsidRPr="00FB7DC1">
        <w:rPr>
          <w:rFonts w:asciiTheme="minorHAnsi" w:hAnsiTheme="minorHAnsi" w:cstheme="minorHAnsi"/>
        </w:rPr>
        <w:t>la</w:t>
      </w:r>
      <w:r w:rsidRPr="00FB7DC1">
        <w:rPr>
          <w:rFonts w:asciiTheme="minorHAnsi" w:hAnsiTheme="minorHAnsi" w:cstheme="minorHAnsi"/>
          <w:spacing w:val="-3"/>
        </w:rPr>
        <w:t xml:space="preserve"> </w:t>
      </w:r>
      <w:r w:rsidRPr="00FB7DC1">
        <w:rPr>
          <w:rFonts w:asciiTheme="minorHAnsi" w:hAnsiTheme="minorHAnsi" w:cstheme="minorHAnsi"/>
          <w:spacing w:val="-2"/>
        </w:rPr>
        <w:t>cerere*</w:t>
      </w:r>
      <w:r w:rsidRPr="00FB7DC1">
        <w:rPr>
          <w:rFonts w:asciiTheme="minorHAnsi" w:hAnsiTheme="minorHAnsi" w:cstheme="minorHAnsi"/>
          <w:b w:val="0"/>
          <w:bCs w:val="0"/>
          <w:spacing w:val="-2"/>
        </w:rPr>
        <w:t>:</w:t>
      </w:r>
    </w:p>
    <w:p w:rsidR="007B15CD" w:rsidRPr="00FB7DC1" w:rsidRDefault="007B15CD">
      <w:pPr>
        <w:pStyle w:val="BodyText"/>
        <w:kinsoku w:val="0"/>
        <w:overflowPunct w:val="0"/>
        <w:spacing w:before="1"/>
        <w:rPr>
          <w:rFonts w:asciiTheme="minorHAnsi" w:hAnsiTheme="minorHAnsi" w:cstheme="minorHAnsi"/>
        </w:rPr>
      </w:pPr>
    </w:p>
    <w:p w:rsidR="007B15CD" w:rsidRPr="00FB7DC1" w:rsidRDefault="00000000">
      <w:pPr>
        <w:pStyle w:val="ListParagraph"/>
        <w:numPr>
          <w:ilvl w:val="0"/>
          <w:numId w:val="2"/>
        </w:numPr>
        <w:tabs>
          <w:tab w:val="left" w:pos="834"/>
        </w:tabs>
        <w:kinsoku w:val="0"/>
        <w:overflowPunct w:val="0"/>
        <w:spacing w:line="244" w:lineRule="exact"/>
        <w:ind w:left="833" w:hanging="361"/>
        <w:rPr>
          <w:rFonts w:asciiTheme="minorHAnsi" w:hAnsiTheme="minorHAnsi" w:cstheme="minorHAnsi"/>
          <w:spacing w:val="-2"/>
          <w:sz w:val="20"/>
          <w:szCs w:val="20"/>
        </w:rPr>
      </w:pPr>
      <w:r w:rsidRPr="00FB7DC1">
        <w:rPr>
          <w:rFonts w:asciiTheme="minorHAnsi" w:hAnsiTheme="minorHAnsi" w:cstheme="minorHAnsi"/>
          <w:sz w:val="20"/>
          <w:szCs w:val="20"/>
        </w:rPr>
        <w:t>Copie</w:t>
      </w:r>
      <w:r w:rsidRPr="00FB7DC1">
        <w:rPr>
          <w:rFonts w:asciiTheme="minorHAnsi" w:hAnsiTheme="minorHAnsi" w:cstheme="minorHAnsi"/>
          <w:spacing w:val="-6"/>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pe</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CI/BI/</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Certificat</w:t>
      </w:r>
      <w:r w:rsidRPr="00FB7DC1">
        <w:rPr>
          <w:rFonts w:asciiTheme="minorHAnsi" w:hAnsiTheme="minorHAnsi" w:cstheme="minorHAnsi"/>
          <w:spacing w:val="-4"/>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înmatriculare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al</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societăţii**</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(după</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caz);-</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1</w:t>
      </w:r>
      <w:r w:rsidRPr="00FB7DC1">
        <w:rPr>
          <w:rFonts w:asciiTheme="minorHAnsi" w:hAnsiTheme="minorHAnsi" w:cstheme="minorHAnsi"/>
          <w:spacing w:val="-3"/>
          <w:sz w:val="20"/>
          <w:szCs w:val="20"/>
        </w:rPr>
        <w:t xml:space="preserve"> </w:t>
      </w:r>
      <w:r w:rsidRPr="00FB7DC1">
        <w:rPr>
          <w:rFonts w:asciiTheme="minorHAnsi" w:hAnsiTheme="minorHAnsi" w:cstheme="minorHAnsi"/>
          <w:spacing w:val="-2"/>
          <w:sz w:val="20"/>
          <w:szCs w:val="20"/>
        </w:rPr>
        <w:t>exemplar</w:t>
      </w:r>
    </w:p>
    <w:p w:rsidR="007B15CD" w:rsidRPr="00FB7DC1" w:rsidRDefault="00000000">
      <w:pPr>
        <w:pStyle w:val="ListParagraph"/>
        <w:numPr>
          <w:ilvl w:val="0"/>
          <w:numId w:val="2"/>
        </w:numPr>
        <w:tabs>
          <w:tab w:val="left" w:pos="833"/>
        </w:tabs>
        <w:kinsoku w:val="0"/>
        <w:overflowPunct w:val="0"/>
        <w:spacing w:line="243" w:lineRule="exact"/>
        <w:ind w:left="832" w:hanging="361"/>
        <w:rPr>
          <w:rFonts w:asciiTheme="minorHAnsi" w:hAnsiTheme="minorHAnsi" w:cstheme="minorHAnsi"/>
          <w:spacing w:val="-2"/>
          <w:sz w:val="20"/>
          <w:szCs w:val="20"/>
        </w:rPr>
      </w:pPr>
      <w:r w:rsidRPr="00FB7DC1">
        <w:rPr>
          <w:rFonts w:asciiTheme="minorHAnsi" w:hAnsiTheme="minorHAnsi" w:cstheme="minorHAnsi"/>
          <w:sz w:val="20"/>
          <w:szCs w:val="20"/>
        </w:rPr>
        <w:t>Copie</w:t>
      </w:r>
      <w:r w:rsidRPr="00FB7DC1">
        <w:rPr>
          <w:rFonts w:asciiTheme="minorHAnsi" w:hAnsiTheme="minorHAnsi" w:cstheme="minorHAnsi"/>
          <w:spacing w:val="-6"/>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pe</w:t>
      </w:r>
      <w:r w:rsidRPr="00FB7DC1">
        <w:rPr>
          <w:rFonts w:asciiTheme="minorHAnsi" w:hAnsiTheme="minorHAnsi" w:cstheme="minorHAnsi"/>
          <w:spacing w:val="-4"/>
          <w:sz w:val="20"/>
          <w:szCs w:val="20"/>
        </w:rPr>
        <w:t xml:space="preserve"> </w:t>
      </w:r>
      <w:r w:rsidRPr="00FB7DC1">
        <w:rPr>
          <w:rFonts w:asciiTheme="minorHAnsi" w:hAnsiTheme="minorHAnsi" w:cstheme="minorHAnsi"/>
          <w:sz w:val="20"/>
          <w:szCs w:val="20"/>
        </w:rPr>
        <w:t>certificatul</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4"/>
          <w:sz w:val="20"/>
          <w:szCs w:val="20"/>
        </w:rPr>
        <w:t xml:space="preserve"> </w:t>
      </w:r>
      <w:r w:rsidRPr="00FB7DC1">
        <w:rPr>
          <w:rFonts w:asciiTheme="minorHAnsi" w:hAnsiTheme="minorHAnsi" w:cstheme="minorHAnsi"/>
          <w:sz w:val="20"/>
          <w:szCs w:val="20"/>
        </w:rPr>
        <w:t>urbanism</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în</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termen</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4"/>
          <w:sz w:val="20"/>
          <w:szCs w:val="20"/>
        </w:rPr>
        <w:t xml:space="preserve"> </w:t>
      </w:r>
      <w:r w:rsidRPr="00FB7DC1">
        <w:rPr>
          <w:rFonts w:asciiTheme="minorHAnsi" w:hAnsiTheme="minorHAnsi" w:cstheme="minorHAnsi"/>
          <w:sz w:val="20"/>
          <w:szCs w:val="20"/>
        </w:rPr>
        <w:t>valabilitate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sau</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document</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înlocuitor</w:t>
      </w:r>
      <w:r w:rsidRPr="00FB7DC1">
        <w:rPr>
          <w:rFonts w:asciiTheme="minorHAnsi" w:hAnsiTheme="minorHAnsi" w:cstheme="minorHAnsi"/>
          <w:spacing w:val="50"/>
          <w:sz w:val="20"/>
          <w:szCs w:val="20"/>
        </w:rPr>
        <w:t xml:space="preserve"> </w:t>
      </w:r>
      <w:r w:rsidRPr="00FB7DC1">
        <w:rPr>
          <w:rFonts w:asciiTheme="minorHAnsi" w:hAnsiTheme="minorHAnsi" w:cstheme="minorHAnsi"/>
          <w:sz w:val="20"/>
          <w:szCs w:val="20"/>
        </w:rPr>
        <w:t>-</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1</w:t>
      </w:r>
      <w:r w:rsidRPr="00FB7DC1">
        <w:rPr>
          <w:rFonts w:asciiTheme="minorHAnsi" w:hAnsiTheme="minorHAnsi" w:cstheme="minorHAnsi"/>
          <w:spacing w:val="-3"/>
          <w:sz w:val="20"/>
          <w:szCs w:val="20"/>
        </w:rPr>
        <w:t xml:space="preserve"> </w:t>
      </w:r>
      <w:r w:rsidRPr="00FB7DC1">
        <w:rPr>
          <w:rFonts w:asciiTheme="minorHAnsi" w:hAnsiTheme="minorHAnsi" w:cstheme="minorHAnsi"/>
          <w:spacing w:val="-2"/>
          <w:sz w:val="20"/>
          <w:szCs w:val="20"/>
        </w:rPr>
        <w:t>exemplar;</w:t>
      </w:r>
    </w:p>
    <w:p w:rsidR="007B15CD" w:rsidRPr="00FB7DC1" w:rsidRDefault="00000000">
      <w:pPr>
        <w:pStyle w:val="ListParagraph"/>
        <w:numPr>
          <w:ilvl w:val="0"/>
          <w:numId w:val="2"/>
        </w:numPr>
        <w:tabs>
          <w:tab w:val="left" w:pos="833"/>
        </w:tabs>
        <w:kinsoku w:val="0"/>
        <w:overflowPunct w:val="0"/>
        <w:spacing w:line="244" w:lineRule="exact"/>
        <w:ind w:left="832" w:hanging="361"/>
        <w:rPr>
          <w:rFonts w:asciiTheme="minorHAnsi" w:hAnsiTheme="minorHAnsi" w:cstheme="minorHAnsi"/>
          <w:spacing w:val="-2"/>
          <w:sz w:val="20"/>
          <w:szCs w:val="20"/>
        </w:rPr>
      </w:pPr>
      <w:r w:rsidRPr="00FB7DC1">
        <w:rPr>
          <w:rFonts w:asciiTheme="minorHAnsi" w:hAnsiTheme="minorHAnsi" w:cstheme="minorHAnsi"/>
          <w:sz w:val="20"/>
          <w:szCs w:val="20"/>
        </w:rPr>
        <w:t>Plan</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2"/>
          <w:sz w:val="20"/>
          <w:szCs w:val="20"/>
        </w:rPr>
        <w:t xml:space="preserve"> </w:t>
      </w:r>
      <w:r w:rsidRPr="00FB7DC1">
        <w:rPr>
          <w:rFonts w:asciiTheme="minorHAnsi" w:hAnsiTheme="minorHAnsi" w:cstheme="minorHAnsi"/>
          <w:sz w:val="20"/>
          <w:szCs w:val="20"/>
        </w:rPr>
        <w:t>încadrare</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în</w:t>
      </w:r>
      <w:r w:rsidRPr="00FB7DC1">
        <w:rPr>
          <w:rFonts w:asciiTheme="minorHAnsi" w:hAnsiTheme="minorHAnsi" w:cstheme="minorHAnsi"/>
          <w:spacing w:val="-2"/>
          <w:sz w:val="20"/>
          <w:szCs w:val="20"/>
        </w:rPr>
        <w:t xml:space="preserve"> </w:t>
      </w:r>
      <w:r w:rsidRPr="00FB7DC1">
        <w:rPr>
          <w:rFonts w:asciiTheme="minorHAnsi" w:hAnsiTheme="minorHAnsi" w:cstheme="minorHAnsi"/>
          <w:sz w:val="20"/>
          <w:szCs w:val="20"/>
        </w:rPr>
        <w:t>zonă</w:t>
      </w:r>
      <w:r w:rsidRPr="00FB7DC1">
        <w:rPr>
          <w:rFonts w:asciiTheme="minorHAnsi" w:hAnsiTheme="minorHAnsi" w:cstheme="minorHAnsi"/>
          <w:spacing w:val="-3"/>
          <w:sz w:val="20"/>
          <w:szCs w:val="20"/>
        </w:rPr>
        <w:t xml:space="preserve"> </w:t>
      </w:r>
      <w:r w:rsidRPr="00FB7DC1">
        <w:rPr>
          <w:rFonts w:asciiTheme="minorHAnsi" w:hAnsiTheme="minorHAnsi" w:cstheme="minorHAnsi"/>
          <w:sz w:val="20"/>
          <w:szCs w:val="20"/>
        </w:rPr>
        <w:t>la</w:t>
      </w:r>
      <w:r w:rsidRPr="00FB7DC1">
        <w:rPr>
          <w:rFonts w:asciiTheme="minorHAnsi" w:hAnsiTheme="minorHAnsi" w:cstheme="minorHAnsi"/>
          <w:spacing w:val="-2"/>
          <w:sz w:val="20"/>
          <w:szCs w:val="20"/>
        </w:rPr>
        <w:t xml:space="preserve"> </w:t>
      </w:r>
      <w:r w:rsidRPr="00FB7DC1">
        <w:rPr>
          <w:rFonts w:asciiTheme="minorHAnsi" w:hAnsiTheme="minorHAnsi" w:cstheme="minorHAnsi"/>
          <w:sz w:val="20"/>
          <w:szCs w:val="20"/>
        </w:rPr>
        <w:t>scară</w:t>
      </w:r>
      <w:r w:rsidRPr="00FB7DC1">
        <w:rPr>
          <w:rFonts w:asciiTheme="minorHAnsi" w:hAnsiTheme="minorHAnsi" w:cstheme="minorHAnsi"/>
          <w:spacing w:val="-4"/>
          <w:sz w:val="20"/>
          <w:szCs w:val="20"/>
        </w:rPr>
        <w:t xml:space="preserve"> </w:t>
      </w:r>
      <w:r w:rsidRPr="00FB7DC1">
        <w:rPr>
          <w:rFonts w:asciiTheme="minorHAnsi" w:hAnsiTheme="minorHAnsi" w:cstheme="minorHAnsi"/>
          <w:sz w:val="20"/>
          <w:szCs w:val="20"/>
        </w:rPr>
        <w:t>-</w:t>
      </w:r>
      <w:r w:rsidRPr="00FB7DC1">
        <w:rPr>
          <w:rFonts w:asciiTheme="minorHAnsi" w:hAnsiTheme="minorHAnsi" w:cstheme="minorHAnsi"/>
          <w:spacing w:val="-2"/>
          <w:sz w:val="20"/>
          <w:szCs w:val="20"/>
        </w:rPr>
        <w:t xml:space="preserve"> </w:t>
      </w:r>
      <w:r w:rsidRPr="00FB7DC1">
        <w:rPr>
          <w:rFonts w:asciiTheme="minorHAnsi" w:hAnsiTheme="minorHAnsi" w:cstheme="minorHAnsi"/>
          <w:sz w:val="20"/>
          <w:szCs w:val="20"/>
        </w:rPr>
        <w:t>2</w:t>
      </w:r>
      <w:r w:rsidRPr="00FB7DC1">
        <w:rPr>
          <w:rFonts w:asciiTheme="minorHAnsi" w:hAnsiTheme="minorHAnsi" w:cstheme="minorHAnsi"/>
          <w:spacing w:val="-2"/>
          <w:sz w:val="20"/>
          <w:szCs w:val="20"/>
        </w:rPr>
        <w:t xml:space="preserve"> exemplare;</w:t>
      </w:r>
    </w:p>
    <w:p w:rsidR="007B15CD" w:rsidRPr="00FB7DC1" w:rsidRDefault="00000000">
      <w:pPr>
        <w:pStyle w:val="ListParagraph"/>
        <w:numPr>
          <w:ilvl w:val="0"/>
          <w:numId w:val="2"/>
        </w:numPr>
        <w:tabs>
          <w:tab w:val="left" w:pos="832"/>
        </w:tabs>
        <w:kinsoku w:val="0"/>
        <w:overflowPunct w:val="0"/>
        <w:ind w:right="240"/>
        <w:jc w:val="both"/>
        <w:rPr>
          <w:rFonts w:asciiTheme="minorHAnsi" w:hAnsiTheme="minorHAnsi" w:cstheme="minorHAnsi"/>
          <w:sz w:val="20"/>
          <w:szCs w:val="20"/>
        </w:rPr>
      </w:pPr>
      <w:r w:rsidRPr="00FB7DC1">
        <w:rPr>
          <w:rFonts w:asciiTheme="minorHAnsi" w:hAnsiTheme="minorHAnsi" w:cstheme="minorHAnsi"/>
          <w:sz w:val="20"/>
          <w:szCs w:val="20"/>
        </w:rPr>
        <w:t>Plan de situaţie la scara 1:500 sau 1:1000, care să cuprindă amplasarea construcţiilor în perimetrul propus,</w:t>
      </w:r>
      <w:r w:rsidRPr="00FB7DC1">
        <w:rPr>
          <w:rFonts w:asciiTheme="minorHAnsi" w:hAnsiTheme="minorHAnsi" w:cstheme="minorHAnsi"/>
          <w:spacing w:val="-6"/>
          <w:sz w:val="20"/>
          <w:szCs w:val="20"/>
        </w:rPr>
        <w:t xml:space="preserve"> </w:t>
      </w:r>
      <w:r w:rsidRPr="00FB7DC1">
        <w:rPr>
          <w:rFonts w:asciiTheme="minorHAnsi" w:hAnsiTheme="minorHAnsi" w:cstheme="minorHAnsi"/>
          <w:sz w:val="20"/>
          <w:szCs w:val="20"/>
        </w:rPr>
        <w:t>precum</w:t>
      </w:r>
      <w:r w:rsidRPr="00FB7DC1">
        <w:rPr>
          <w:rFonts w:asciiTheme="minorHAnsi" w:hAnsiTheme="minorHAnsi" w:cstheme="minorHAnsi"/>
          <w:spacing w:val="-6"/>
          <w:sz w:val="20"/>
          <w:szCs w:val="20"/>
        </w:rPr>
        <w:t xml:space="preserve"> </w:t>
      </w:r>
      <w:r w:rsidRPr="00FB7DC1">
        <w:rPr>
          <w:rFonts w:asciiTheme="minorHAnsi" w:hAnsiTheme="minorHAnsi" w:cstheme="minorHAnsi"/>
          <w:sz w:val="20"/>
          <w:szCs w:val="20"/>
        </w:rPr>
        <w:t>şi</w:t>
      </w:r>
      <w:r w:rsidRPr="00FB7DC1">
        <w:rPr>
          <w:rFonts w:asciiTheme="minorHAnsi" w:hAnsiTheme="minorHAnsi" w:cstheme="minorHAnsi"/>
          <w:spacing w:val="-6"/>
          <w:sz w:val="20"/>
          <w:szCs w:val="20"/>
        </w:rPr>
        <w:t xml:space="preserve"> </w:t>
      </w:r>
      <w:r w:rsidRPr="00FB7DC1">
        <w:rPr>
          <w:rFonts w:asciiTheme="minorHAnsi" w:hAnsiTheme="minorHAnsi" w:cstheme="minorHAnsi"/>
          <w:sz w:val="20"/>
          <w:szCs w:val="20"/>
        </w:rPr>
        <w:t>drumurile</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acces</w:t>
      </w:r>
      <w:r w:rsidRPr="00FB7DC1">
        <w:rPr>
          <w:rFonts w:asciiTheme="minorHAnsi" w:hAnsiTheme="minorHAnsi" w:cstheme="minorHAnsi"/>
          <w:spacing w:val="-5"/>
          <w:sz w:val="20"/>
          <w:szCs w:val="20"/>
        </w:rPr>
        <w:t xml:space="preserve"> </w:t>
      </w:r>
      <w:r w:rsidRPr="00FB7DC1">
        <w:rPr>
          <w:rFonts w:asciiTheme="minorHAnsi" w:hAnsiTheme="minorHAnsi" w:cstheme="minorHAnsi"/>
          <w:sz w:val="20"/>
          <w:szCs w:val="20"/>
        </w:rPr>
        <w:t>aferente</w:t>
      </w:r>
      <w:r w:rsidRPr="00FB7DC1">
        <w:rPr>
          <w:rFonts w:asciiTheme="minorHAnsi" w:hAnsiTheme="minorHAnsi" w:cstheme="minorHAnsi"/>
          <w:spacing w:val="-5"/>
          <w:sz w:val="20"/>
          <w:szCs w:val="20"/>
        </w:rPr>
        <w:t xml:space="preserve"> </w:t>
      </w:r>
      <w:r w:rsidRPr="00FB7DC1">
        <w:rPr>
          <w:rFonts w:asciiTheme="minorHAnsi" w:hAnsiTheme="minorHAnsi" w:cstheme="minorHAnsi"/>
          <w:i/>
          <w:iCs/>
          <w:sz w:val="20"/>
          <w:szCs w:val="20"/>
        </w:rPr>
        <w:t>(pentru</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lucrări</w:t>
      </w:r>
      <w:r w:rsidRPr="00FB7DC1">
        <w:rPr>
          <w:rFonts w:asciiTheme="minorHAnsi" w:hAnsiTheme="minorHAnsi" w:cstheme="minorHAnsi"/>
          <w:i/>
          <w:iCs/>
          <w:spacing w:val="-6"/>
          <w:sz w:val="20"/>
          <w:szCs w:val="20"/>
        </w:rPr>
        <w:t xml:space="preserve"> </w:t>
      </w:r>
      <w:r w:rsidRPr="00FB7DC1">
        <w:rPr>
          <w:rFonts w:asciiTheme="minorHAnsi" w:hAnsiTheme="minorHAnsi" w:cstheme="minorHAnsi"/>
          <w:i/>
          <w:iCs/>
          <w:sz w:val="20"/>
          <w:szCs w:val="20"/>
        </w:rPr>
        <w:t>care</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se</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desfăşoară</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pe</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distanţe</w:t>
      </w:r>
      <w:r w:rsidRPr="00FB7DC1">
        <w:rPr>
          <w:rFonts w:asciiTheme="minorHAnsi" w:hAnsiTheme="minorHAnsi" w:cstheme="minorHAnsi"/>
          <w:i/>
          <w:iCs/>
          <w:spacing w:val="-5"/>
          <w:sz w:val="20"/>
          <w:szCs w:val="20"/>
        </w:rPr>
        <w:t xml:space="preserve"> </w:t>
      </w:r>
      <w:r w:rsidRPr="00FB7DC1">
        <w:rPr>
          <w:rFonts w:asciiTheme="minorHAnsi" w:hAnsiTheme="minorHAnsi" w:cstheme="minorHAnsi"/>
          <w:i/>
          <w:iCs/>
          <w:sz w:val="20"/>
          <w:szCs w:val="20"/>
        </w:rPr>
        <w:t>mari</w:t>
      </w:r>
      <w:r w:rsidRPr="00FB7DC1">
        <w:rPr>
          <w:rFonts w:asciiTheme="minorHAnsi" w:hAnsiTheme="minorHAnsi" w:cstheme="minorHAnsi"/>
          <w:i/>
          <w:iCs/>
          <w:spacing w:val="-6"/>
          <w:sz w:val="20"/>
          <w:szCs w:val="20"/>
        </w:rPr>
        <w:t xml:space="preserve"> </w:t>
      </w:r>
      <w:r w:rsidRPr="00FB7DC1">
        <w:rPr>
          <w:rFonts w:asciiTheme="minorHAnsi" w:hAnsiTheme="minorHAnsi" w:cstheme="minorHAnsi"/>
          <w:i/>
          <w:iCs/>
          <w:sz w:val="20"/>
          <w:szCs w:val="20"/>
        </w:rPr>
        <w:t>-</w:t>
      </w:r>
      <w:r w:rsidRPr="00FB7DC1">
        <w:rPr>
          <w:rFonts w:asciiTheme="minorHAnsi" w:hAnsiTheme="minorHAnsi" w:cstheme="minorHAnsi"/>
          <w:i/>
          <w:iCs/>
          <w:spacing w:val="40"/>
          <w:sz w:val="20"/>
          <w:szCs w:val="20"/>
        </w:rPr>
        <w:t xml:space="preserve"> </w:t>
      </w:r>
      <w:r w:rsidRPr="00FB7DC1">
        <w:rPr>
          <w:rFonts w:asciiTheme="minorHAnsi" w:hAnsiTheme="minorHAnsi" w:cstheme="minorHAnsi"/>
          <w:i/>
          <w:iCs/>
          <w:sz w:val="20"/>
          <w:szCs w:val="20"/>
        </w:rPr>
        <w:t>de exemplu:</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construcţii/modernizări/reabilitări</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autostrăzi,</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drumuri</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etc.,</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se</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vor</w:t>
      </w:r>
      <w:r w:rsidRPr="00FB7DC1">
        <w:rPr>
          <w:rFonts w:asciiTheme="minorHAnsi" w:hAnsiTheme="minorHAnsi" w:cstheme="minorHAnsi"/>
          <w:i/>
          <w:iCs/>
          <w:spacing w:val="-1"/>
          <w:sz w:val="20"/>
          <w:szCs w:val="20"/>
        </w:rPr>
        <w:t xml:space="preserve"> </w:t>
      </w:r>
      <w:r w:rsidRPr="00FB7DC1">
        <w:rPr>
          <w:rFonts w:asciiTheme="minorHAnsi" w:hAnsiTheme="minorHAnsi" w:cstheme="minorHAnsi"/>
          <w:i/>
          <w:iCs/>
          <w:sz w:val="20"/>
          <w:szCs w:val="20"/>
        </w:rPr>
        <w:t>depune</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planuri</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de</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situaţie</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la scara</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1:500</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sau</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1:1000</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numai</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pentru</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zonele</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în</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care</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se</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identifică</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existenţa</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reţelelor</w:t>
      </w:r>
      <w:r w:rsidRPr="00FB7DC1">
        <w:rPr>
          <w:rFonts w:asciiTheme="minorHAnsi" w:hAnsiTheme="minorHAnsi" w:cstheme="minorHAnsi"/>
          <w:i/>
          <w:iCs/>
          <w:spacing w:val="-2"/>
          <w:sz w:val="20"/>
          <w:szCs w:val="20"/>
        </w:rPr>
        <w:t xml:space="preserve"> </w:t>
      </w:r>
      <w:r w:rsidRPr="00FB7DC1">
        <w:rPr>
          <w:rFonts w:asciiTheme="minorHAnsi" w:hAnsiTheme="minorHAnsi" w:cstheme="minorHAnsi"/>
          <w:i/>
          <w:iCs/>
          <w:sz w:val="20"/>
          <w:szCs w:val="20"/>
        </w:rPr>
        <w:t>de</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distribuţie</w:t>
      </w:r>
      <w:r w:rsidRPr="00FB7DC1">
        <w:rPr>
          <w:rFonts w:asciiTheme="minorHAnsi" w:hAnsiTheme="minorHAnsi" w:cstheme="minorHAnsi"/>
          <w:i/>
          <w:iCs/>
          <w:spacing w:val="-3"/>
          <w:sz w:val="20"/>
          <w:szCs w:val="20"/>
        </w:rPr>
        <w:t xml:space="preserve"> </w:t>
      </w:r>
      <w:r w:rsidRPr="00FB7DC1">
        <w:rPr>
          <w:rFonts w:asciiTheme="minorHAnsi" w:hAnsiTheme="minorHAnsi" w:cstheme="minorHAnsi"/>
          <w:i/>
          <w:iCs/>
          <w:sz w:val="20"/>
          <w:szCs w:val="20"/>
        </w:rPr>
        <w:t xml:space="preserve">gaze naturale) </w:t>
      </w:r>
      <w:r w:rsidRPr="00FB7DC1">
        <w:rPr>
          <w:rFonts w:asciiTheme="minorHAnsi" w:hAnsiTheme="minorHAnsi" w:cstheme="minorHAnsi"/>
          <w:sz w:val="20"/>
          <w:szCs w:val="20"/>
        </w:rPr>
        <w:t>- 2 exemplare;</w:t>
      </w:r>
    </w:p>
    <w:p w:rsidR="007B15CD" w:rsidRPr="00FB7DC1" w:rsidRDefault="00000000">
      <w:pPr>
        <w:pStyle w:val="ListParagraph"/>
        <w:numPr>
          <w:ilvl w:val="0"/>
          <w:numId w:val="2"/>
        </w:numPr>
        <w:tabs>
          <w:tab w:val="left" w:pos="832"/>
        </w:tabs>
        <w:kinsoku w:val="0"/>
        <w:overflowPunct w:val="0"/>
        <w:spacing w:line="244" w:lineRule="exact"/>
        <w:ind w:hanging="361"/>
        <w:jc w:val="both"/>
        <w:rPr>
          <w:rFonts w:asciiTheme="minorHAnsi" w:hAnsiTheme="minorHAnsi" w:cstheme="minorHAnsi"/>
          <w:spacing w:val="-2"/>
          <w:sz w:val="20"/>
          <w:szCs w:val="20"/>
        </w:rPr>
      </w:pPr>
      <w:r w:rsidRPr="00FB7DC1">
        <w:rPr>
          <w:rFonts w:asciiTheme="minorHAnsi" w:hAnsiTheme="minorHAnsi" w:cstheme="minorHAnsi"/>
          <w:sz w:val="20"/>
          <w:szCs w:val="20"/>
        </w:rPr>
        <w:t>Memoriu</w:t>
      </w:r>
      <w:r w:rsidRPr="00FB7DC1">
        <w:rPr>
          <w:rFonts w:asciiTheme="minorHAnsi" w:hAnsiTheme="minorHAnsi" w:cstheme="minorHAnsi"/>
          <w:spacing w:val="-9"/>
          <w:sz w:val="20"/>
          <w:szCs w:val="20"/>
        </w:rPr>
        <w:t xml:space="preserve"> </w:t>
      </w:r>
      <w:r w:rsidRPr="00FB7DC1">
        <w:rPr>
          <w:rFonts w:asciiTheme="minorHAnsi" w:hAnsiTheme="minorHAnsi" w:cstheme="minorHAnsi"/>
          <w:sz w:val="20"/>
          <w:szCs w:val="20"/>
        </w:rPr>
        <w:t>tehnic</w:t>
      </w:r>
      <w:r w:rsidRPr="00FB7DC1">
        <w:rPr>
          <w:rFonts w:asciiTheme="minorHAnsi" w:hAnsiTheme="minorHAnsi" w:cstheme="minorHAnsi"/>
          <w:spacing w:val="-7"/>
          <w:sz w:val="20"/>
          <w:szCs w:val="20"/>
        </w:rPr>
        <w:t xml:space="preserve"> </w:t>
      </w:r>
      <w:r w:rsidRPr="00FB7DC1">
        <w:rPr>
          <w:rFonts w:asciiTheme="minorHAnsi" w:hAnsiTheme="minorHAnsi" w:cstheme="minorHAnsi"/>
          <w:sz w:val="20"/>
          <w:szCs w:val="20"/>
        </w:rPr>
        <w:t>privind</w:t>
      </w:r>
      <w:r w:rsidRPr="00FB7DC1">
        <w:rPr>
          <w:rFonts w:asciiTheme="minorHAnsi" w:hAnsiTheme="minorHAnsi" w:cstheme="minorHAnsi"/>
          <w:spacing w:val="-7"/>
          <w:sz w:val="20"/>
          <w:szCs w:val="20"/>
        </w:rPr>
        <w:t xml:space="preserve"> </w:t>
      </w:r>
      <w:r w:rsidRPr="00FB7DC1">
        <w:rPr>
          <w:rFonts w:asciiTheme="minorHAnsi" w:hAnsiTheme="minorHAnsi" w:cstheme="minorHAnsi"/>
          <w:sz w:val="20"/>
          <w:szCs w:val="20"/>
        </w:rPr>
        <w:t>lucrarea</w:t>
      </w:r>
      <w:r w:rsidRPr="00FB7DC1">
        <w:rPr>
          <w:rFonts w:asciiTheme="minorHAnsi" w:hAnsiTheme="minorHAnsi" w:cstheme="minorHAnsi"/>
          <w:spacing w:val="-8"/>
          <w:sz w:val="20"/>
          <w:szCs w:val="20"/>
        </w:rPr>
        <w:t xml:space="preserve"> </w:t>
      </w:r>
      <w:r w:rsidRPr="00FB7DC1">
        <w:rPr>
          <w:rFonts w:asciiTheme="minorHAnsi" w:hAnsiTheme="minorHAnsi" w:cstheme="minorHAnsi"/>
          <w:sz w:val="20"/>
          <w:szCs w:val="20"/>
        </w:rPr>
        <w:t>de</w:t>
      </w:r>
      <w:r w:rsidRPr="00FB7DC1">
        <w:rPr>
          <w:rFonts w:asciiTheme="minorHAnsi" w:hAnsiTheme="minorHAnsi" w:cstheme="minorHAnsi"/>
          <w:spacing w:val="-8"/>
          <w:sz w:val="20"/>
          <w:szCs w:val="20"/>
        </w:rPr>
        <w:t xml:space="preserve"> </w:t>
      </w:r>
      <w:r w:rsidRPr="00FB7DC1">
        <w:rPr>
          <w:rFonts w:asciiTheme="minorHAnsi" w:hAnsiTheme="minorHAnsi" w:cstheme="minorHAnsi"/>
          <w:sz w:val="20"/>
          <w:szCs w:val="20"/>
        </w:rPr>
        <w:t>construcţie</w:t>
      </w:r>
      <w:r w:rsidRPr="00FB7DC1">
        <w:rPr>
          <w:rFonts w:asciiTheme="minorHAnsi" w:hAnsiTheme="minorHAnsi" w:cstheme="minorHAnsi"/>
          <w:spacing w:val="-9"/>
          <w:sz w:val="20"/>
          <w:szCs w:val="20"/>
        </w:rPr>
        <w:t xml:space="preserve"> </w:t>
      </w:r>
      <w:r w:rsidRPr="00FB7DC1">
        <w:rPr>
          <w:rFonts w:asciiTheme="minorHAnsi" w:hAnsiTheme="minorHAnsi" w:cstheme="minorHAnsi"/>
          <w:sz w:val="20"/>
          <w:szCs w:val="20"/>
        </w:rPr>
        <w:t>pentru</w:t>
      </w:r>
      <w:r w:rsidRPr="00FB7DC1">
        <w:rPr>
          <w:rFonts w:asciiTheme="minorHAnsi" w:hAnsiTheme="minorHAnsi" w:cstheme="minorHAnsi"/>
          <w:spacing w:val="-9"/>
          <w:sz w:val="20"/>
          <w:szCs w:val="20"/>
        </w:rPr>
        <w:t xml:space="preserve"> </w:t>
      </w:r>
      <w:r w:rsidRPr="00FB7DC1">
        <w:rPr>
          <w:rFonts w:asciiTheme="minorHAnsi" w:hAnsiTheme="minorHAnsi" w:cstheme="minorHAnsi"/>
          <w:sz w:val="20"/>
          <w:szCs w:val="20"/>
        </w:rPr>
        <w:t>care</w:t>
      </w:r>
      <w:r w:rsidRPr="00FB7DC1">
        <w:rPr>
          <w:rFonts w:asciiTheme="minorHAnsi" w:hAnsiTheme="minorHAnsi" w:cstheme="minorHAnsi"/>
          <w:spacing w:val="-8"/>
          <w:sz w:val="20"/>
          <w:szCs w:val="20"/>
        </w:rPr>
        <w:t xml:space="preserve"> </w:t>
      </w:r>
      <w:r w:rsidRPr="00FB7DC1">
        <w:rPr>
          <w:rFonts w:asciiTheme="minorHAnsi" w:hAnsiTheme="minorHAnsi" w:cstheme="minorHAnsi"/>
          <w:sz w:val="20"/>
          <w:szCs w:val="20"/>
        </w:rPr>
        <w:t>se</w:t>
      </w:r>
      <w:r w:rsidRPr="00FB7DC1">
        <w:rPr>
          <w:rFonts w:asciiTheme="minorHAnsi" w:hAnsiTheme="minorHAnsi" w:cstheme="minorHAnsi"/>
          <w:spacing w:val="-9"/>
          <w:sz w:val="20"/>
          <w:szCs w:val="20"/>
        </w:rPr>
        <w:t xml:space="preserve"> </w:t>
      </w:r>
      <w:r w:rsidRPr="00FB7DC1">
        <w:rPr>
          <w:rFonts w:asciiTheme="minorHAnsi" w:hAnsiTheme="minorHAnsi" w:cstheme="minorHAnsi"/>
          <w:sz w:val="20"/>
          <w:szCs w:val="20"/>
        </w:rPr>
        <w:t>solicită</w:t>
      </w:r>
      <w:r w:rsidRPr="00FB7DC1">
        <w:rPr>
          <w:rFonts w:asciiTheme="minorHAnsi" w:hAnsiTheme="minorHAnsi" w:cstheme="minorHAnsi"/>
          <w:spacing w:val="-7"/>
          <w:sz w:val="20"/>
          <w:szCs w:val="20"/>
        </w:rPr>
        <w:t xml:space="preserve"> </w:t>
      </w:r>
      <w:r w:rsidRPr="00FB7DC1">
        <w:rPr>
          <w:rFonts w:asciiTheme="minorHAnsi" w:hAnsiTheme="minorHAnsi" w:cstheme="minorHAnsi"/>
          <w:sz w:val="20"/>
          <w:szCs w:val="20"/>
        </w:rPr>
        <w:t>avizul***</w:t>
      </w:r>
      <w:r w:rsidRPr="00FB7DC1">
        <w:rPr>
          <w:rFonts w:asciiTheme="minorHAnsi" w:hAnsiTheme="minorHAnsi" w:cstheme="minorHAnsi"/>
          <w:spacing w:val="-7"/>
          <w:sz w:val="20"/>
          <w:szCs w:val="20"/>
        </w:rPr>
        <w:t xml:space="preserve"> </w:t>
      </w:r>
      <w:r w:rsidRPr="00FB7DC1">
        <w:rPr>
          <w:rFonts w:asciiTheme="minorHAnsi" w:hAnsiTheme="minorHAnsi" w:cstheme="minorHAnsi"/>
          <w:sz w:val="20"/>
          <w:szCs w:val="20"/>
        </w:rPr>
        <w:t>(după</w:t>
      </w:r>
      <w:r w:rsidRPr="00FB7DC1">
        <w:rPr>
          <w:rFonts w:asciiTheme="minorHAnsi" w:hAnsiTheme="minorHAnsi" w:cstheme="minorHAnsi"/>
          <w:spacing w:val="-8"/>
          <w:sz w:val="20"/>
          <w:szCs w:val="20"/>
        </w:rPr>
        <w:t xml:space="preserve"> </w:t>
      </w:r>
      <w:r w:rsidRPr="00FB7DC1">
        <w:rPr>
          <w:rFonts w:asciiTheme="minorHAnsi" w:hAnsiTheme="minorHAnsi" w:cstheme="minorHAnsi"/>
          <w:sz w:val="20"/>
          <w:szCs w:val="20"/>
        </w:rPr>
        <w:t>caz)</w:t>
      </w:r>
      <w:r w:rsidRPr="00FB7DC1">
        <w:rPr>
          <w:rFonts w:asciiTheme="minorHAnsi" w:hAnsiTheme="minorHAnsi" w:cstheme="minorHAnsi"/>
          <w:spacing w:val="-8"/>
          <w:sz w:val="20"/>
          <w:szCs w:val="20"/>
        </w:rPr>
        <w:t xml:space="preserve"> </w:t>
      </w:r>
      <w:r w:rsidRPr="00FB7DC1">
        <w:rPr>
          <w:rFonts w:asciiTheme="minorHAnsi" w:hAnsiTheme="minorHAnsi" w:cstheme="minorHAnsi"/>
          <w:sz w:val="20"/>
          <w:szCs w:val="20"/>
        </w:rPr>
        <w:t>-</w:t>
      </w:r>
      <w:r w:rsidRPr="00FB7DC1">
        <w:rPr>
          <w:rFonts w:asciiTheme="minorHAnsi" w:hAnsiTheme="minorHAnsi" w:cstheme="minorHAnsi"/>
          <w:spacing w:val="-7"/>
          <w:sz w:val="20"/>
          <w:szCs w:val="20"/>
        </w:rPr>
        <w:t xml:space="preserve"> </w:t>
      </w:r>
      <w:r w:rsidRPr="00FB7DC1">
        <w:rPr>
          <w:rFonts w:asciiTheme="minorHAnsi" w:hAnsiTheme="minorHAnsi" w:cstheme="minorHAnsi"/>
          <w:sz w:val="20"/>
          <w:szCs w:val="20"/>
        </w:rPr>
        <w:t>1</w:t>
      </w:r>
      <w:r w:rsidRPr="00FB7DC1">
        <w:rPr>
          <w:rFonts w:asciiTheme="minorHAnsi" w:hAnsiTheme="minorHAnsi" w:cstheme="minorHAnsi"/>
          <w:spacing w:val="-6"/>
          <w:sz w:val="20"/>
          <w:szCs w:val="20"/>
        </w:rPr>
        <w:t xml:space="preserve"> </w:t>
      </w:r>
      <w:r w:rsidRPr="00FB7DC1">
        <w:rPr>
          <w:rFonts w:asciiTheme="minorHAnsi" w:hAnsiTheme="minorHAnsi" w:cstheme="minorHAnsi"/>
          <w:spacing w:val="-2"/>
          <w:sz w:val="20"/>
          <w:szCs w:val="20"/>
        </w:rPr>
        <w:t>exemplar.</w:t>
      </w:r>
    </w:p>
    <w:p w:rsidR="007B15CD" w:rsidRPr="00FB7DC1" w:rsidRDefault="007B15CD">
      <w:pPr>
        <w:pStyle w:val="BodyText"/>
        <w:kinsoku w:val="0"/>
        <w:overflowPunct w:val="0"/>
        <w:spacing w:before="6"/>
        <w:rPr>
          <w:rFonts w:asciiTheme="minorHAnsi" w:hAnsiTheme="minorHAnsi" w:cstheme="minorHAnsi"/>
          <w:sz w:val="19"/>
          <w:szCs w:val="19"/>
        </w:rPr>
      </w:pPr>
    </w:p>
    <w:p w:rsidR="007B15CD" w:rsidRPr="00FB7DC1" w:rsidRDefault="00000000">
      <w:pPr>
        <w:pStyle w:val="BodyText"/>
        <w:kinsoku w:val="0"/>
        <w:overflowPunct w:val="0"/>
        <w:ind w:left="114"/>
        <w:rPr>
          <w:rFonts w:asciiTheme="minorHAnsi" w:hAnsiTheme="minorHAnsi" w:cstheme="minorHAnsi"/>
          <w:spacing w:val="-2"/>
          <w:sz w:val="18"/>
          <w:szCs w:val="18"/>
        </w:rPr>
      </w:pPr>
      <w:r w:rsidRPr="00FB7DC1">
        <w:rPr>
          <w:rFonts w:asciiTheme="minorHAnsi" w:hAnsiTheme="minorHAnsi" w:cstheme="minorHAnsi"/>
          <w:sz w:val="18"/>
          <w:szCs w:val="18"/>
        </w:rPr>
        <w:t>*</w:t>
      </w:r>
      <w:r w:rsidRPr="00FB7DC1">
        <w:rPr>
          <w:rFonts w:asciiTheme="minorHAnsi" w:hAnsiTheme="minorHAnsi" w:cstheme="minorHAnsi"/>
          <w:spacing w:val="-6"/>
          <w:sz w:val="18"/>
          <w:szCs w:val="18"/>
        </w:rPr>
        <w:t xml:space="preserve"> </w:t>
      </w:r>
      <w:r w:rsidRPr="00FB7DC1">
        <w:rPr>
          <w:rFonts w:asciiTheme="minorHAnsi" w:hAnsiTheme="minorHAnsi" w:cstheme="minorHAnsi"/>
          <w:sz w:val="18"/>
          <w:szCs w:val="18"/>
        </w:rPr>
        <w:t>În</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cazuri</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justificate,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pentru</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elaborarea</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avizului</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amplasament,</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operatorul</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SD</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poate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solicita</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documente</w:t>
      </w:r>
      <w:r w:rsidRPr="00FB7DC1">
        <w:rPr>
          <w:rFonts w:asciiTheme="minorHAnsi" w:hAnsiTheme="minorHAnsi" w:cstheme="minorHAnsi"/>
          <w:spacing w:val="-3"/>
          <w:sz w:val="18"/>
          <w:szCs w:val="18"/>
        </w:rPr>
        <w:t xml:space="preserve"> </w:t>
      </w:r>
      <w:r w:rsidRPr="00FB7DC1">
        <w:rPr>
          <w:rFonts w:asciiTheme="minorHAnsi" w:hAnsiTheme="minorHAnsi" w:cstheme="minorHAnsi"/>
          <w:spacing w:val="-2"/>
          <w:sz w:val="18"/>
          <w:szCs w:val="18"/>
        </w:rPr>
        <w:t>suplimentare.</w:t>
      </w:r>
    </w:p>
    <w:p w:rsidR="007B15CD" w:rsidRPr="00FB7DC1" w:rsidRDefault="00000000">
      <w:pPr>
        <w:pStyle w:val="BodyText"/>
        <w:kinsoku w:val="0"/>
        <w:overflowPunct w:val="0"/>
        <w:spacing w:before="1" w:line="207" w:lineRule="exact"/>
        <w:ind w:left="114"/>
        <w:rPr>
          <w:rFonts w:asciiTheme="minorHAnsi" w:hAnsiTheme="minorHAnsi" w:cstheme="minorHAnsi"/>
          <w:spacing w:val="-2"/>
          <w:sz w:val="18"/>
          <w:szCs w:val="18"/>
        </w:rPr>
      </w:pPr>
      <w:r w:rsidRPr="00FB7DC1">
        <w:rPr>
          <w:rFonts w:asciiTheme="minorHAnsi" w:hAnsiTheme="minorHAnsi" w:cstheme="minorHAnsi"/>
          <w:sz w:val="18"/>
          <w:szCs w:val="18"/>
        </w:rPr>
        <w:t>**În</w:t>
      </w:r>
      <w:r w:rsidRPr="00FB7DC1">
        <w:rPr>
          <w:rFonts w:asciiTheme="minorHAnsi" w:hAnsiTheme="minorHAnsi" w:cstheme="minorHAnsi"/>
          <w:spacing w:val="-6"/>
          <w:sz w:val="18"/>
          <w:szCs w:val="18"/>
        </w:rPr>
        <w:t xml:space="preserve"> </w:t>
      </w:r>
      <w:r w:rsidRPr="00FB7DC1">
        <w:rPr>
          <w:rFonts w:asciiTheme="minorHAnsi" w:hAnsiTheme="minorHAnsi" w:cstheme="minorHAnsi"/>
          <w:sz w:val="18"/>
          <w:szCs w:val="18"/>
        </w:rPr>
        <w:t>cazul</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în</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care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plătitorul</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este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altul</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decât</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beneficiarul,</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se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va</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depune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copie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BI/CI/</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Certificat</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înmatriculare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şi</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pentru</w:t>
      </w:r>
      <w:r w:rsidRPr="00FB7DC1">
        <w:rPr>
          <w:rFonts w:asciiTheme="minorHAnsi" w:hAnsiTheme="minorHAnsi" w:cstheme="minorHAnsi"/>
          <w:spacing w:val="-3"/>
          <w:sz w:val="18"/>
          <w:szCs w:val="18"/>
        </w:rPr>
        <w:t xml:space="preserve"> </w:t>
      </w:r>
      <w:r w:rsidRPr="00FB7DC1">
        <w:rPr>
          <w:rFonts w:asciiTheme="minorHAnsi" w:hAnsiTheme="minorHAnsi" w:cstheme="minorHAnsi"/>
          <w:spacing w:val="-2"/>
          <w:sz w:val="18"/>
          <w:szCs w:val="18"/>
        </w:rPr>
        <w:t>acesta.</w:t>
      </w:r>
    </w:p>
    <w:p w:rsidR="007B15CD" w:rsidRPr="00FB7DC1" w:rsidRDefault="00000000">
      <w:pPr>
        <w:pStyle w:val="BodyText"/>
        <w:kinsoku w:val="0"/>
        <w:overflowPunct w:val="0"/>
        <w:spacing w:line="207" w:lineRule="exact"/>
        <w:ind w:left="113"/>
        <w:rPr>
          <w:rFonts w:asciiTheme="minorHAnsi" w:hAnsiTheme="minorHAnsi" w:cstheme="minorHAnsi"/>
          <w:spacing w:val="-2"/>
          <w:sz w:val="18"/>
          <w:szCs w:val="18"/>
        </w:rPr>
      </w:pPr>
      <w:r w:rsidRPr="00FB7DC1">
        <w:rPr>
          <w:rFonts w:asciiTheme="minorHAnsi" w:hAnsiTheme="minorHAnsi" w:cstheme="minorHAnsi"/>
          <w:sz w:val="18"/>
          <w:szCs w:val="18"/>
        </w:rPr>
        <w:t>***</w:t>
      </w:r>
      <w:r w:rsidRPr="00FB7DC1">
        <w:rPr>
          <w:rFonts w:asciiTheme="minorHAnsi" w:hAnsiTheme="minorHAnsi" w:cstheme="minorHAnsi"/>
          <w:spacing w:val="-6"/>
          <w:sz w:val="18"/>
          <w:szCs w:val="18"/>
        </w:rPr>
        <w:t xml:space="preserve"> </w:t>
      </w:r>
      <w:r w:rsidRPr="00FB7DC1">
        <w:rPr>
          <w:rFonts w:asciiTheme="minorHAnsi" w:hAnsiTheme="minorHAnsi" w:cstheme="minorHAnsi"/>
          <w:sz w:val="18"/>
          <w:szCs w:val="18"/>
        </w:rPr>
        <w:t>Pentru</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lucrările</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investiţii</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infrastructură</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sau</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alte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lucrări</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3"/>
          <w:sz w:val="18"/>
          <w:szCs w:val="18"/>
        </w:rPr>
        <w:t xml:space="preserve"> </w:t>
      </w:r>
      <w:r w:rsidRPr="00FB7DC1">
        <w:rPr>
          <w:rFonts w:asciiTheme="minorHAnsi" w:hAnsiTheme="minorHAnsi" w:cstheme="minorHAnsi"/>
          <w:spacing w:val="-2"/>
          <w:sz w:val="18"/>
          <w:szCs w:val="18"/>
        </w:rPr>
        <w:t>amploare</w:t>
      </w:r>
    </w:p>
    <w:p w:rsidR="007B15CD" w:rsidRPr="00FB7DC1" w:rsidRDefault="007B15CD">
      <w:pPr>
        <w:pStyle w:val="BodyText"/>
        <w:kinsoku w:val="0"/>
        <w:overflowPunct w:val="0"/>
        <w:rPr>
          <w:rFonts w:asciiTheme="minorHAnsi" w:hAnsiTheme="minorHAnsi" w:cstheme="minorHAnsi"/>
        </w:rPr>
      </w:pPr>
    </w:p>
    <w:p w:rsidR="007B15CD" w:rsidRPr="00FB7DC1" w:rsidRDefault="007B15CD">
      <w:pPr>
        <w:pStyle w:val="BodyText"/>
        <w:kinsoku w:val="0"/>
        <w:overflowPunct w:val="0"/>
        <w:spacing w:before="1"/>
        <w:rPr>
          <w:rFonts w:asciiTheme="minorHAnsi" w:hAnsiTheme="minorHAnsi" w:cstheme="minorHAnsi"/>
          <w:sz w:val="16"/>
          <w:szCs w:val="16"/>
        </w:rPr>
      </w:pPr>
    </w:p>
    <w:p w:rsidR="007B15CD" w:rsidRPr="00FB7DC1" w:rsidRDefault="00000000">
      <w:pPr>
        <w:pStyle w:val="Heading1"/>
        <w:numPr>
          <w:ilvl w:val="0"/>
          <w:numId w:val="3"/>
        </w:numPr>
        <w:tabs>
          <w:tab w:val="left" w:pos="336"/>
        </w:tabs>
        <w:kinsoku w:val="0"/>
        <w:overflowPunct w:val="0"/>
        <w:ind w:left="335" w:hanging="222"/>
        <w:rPr>
          <w:rFonts w:asciiTheme="minorHAnsi" w:hAnsiTheme="minorHAnsi" w:cstheme="minorHAnsi"/>
          <w:spacing w:val="-2"/>
        </w:rPr>
      </w:pPr>
      <w:r w:rsidRPr="00FB7DC1">
        <w:rPr>
          <w:rFonts w:asciiTheme="minorHAnsi" w:hAnsiTheme="minorHAnsi" w:cstheme="minorHAnsi"/>
        </w:rPr>
        <w:t>Prelucrarea</w:t>
      </w:r>
      <w:r w:rsidRPr="00FB7DC1">
        <w:rPr>
          <w:rFonts w:asciiTheme="minorHAnsi" w:hAnsiTheme="minorHAnsi" w:cstheme="minorHAnsi"/>
          <w:spacing w:val="-4"/>
        </w:rPr>
        <w:t xml:space="preserve"> </w:t>
      </w:r>
      <w:r w:rsidRPr="00FB7DC1">
        <w:rPr>
          <w:rFonts w:asciiTheme="minorHAnsi" w:hAnsiTheme="minorHAnsi" w:cstheme="minorHAnsi"/>
        </w:rPr>
        <w:t>datelor</w:t>
      </w:r>
      <w:r w:rsidRPr="00FB7DC1">
        <w:rPr>
          <w:rFonts w:asciiTheme="minorHAnsi" w:hAnsiTheme="minorHAnsi" w:cstheme="minorHAnsi"/>
          <w:spacing w:val="-3"/>
        </w:rPr>
        <w:t xml:space="preserve"> </w:t>
      </w:r>
      <w:r w:rsidRPr="00FB7DC1">
        <w:rPr>
          <w:rFonts w:asciiTheme="minorHAnsi" w:hAnsiTheme="minorHAnsi" w:cstheme="minorHAnsi"/>
        </w:rPr>
        <w:t>cu</w:t>
      </w:r>
      <w:r w:rsidRPr="00FB7DC1">
        <w:rPr>
          <w:rFonts w:asciiTheme="minorHAnsi" w:hAnsiTheme="minorHAnsi" w:cstheme="minorHAnsi"/>
          <w:spacing w:val="-4"/>
        </w:rPr>
        <w:t xml:space="preserve"> </w:t>
      </w:r>
      <w:r w:rsidRPr="00FB7DC1">
        <w:rPr>
          <w:rFonts w:asciiTheme="minorHAnsi" w:hAnsiTheme="minorHAnsi" w:cstheme="minorHAnsi"/>
        </w:rPr>
        <w:t>caracter</w:t>
      </w:r>
      <w:r w:rsidRPr="00FB7DC1">
        <w:rPr>
          <w:rFonts w:asciiTheme="minorHAnsi" w:hAnsiTheme="minorHAnsi" w:cstheme="minorHAnsi"/>
          <w:spacing w:val="-3"/>
        </w:rPr>
        <w:t xml:space="preserve"> </w:t>
      </w:r>
      <w:r w:rsidRPr="00FB7DC1">
        <w:rPr>
          <w:rFonts w:asciiTheme="minorHAnsi" w:hAnsiTheme="minorHAnsi" w:cstheme="minorHAnsi"/>
          <w:spacing w:val="-2"/>
        </w:rPr>
        <w:t>personal</w:t>
      </w:r>
    </w:p>
    <w:p w:rsidR="007B15CD" w:rsidRPr="00FB7DC1" w:rsidRDefault="007B15CD">
      <w:pPr>
        <w:pStyle w:val="BodyText"/>
        <w:kinsoku w:val="0"/>
        <w:overflowPunct w:val="0"/>
        <w:spacing w:before="1"/>
        <w:rPr>
          <w:rFonts w:asciiTheme="minorHAnsi" w:hAnsiTheme="minorHAnsi" w:cstheme="minorHAnsi"/>
          <w:b/>
          <w:bCs/>
        </w:rPr>
      </w:pPr>
    </w:p>
    <w:p w:rsidR="007B15CD" w:rsidRPr="00FB7DC1" w:rsidRDefault="00696245">
      <w:pPr>
        <w:pStyle w:val="BodyText"/>
        <w:kinsoku w:val="0"/>
        <w:overflowPunct w:val="0"/>
        <w:ind w:left="113" w:right="238"/>
        <w:jc w:val="both"/>
        <w:rPr>
          <w:rFonts w:asciiTheme="minorHAnsi" w:hAnsiTheme="minorHAnsi" w:cstheme="minorHAnsi"/>
          <w:color w:val="000000"/>
        </w:rPr>
      </w:pPr>
      <w:r w:rsidRPr="00FB7DC1">
        <w:rPr>
          <w:rFonts w:asciiTheme="minorHAnsi" w:hAnsiTheme="minorHAnsi" w:cstheme="minorHAnsi"/>
        </w:rPr>
        <w:t xml:space="preserve">Conform prevederilor legislației în vigoare, în scopul de a soluționa cererea ta, vom prelucra date cu caracter personal. Pentru detalii suplimentare, te rugăm să consulți Nota de Informare cu privire la Prelucrarea datelor cu caracter personal, disponibilă pe pagina web a companiei: </w:t>
      </w:r>
      <w:hyperlink r:id="rId9" w:history="1">
        <w:r w:rsidRPr="00FB7DC1">
          <w:rPr>
            <w:rFonts w:asciiTheme="minorHAnsi" w:hAnsiTheme="minorHAnsi" w:cstheme="minorHAnsi"/>
            <w:color w:val="1F487C"/>
            <w:u w:val="single"/>
          </w:rPr>
          <w:t>https://delgaz.ro/gaze-naturale/obtinere-avize</w:t>
        </w:r>
        <w:r w:rsidRPr="00FB7DC1">
          <w:rPr>
            <w:rFonts w:asciiTheme="minorHAnsi" w:hAnsiTheme="minorHAnsi" w:cstheme="minorHAnsi"/>
            <w:color w:val="000000"/>
          </w:rPr>
          <w:t>,</w:t>
        </w:r>
      </w:hyperlink>
      <w:r w:rsidRPr="00FB7DC1">
        <w:rPr>
          <w:rFonts w:asciiTheme="minorHAnsi" w:hAnsiTheme="minorHAnsi" w:cstheme="minorHAnsi"/>
          <w:color w:val="000000"/>
        </w:rPr>
        <w:t xml:space="preserve"> precum și la sediile Delgaz Grid S.A.</w:t>
      </w:r>
    </w:p>
    <w:p w:rsidR="007B15CD" w:rsidRPr="00FB7DC1" w:rsidRDefault="00FD2466">
      <w:pPr>
        <w:pStyle w:val="BodyText"/>
        <w:kinsoku w:val="0"/>
        <w:overflowPunct w:val="0"/>
        <w:rPr>
          <w:rFonts w:asciiTheme="minorHAnsi" w:hAnsiTheme="minorHAnsi" w:cstheme="minorHAnsi"/>
        </w:rPr>
      </w:pPr>
      <w:r>
        <w:rPr>
          <w:noProof/>
        </w:rPr>
        <w:drawing>
          <wp:anchor distT="0" distB="0" distL="114300" distR="114300" simplePos="0" relativeHeight="251670016" behindDoc="1" locked="0" layoutInCell="1" allowOverlap="1">
            <wp:simplePos x="0" y="0"/>
            <wp:positionH relativeFrom="column">
              <wp:posOffset>4600963</wp:posOffset>
            </wp:positionH>
            <wp:positionV relativeFrom="paragraph">
              <wp:posOffset>121767</wp:posOffset>
            </wp:positionV>
            <wp:extent cx="1080000" cy="1080000"/>
            <wp:effectExtent l="0" t="0" r="6350" b="6350"/>
            <wp:wrapNone/>
            <wp:docPr id="1005" name="Picture 144031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10"/>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p w:rsidR="007B15CD" w:rsidRDefault="007B15CD">
      <w:pPr>
        <w:pStyle w:val="BodyText"/>
        <w:kinsoku w:val="0"/>
        <w:overflowPunct w:val="0"/>
        <w:rPr>
          <w:rFonts w:asciiTheme="minorHAnsi" w:hAnsiTheme="minorHAnsi" w:cstheme="minorHAnsi"/>
        </w:rPr>
      </w:pPr>
    </w:p>
    <w:p w:rsidR="00733FFB" w:rsidRPr="00733FFB" w:rsidRDefault="00733FFB">
      <w:pPr>
        <w:pStyle w:val="BodyText"/>
        <w:kinsoku w:val="0"/>
        <w:overflowPunct w:val="0"/>
        <w:rPr>
          <w:rFonts w:asciiTheme="minorHAnsi" w:hAnsiTheme="minorHAnsi" w:cstheme="minorHAnsi"/>
        </w:rPr>
      </w:pPr>
    </w:p>
    <w:p w:rsidR="007B15CD" w:rsidRPr="00FB7DC1" w:rsidRDefault="007B15CD">
      <w:pPr>
        <w:pStyle w:val="BodyText"/>
        <w:kinsoku w:val="0"/>
        <w:overflowPunct w:val="0"/>
        <w:spacing w:before="5"/>
        <w:rPr>
          <w:rFonts w:asciiTheme="minorHAnsi" w:hAnsiTheme="minorHAnsi" w:cstheme="minorHAnsi"/>
          <w:sz w:val="19"/>
          <w:szCs w:val="19"/>
        </w:rPr>
      </w:pPr>
    </w:p>
    <w:p w:rsidR="007B15CD" w:rsidRPr="00FB7DC1" w:rsidRDefault="00FD2466">
      <w:pPr>
        <w:pStyle w:val="Heading1"/>
        <w:tabs>
          <w:tab w:val="left" w:pos="4922"/>
          <w:tab w:val="left" w:pos="8060"/>
        </w:tabs>
        <w:kinsoku w:val="0"/>
        <w:overflowPunct w:val="0"/>
        <w:rPr>
          <w:rFonts w:asciiTheme="minorHAnsi" w:hAnsiTheme="minorHAnsi" w:cstheme="minorHAnsi"/>
        </w:rPr>
      </w:pPr>
      <w:r>
        <w:rPr>
          <w:noProof/>
        </w:rPr>
        <w:drawing>
          <wp:anchor distT="0" distB="0" distL="114300" distR="114300" simplePos="0" relativeHeight="251671040" behindDoc="1" locked="0" layoutInCell="1" allowOverlap="1" wp14:anchorId="6C926A85">
            <wp:simplePos x="0" y="0"/>
            <wp:positionH relativeFrom="column">
              <wp:posOffset>5192813</wp:posOffset>
            </wp:positionH>
            <wp:positionV relativeFrom="paragraph">
              <wp:posOffset>19685</wp:posOffset>
            </wp:positionV>
            <wp:extent cx="1080000" cy="540000"/>
            <wp:effectExtent l="0" t="0" r="6350" b="0"/>
            <wp:wrapNone/>
            <wp:docPr id="1006" name="Picture 144031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11"/>
                    <a:stretch>
                      <a:fillRect/>
                    </a:stretch>
                  </pic:blipFill>
                  <pic:spPr>
                    <a:xfrm>
                      <a:off x="0" y="0"/>
                      <a:ext cx="1080000" cy="540000"/>
                    </a:xfrm>
                    <a:prstGeom prst="rect">
                      <a:avLst/>
                    </a:prstGeom>
                  </pic:spPr>
                </pic:pic>
              </a:graphicData>
            </a:graphic>
            <wp14:sizeRelH relativeFrom="page">
              <wp14:pctWidth>0</wp14:pctWidth>
            </wp14:sizeRelH>
            <wp14:sizeRelV relativeFrom="page">
              <wp14:pctHeight>0</wp14:pctHeight>
            </wp14:sizeRelV>
          </wp:anchor>
        </w:drawing>
      </w:r>
      <w:r w:rsidR="00C23EE2" w:rsidRPr="00FB7DC1">
        <w:rPr>
          <w:rFonts w:asciiTheme="minorHAnsi" w:hAnsiTheme="minorHAnsi" w:cstheme="minorHAnsi"/>
          <w:spacing w:val="-2"/>
        </w:rPr>
        <w:t>Data:</w:t>
      </w:r>
      <w:r w:rsidR="00696245" w:rsidRPr="00FB7DC1">
        <w:rPr>
          <w:rFonts w:asciiTheme="minorHAnsi" w:hAnsiTheme="minorHAnsi" w:cstheme="minorHAnsi"/>
          <w:spacing w:val="-2"/>
        </w:rPr>
        <w:t xml:space="preserve">        </w:t>
      </w:r>
      <w:r>
        <w:rPr>
          <w:rFonts w:asciiTheme="minorHAnsi" w:hAnsiTheme="minorHAnsi" w:cstheme="minorHAnsi"/>
          <w:spacing w:val="-2"/>
        </w:rPr>
        <w:t>{{</w:t>
      </w:r>
      <w:r w:rsidR="00696245" w:rsidRPr="00FB7DC1">
        <w:rPr>
          <w:rFonts w:asciiTheme="minorHAnsi" w:hAnsiTheme="minorHAnsi" w:cstheme="minorHAnsi"/>
          <w:spacing w:val="-2"/>
        </w:rPr>
        <w:t>data</w:t>
      </w:r>
      <w:r>
        <w:rPr>
          <w:rFonts w:asciiTheme="minorHAnsi" w:hAnsiTheme="minorHAnsi" w:cstheme="minorHAnsi"/>
          <w:spacing w:val="-2"/>
        </w:rPr>
        <w:t>}}</w:t>
      </w:r>
      <w:r w:rsidR="00696245" w:rsidRPr="00FB7DC1">
        <w:rPr>
          <w:rFonts w:asciiTheme="minorHAnsi" w:hAnsiTheme="minorHAnsi" w:cstheme="minorHAnsi"/>
          <w:spacing w:val="-2"/>
        </w:rPr>
        <w:tab/>
        <w:t xml:space="preserve">                                             </w:t>
      </w:r>
      <w:r w:rsidR="00C23EE2" w:rsidRPr="00FB7DC1">
        <w:rPr>
          <w:rFonts w:asciiTheme="minorHAnsi" w:hAnsiTheme="minorHAnsi" w:cstheme="minorHAnsi"/>
        </w:rPr>
        <w:t xml:space="preserve">Semnătura: </w:t>
      </w:r>
      <w:r w:rsidR="00C23EE2" w:rsidRPr="00FB7DC1">
        <w:rPr>
          <w:rFonts w:asciiTheme="minorHAnsi" w:hAnsiTheme="minorHAnsi" w:cstheme="minorHAnsi"/>
          <w:u w:val="single"/>
        </w:rPr>
        <w:tab/>
      </w:r>
    </w:p>
    <w:p w:rsidR="007B15CD" w:rsidRPr="00FB7DC1" w:rsidRDefault="007B15CD">
      <w:pPr>
        <w:pStyle w:val="BodyText"/>
        <w:kinsoku w:val="0"/>
        <w:overflowPunct w:val="0"/>
        <w:rPr>
          <w:rFonts w:asciiTheme="minorHAnsi" w:hAnsiTheme="minorHAnsi" w:cstheme="minorHAnsi"/>
          <w:b/>
          <w:bCs/>
        </w:rPr>
      </w:pPr>
    </w:p>
    <w:p w:rsidR="007B15CD" w:rsidRPr="00FB7DC1" w:rsidRDefault="007B15CD">
      <w:pPr>
        <w:pStyle w:val="BodyText"/>
        <w:kinsoku w:val="0"/>
        <w:overflowPunct w:val="0"/>
        <w:spacing w:before="7"/>
        <w:rPr>
          <w:rFonts w:asciiTheme="minorHAnsi" w:hAnsiTheme="minorHAnsi" w:cstheme="minorHAnsi"/>
          <w:b/>
          <w:bCs/>
          <w:sz w:val="25"/>
          <w:szCs w:val="25"/>
        </w:rPr>
      </w:pPr>
    </w:p>
    <w:p w:rsidR="007B15CD" w:rsidRPr="00FB7DC1" w:rsidRDefault="00000000">
      <w:pPr>
        <w:pStyle w:val="BodyText"/>
        <w:kinsoku w:val="0"/>
        <w:overflowPunct w:val="0"/>
        <w:spacing w:before="94"/>
        <w:ind w:left="113"/>
        <w:rPr>
          <w:rFonts w:asciiTheme="minorHAnsi" w:hAnsiTheme="minorHAnsi" w:cstheme="minorHAnsi"/>
          <w:i/>
          <w:iCs/>
        </w:rPr>
      </w:pPr>
      <w:r w:rsidRPr="00FB7DC1">
        <w:rPr>
          <w:rFonts w:asciiTheme="minorHAnsi" w:hAnsiTheme="minorHAnsi" w:cstheme="minorHAnsi"/>
          <w:b/>
          <w:bCs/>
          <w:i/>
          <w:iCs/>
        </w:rPr>
        <w:t>Tarifele</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pentru</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emiterea</w:t>
      </w:r>
      <w:r w:rsidRPr="00FB7DC1">
        <w:rPr>
          <w:rFonts w:asciiTheme="minorHAnsi" w:hAnsiTheme="minorHAnsi" w:cstheme="minorHAnsi"/>
          <w:b/>
          <w:bCs/>
          <w:i/>
          <w:iCs/>
          <w:spacing w:val="-4"/>
        </w:rPr>
        <w:t xml:space="preserve"> </w:t>
      </w:r>
      <w:r w:rsidRPr="00FB7DC1">
        <w:rPr>
          <w:rFonts w:asciiTheme="minorHAnsi" w:hAnsiTheme="minorHAnsi" w:cstheme="minorHAnsi"/>
          <w:b/>
          <w:bCs/>
          <w:i/>
          <w:iCs/>
        </w:rPr>
        <w:t>avizului</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de</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amplasament</w:t>
      </w:r>
      <w:r w:rsidRPr="00FB7DC1">
        <w:rPr>
          <w:rFonts w:asciiTheme="minorHAnsi" w:hAnsiTheme="minorHAnsi" w:cstheme="minorHAnsi"/>
          <w:b/>
          <w:bCs/>
          <w:i/>
          <w:iCs/>
          <w:spacing w:val="-4"/>
        </w:rPr>
        <w:t xml:space="preserve"> </w:t>
      </w:r>
      <w:r w:rsidRPr="00FB7DC1">
        <w:rPr>
          <w:rFonts w:asciiTheme="minorHAnsi" w:hAnsiTheme="minorHAnsi" w:cstheme="minorHAnsi"/>
          <w:i/>
          <w:iCs/>
        </w:rPr>
        <w:t>sunt</w:t>
      </w:r>
      <w:r w:rsidRPr="00FB7DC1">
        <w:rPr>
          <w:rFonts w:asciiTheme="minorHAnsi" w:hAnsiTheme="minorHAnsi" w:cstheme="minorHAnsi"/>
          <w:i/>
          <w:iCs/>
          <w:spacing w:val="-3"/>
        </w:rPr>
        <w:t xml:space="preserve"> </w:t>
      </w:r>
      <w:r w:rsidRPr="00FB7DC1">
        <w:rPr>
          <w:rFonts w:asciiTheme="minorHAnsi" w:hAnsiTheme="minorHAnsi" w:cstheme="minorHAnsi"/>
          <w:i/>
          <w:iCs/>
        </w:rPr>
        <w:t>în</w:t>
      </w:r>
      <w:r w:rsidRPr="00FB7DC1">
        <w:rPr>
          <w:rFonts w:asciiTheme="minorHAnsi" w:hAnsiTheme="minorHAnsi" w:cstheme="minorHAnsi"/>
          <w:i/>
          <w:iCs/>
          <w:spacing w:val="-3"/>
        </w:rPr>
        <w:t xml:space="preserve"> </w:t>
      </w:r>
      <w:r w:rsidRPr="00FB7DC1">
        <w:rPr>
          <w:rFonts w:asciiTheme="minorHAnsi" w:hAnsiTheme="minorHAnsi" w:cstheme="minorHAnsi"/>
          <w:i/>
          <w:iCs/>
        </w:rPr>
        <w:t>funcţie</w:t>
      </w:r>
      <w:r w:rsidRPr="00FB7DC1">
        <w:rPr>
          <w:rFonts w:asciiTheme="minorHAnsi" w:hAnsiTheme="minorHAnsi" w:cstheme="minorHAnsi"/>
          <w:i/>
          <w:iCs/>
          <w:spacing w:val="-3"/>
        </w:rPr>
        <w:t xml:space="preserve"> </w:t>
      </w:r>
      <w:r w:rsidRPr="00FB7DC1">
        <w:rPr>
          <w:rFonts w:asciiTheme="minorHAnsi" w:hAnsiTheme="minorHAnsi" w:cstheme="minorHAnsi"/>
          <w:i/>
          <w:iCs/>
        </w:rPr>
        <w:t>de</w:t>
      </w:r>
      <w:r w:rsidRPr="00FB7DC1">
        <w:rPr>
          <w:rFonts w:asciiTheme="minorHAnsi" w:hAnsiTheme="minorHAnsi" w:cstheme="minorHAnsi"/>
          <w:i/>
          <w:iCs/>
          <w:spacing w:val="-3"/>
        </w:rPr>
        <w:t xml:space="preserve"> </w:t>
      </w:r>
      <w:r w:rsidRPr="00FB7DC1">
        <w:rPr>
          <w:rFonts w:asciiTheme="minorHAnsi" w:hAnsiTheme="minorHAnsi" w:cstheme="minorHAnsi"/>
          <w:i/>
          <w:iCs/>
        </w:rPr>
        <w:t>lungimea</w:t>
      </w:r>
      <w:r w:rsidRPr="00FB7DC1">
        <w:rPr>
          <w:rFonts w:asciiTheme="minorHAnsi" w:hAnsiTheme="minorHAnsi" w:cstheme="minorHAnsi"/>
          <w:i/>
          <w:iCs/>
          <w:spacing w:val="-3"/>
        </w:rPr>
        <w:t xml:space="preserve"> </w:t>
      </w:r>
      <w:r w:rsidRPr="00FB7DC1">
        <w:rPr>
          <w:rFonts w:asciiTheme="minorHAnsi" w:hAnsiTheme="minorHAnsi" w:cstheme="minorHAnsi"/>
          <w:i/>
          <w:iCs/>
        </w:rPr>
        <w:t>reţelelor</w:t>
      </w:r>
      <w:r w:rsidRPr="00FB7DC1">
        <w:rPr>
          <w:rFonts w:asciiTheme="minorHAnsi" w:hAnsiTheme="minorHAnsi" w:cstheme="minorHAnsi"/>
          <w:i/>
          <w:iCs/>
          <w:spacing w:val="-2"/>
        </w:rPr>
        <w:t xml:space="preserve"> </w:t>
      </w:r>
      <w:r w:rsidRPr="00FB7DC1">
        <w:rPr>
          <w:rFonts w:asciiTheme="minorHAnsi" w:hAnsiTheme="minorHAnsi" w:cstheme="minorHAnsi"/>
          <w:i/>
          <w:iCs/>
        </w:rPr>
        <w:t>de</w:t>
      </w:r>
      <w:r w:rsidRPr="00FB7DC1">
        <w:rPr>
          <w:rFonts w:asciiTheme="minorHAnsi" w:hAnsiTheme="minorHAnsi" w:cstheme="minorHAnsi"/>
          <w:i/>
          <w:iCs/>
          <w:spacing w:val="-4"/>
        </w:rPr>
        <w:t xml:space="preserve"> </w:t>
      </w:r>
      <w:r w:rsidRPr="00FB7DC1">
        <w:rPr>
          <w:rFonts w:asciiTheme="minorHAnsi" w:hAnsiTheme="minorHAnsi" w:cstheme="minorHAnsi"/>
          <w:i/>
          <w:iCs/>
        </w:rPr>
        <w:t>gaze</w:t>
      </w:r>
      <w:r w:rsidRPr="00FB7DC1">
        <w:rPr>
          <w:rFonts w:asciiTheme="minorHAnsi" w:hAnsiTheme="minorHAnsi" w:cstheme="minorHAnsi"/>
          <w:i/>
          <w:iCs/>
          <w:spacing w:val="-3"/>
        </w:rPr>
        <w:t xml:space="preserve"> </w:t>
      </w:r>
      <w:r w:rsidRPr="00FB7DC1">
        <w:rPr>
          <w:rFonts w:asciiTheme="minorHAnsi" w:hAnsiTheme="minorHAnsi" w:cstheme="minorHAnsi"/>
          <w:i/>
          <w:iCs/>
        </w:rPr>
        <w:t>naturale existente****, trasate pe planul de situaţie, în perimetrul propus studiului astfel:</w:t>
      </w:r>
    </w:p>
    <w:p w:rsidR="007B15CD" w:rsidRPr="00FB7DC1" w:rsidRDefault="007B15CD">
      <w:pPr>
        <w:pStyle w:val="BodyText"/>
        <w:kinsoku w:val="0"/>
        <w:overflowPunct w:val="0"/>
        <w:spacing w:before="10"/>
        <w:rPr>
          <w:rFonts w:asciiTheme="minorHAnsi" w:hAnsiTheme="minorHAnsi" w:cstheme="minorHAnsi"/>
          <w:i/>
          <w:iCs/>
          <w:sz w:val="11"/>
          <w:szCs w:val="11"/>
        </w:rPr>
      </w:pPr>
    </w:p>
    <w:p w:rsidR="007B15CD" w:rsidRPr="00FB7DC1" w:rsidRDefault="00C23EE2">
      <w:pPr>
        <w:pStyle w:val="ListParagraph"/>
        <w:numPr>
          <w:ilvl w:val="0"/>
          <w:numId w:val="1"/>
        </w:numPr>
        <w:tabs>
          <w:tab w:val="left" w:pos="237"/>
          <w:tab w:val="left" w:pos="5815"/>
        </w:tabs>
        <w:kinsoku w:val="0"/>
        <w:overflowPunct w:val="0"/>
        <w:spacing w:before="94"/>
        <w:rPr>
          <w:rFonts w:asciiTheme="minorHAnsi" w:hAnsiTheme="minorHAnsi" w:cstheme="minorHAnsi"/>
          <w:b/>
          <w:bCs/>
          <w:i/>
          <w:iCs/>
          <w:sz w:val="20"/>
          <w:szCs w:val="20"/>
        </w:rPr>
      </w:pPr>
      <w:r w:rsidRPr="00FB7DC1">
        <w:rPr>
          <w:rFonts w:asciiTheme="minorHAnsi" w:hAnsiTheme="minorHAnsi" w:cstheme="minorHAnsi"/>
          <w:noProof/>
        </w:rPr>
        <mc:AlternateContent>
          <mc:Choice Requires="wps">
            <w:drawing>
              <wp:anchor distT="0" distB="0" distL="114300" distR="114300" simplePos="0" relativeHeight="251666944" behindDoc="1" locked="0" layoutInCell="0" allowOverlap="1" wp14:anchorId="40DC22C6" wp14:editId="582ED354">
                <wp:simplePos x="0" y="0"/>
                <wp:positionH relativeFrom="page">
                  <wp:posOffset>3917315</wp:posOffset>
                </wp:positionH>
                <wp:positionV relativeFrom="paragraph">
                  <wp:posOffset>59055</wp:posOffset>
                </wp:positionV>
                <wp:extent cx="424180" cy="146685"/>
                <wp:effectExtent l="0" t="0" r="0" b="0"/>
                <wp:wrapNone/>
                <wp:docPr id="1007"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180" cy="146685"/>
                        </a:xfrm>
                        <a:custGeom>
                          <a:avLst/>
                          <a:gdLst>
                            <a:gd name="T0" fmla="*/ 667 w 668"/>
                            <a:gd name="T1" fmla="*/ 0 h 231"/>
                            <a:gd name="T2" fmla="*/ 0 w 668"/>
                            <a:gd name="T3" fmla="*/ 0 h 231"/>
                            <a:gd name="T4" fmla="*/ 0 w 668"/>
                            <a:gd name="T5" fmla="*/ 230 h 231"/>
                            <a:gd name="T6" fmla="*/ 667 w 668"/>
                            <a:gd name="T7" fmla="*/ 230 h 231"/>
                            <a:gd name="T8" fmla="*/ 667 w 668"/>
                            <a:gd name="T9" fmla="*/ 0 h 231"/>
                          </a:gdLst>
                          <a:ahLst/>
                          <a:cxnLst>
                            <a:cxn ang="0">
                              <a:pos x="T0" y="T1"/>
                            </a:cxn>
                            <a:cxn ang="0">
                              <a:pos x="T2" y="T3"/>
                            </a:cxn>
                            <a:cxn ang="0">
                              <a:pos x="T4" y="T5"/>
                            </a:cxn>
                            <a:cxn ang="0">
                              <a:pos x="T6" y="T7"/>
                            </a:cxn>
                            <a:cxn ang="0">
                              <a:pos x="T8" y="T9"/>
                            </a:cxn>
                          </a:cxnLst>
                          <a:rect l="0" t="0" r="r" b="b"/>
                          <a:pathLst>
                            <a:path w="668" h="231">
                              <a:moveTo>
                                <a:pt x="667" y="0"/>
                              </a:moveTo>
                              <a:lnTo>
                                <a:pt x="0" y="0"/>
                              </a:lnTo>
                              <a:lnTo>
                                <a:pt x="0" y="230"/>
                              </a:lnTo>
                              <a:lnTo>
                                <a:pt x="667" y="230"/>
                              </a:lnTo>
                              <a:lnTo>
                                <a:pt x="667" y="0"/>
                              </a:lnTo>
                              <a:close/>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21A82" id="Freeform 43" o:spid="_x0000_s1026" style="position:absolute;margin-left:308.45pt;margin-top:4.65pt;width:33.4pt;height:11.5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8,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" o:allowincell="f" path="m667,l,,,230r667,l667,xe" fillcolor="#d2d2d2" stroked="f">
                <v:path arrowok="t" o:connecttype="custom" o:connectlocs="423545,0;0,0;0,146050;423545,146050;423545,0" o:connectangles="0,0,0,0,0"/>
                <w10:wrap anchorx="page"/>
              </v:shape>
            </w:pict>
          </mc:Fallback>
        </mc:AlternateContent>
      </w:r>
      <w:r w:rsidRPr="00FB7DC1">
        <w:rPr>
          <w:rFonts w:asciiTheme="minorHAnsi" w:hAnsiTheme="minorHAnsi" w:cstheme="minorHAnsi"/>
          <w:b/>
          <w:bCs/>
          <w:i/>
          <w:iCs/>
          <w:sz w:val="20"/>
          <w:szCs w:val="20"/>
        </w:rPr>
        <w:t>pentru</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lungimi</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de</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conductă</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până</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la</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100m</w:t>
      </w:r>
      <w:r w:rsidRPr="00FB7DC1">
        <w:rPr>
          <w:rFonts w:asciiTheme="minorHAnsi" w:hAnsiTheme="minorHAnsi" w:cstheme="minorHAnsi"/>
          <w:b/>
          <w:bCs/>
          <w:i/>
          <w:iCs/>
          <w:spacing w:val="-2"/>
          <w:sz w:val="20"/>
          <w:szCs w:val="20"/>
        </w:rPr>
        <w:t xml:space="preserve"> </w:t>
      </w:r>
      <w:r w:rsidRPr="00FB7DC1">
        <w:rPr>
          <w:rFonts w:asciiTheme="minorHAnsi" w:hAnsiTheme="minorHAnsi" w:cstheme="minorHAnsi"/>
          <w:b/>
          <w:bCs/>
          <w:i/>
          <w:iCs/>
          <w:sz w:val="20"/>
          <w:szCs w:val="20"/>
        </w:rPr>
        <w:t>,</w:t>
      </w:r>
      <w:r w:rsidRPr="00FB7DC1">
        <w:rPr>
          <w:rFonts w:asciiTheme="minorHAnsi" w:hAnsiTheme="minorHAnsi" w:cstheme="minorHAnsi"/>
          <w:b/>
          <w:bCs/>
          <w:i/>
          <w:iCs/>
          <w:spacing w:val="-2"/>
          <w:sz w:val="20"/>
          <w:szCs w:val="20"/>
        </w:rPr>
        <w:t xml:space="preserve"> inclusiv:</w:t>
      </w:r>
      <w:r w:rsidRPr="00FB7DC1">
        <w:rPr>
          <w:rFonts w:asciiTheme="minorHAnsi" w:hAnsiTheme="minorHAnsi" w:cstheme="minorHAnsi"/>
          <w:b/>
          <w:bCs/>
          <w:i/>
          <w:iCs/>
          <w:sz w:val="20"/>
          <w:szCs w:val="20"/>
          <w:u w:val="single"/>
        </w:rPr>
        <w:tab/>
      </w:r>
      <w:r w:rsidRPr="00FB7DC1">
        <w:rPr>
          <w:rFonts w:asciiTheme="minorHAnsi" w:hAnsiTheme="minorHAnsi" w:cstheme="minorHAnsi"/>
          <w:b/>
          <w:bCs/>
          <w:i/>
          <w:iCs/>
          <w:sz w:val="20"/>
          <w:szCs w:val="20"/>
        </w:rPr>
        <w:t xml:space="preserve"> lei/aviz;</w:t>
      </w:r>
    </w:p>
    <w:p w:rsidR="007B15CD" w:rsidRPr="00FB7DC1" w:rsidRDefault="007B15CD">
      <w:pPr>
        <w:pStyle w:val="BodyText"/>
        <w:kinsoku w:val="0"/>
        <w:overflowPunct w:val="0"/>
        <w:spacing w:before="9"/>
        <w:rPr>
          <w:rFonts w:asciiTheme="minorHAnsi" w:hAnsiTheme="minorHAnsi" w:cstheme="minorHAnsi"/>
          <w:b/>
          <w:bCs/>
          <w:i/>
          <w:iCs/>
          <w:sz w:val="11"/>
          <w:szCs w:val="11"/>
        </w:rPr>
      </w:pPr>
    </w:p>
    <w:p w:rsidR="007B15CD" w:rsidRPr="00FB7DC1" w:rsidRDefault="00C23EE2">
      <w:pPr>
        <w:pStyle w:val="ListParagraph"/>
        <w:numPr>
          <w:ilvl w:val="0"/>
          <w:numId w:val="1"/>
        </w:numPr>
        <w:tabs>
          <w:tab w:val="left" w:pos="237"/>
          <w:tab w:val="left" w:pos="5325"/>
          <w:tab w:val="left" w:pos="6665"/>
        </w:tabs>
        <w:kinsoku w:val="0"/>
        <w:overflowPunct w:val="0"/>
        <w:spacing w:before="94"/>
        <w:rPr>
          <w:rFonts w:asciiTheme="minorHAnsi" w:hAnsiTheme="minorHAnsi" w:cstheme="minorHAnsi"/>
          <w:b/>
          <w:bCs/>
          <w:i/>
          <w:iCs/>
          <w:spacing w:val="-2"/>
          <w:sz w:val="20"/>
          <w:szCs w:val="20"/>
        </w:rPr>
      </w:pPr>
      <w:r w:rsidRPr="00FB7DC1">
        <w:rPr>
          <w:rFonts w:asciiTheme="minorHAnsi" w:hAnsiTheme="minorHAnsi" w:cstheme="minorHAnsi"/>
          <w:noProof/>
        </w:rPr>
        <mc:AlternateContent>
          <mc:Choice Requires="wps">
            <w:drawing>
              <wp:anchor distT="0" distB="0" distL="114300" distR="114300" simplePos="0" relativeHeight="251667968" behindDoc="1" locked="0" layoutInCell="0" allowOverlap="1" wp14:anchorId="176E2FB6" wp14:editId="792905B2">
                <wp:simplePos x="0" y="0"/>
                <wp:positionH relativeFrom="page">
                  <wp:posOffset>3606165</wp:posOffset>
                </wp:positionH>
                <wp:positionV relativeFrom="paragraph">
                  <wp:posOffset>59690</wp:posOffset>
                </wp:positionV>
                <wp:extent cx="424180" cy="146050"/>
                <wp:effectExtent l="0" t="0" r="0" b="0"/>
                <wp:wrapNone/>
                <wp:docPr id="1008"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180" cy="146050"/>
                        </a:xfrm>
                        <a:custGeom>
                          <a:avLst/>
                          <a:gdLst>
                            <a:gd name="T0" fmla="*/ 667 w 668"/>
                            <a:gd name="T1" fmla="*/ 0 h 230"/>
                            <a:gd name="T2" fmla="*/ 0 w 668"/>
                            <a:gd name="T3" fmla="*/ 0 h 230"/>
                            <a:gd name="T4" fmla="*/ 0 w 668"/>
                            <a:gd name="T5" fmla="*/ 229 h 230"/>
                            <a:gd name="T6" fmla="*/ 667 w 668"/>
                            <a:gd name="T7" fmla="*/ 229 h 230"/>
                            <a:gd name="T8" fmla="*/ 667 w 668"/>
                            <a:gd name="T9" fmla="*/ 0 h 230"/>
                          </a:gdLst>
                          <a:ahLst/>
                          <a:cxnLst>
                            <a:cxn ang="0">
                              <a:pos x="T0" y="T1"/>
                            </a:cxn>
                            <a:cxn ang="0">
                              <a:pos x="T2" y="T3"/>
                            </a:cxn>
                            <a:cxn ang="0">
                              <a:pos x="T4" y="T5"/>
                            </a:cxn>
                            <a:cxn ang="0">
                              <a:pos x="T6" y="T7"/>
                            </a:cxn>
                            <a:cxn ang="0">
                              <a:pos x="T8" y="T9"/>
                            </a:cxn>
                          </a:cxnLst>
                          <a:rect l="0" t="0" r="r" b="b"/>
                          <a:pathLst>
                            <a:path w="668" h="230">
                              <a:moveTo>
                                <a:pt x="667" y="0"/>
                              </a:moveTo>
                              <a:lnTo>
                                <a:pt x="0" y="0"/>
                              </a:lnTo>
                              <a:lnTo>
                                <a:pt x="0" y="229"/>
                              </a:lnTo>
                              <a:lnTo>
                                <a:pt x="667" y="229"/>
                              </a:lnTo>
                              <a:lnTo>
                                <a:pt x="667" y="0"/>
                              </a:lnTo>
                              <a:close/>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D916A" id="Freeform 44" o:spid="_x0000_s1026" style="position:absolute;margin-left:283.95pt;margin-top:4.7pt;width:33.4pt;height:11.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" o:allowincell="f" path="m667,l,,,229r667,l667,xe" fillcolor="#d2d2d2" stroked="f">
                <v:path arrowok="t" o:connecttype="custom" o:connectlocs="423545,0;0,0;0,145415;423545,145415;423545,0" o:connectangles="0,0,0,0,0"/>
                <w10:wrap anchorx="page"/>
              </v:shape>
            </w:pict>
          </mc:Fallback>
        </mc:AlternateContent>
      </w:r>
      <w:r w:rsidRPr="00FB7DC1">
        <w:rPr>
          <w:rFonts w:asciiTheme="minorHAnsi" w:hAnsiTheme="minorHAnsi" w:cstheme="minorHAnsi"/>
          <w:noProof/>
        </w:rPr>
        <mc:AlternateContent>
          <mc:Choice Requires="wps">
            <w:drawing>
              <wp:anchor distT="0" distB="0" distL="114300" distR="114300" simplePos="0" relativeHeight="251668992" behindDoc="1" locked="0" layoutInCell="0" allowOverlap="1" wp14:anchorId="35CC80CA" wp14:editId="01759A6E">
                <wp:simplePos x="0" y="0"/>
                <wp:positionH relativeFrom="page">
                  <wp:posOffset>4456430</wp:posOffset>
                </wp:positionH>
                <wp:positionV relativeFrom="paragraph">
                  <wp:posOffset>59690</wp:posOffset>
                </wp:positionV>
                <wp:extent cx="424815" cy="146050"/>
                <wp:effectExtent l="0" t="0" r="0" b="0"/>
                <wp:wrapNone/>
                <wp:docPr id="1009"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4815" cy="146050"/>
                        </a:xfrm>
                        <a:custGeom>
                          <a:avLst/>
                          <a:gdLst>
                            <a:gd name="T0" fmla="*/ 668 w 669"/>
                            <a:gd name="T1" fmla="*/ 0 h 230"/>
                            <a:gd name="T2" fmla="*/ 0 w 669"/>
                            <a:gd name="T3" fmla="*/ 0 h 230"/>
                            <a:gd name="T4" fmla="*/ 0 w 669"/>
                            <a:gd name="T5" fmla="*/ 229 h 230"/>
                            <a:gd name="T6" fmla="*/ 668 w 669"/>
                            <a:gd name="T7" fmla="*/ 229 h 230"/>
                            <a:gd name="T8" fmla="*/ 668 w 669"/>
                            <a:gd name="T9" fmla="*/ 0 h 230"/>
                          </a:gdLst>
                          <a:ahLst/>
                          <a:cxnLst>
                            <a:cxn ang="0">
                              <a:pos x="T0" y="T1"/>
                            </a:cxn>
                            <a:cxn ang="0">
                              <a:pos x="T2" y="T3"/>
                            </a:cxn>
                            <a:cxn ang="0">
                              <a:pos x="T4" y="T5"/>
                            </a:cxn>
                            <a:cxn ang="0">
                              <a:pos x="T6" y="T7"/>
                            </a:cxn>
                            <a:cxn ang="0">
                              <a:pos x="T8" y="T9"/>
                            </a:cxn>
                          </a:cxnLst>
                          <a:rect l="0" t="0" r="r" b="b"/>
                          <a:pathLst>
                            <a:path w="669" h="230">
                              <a:moveTo>
                                <a:pt x="668" y="0"/>
                              </a:moveTo>
                              <a:lnTo>
                                <a:pt x="0" y="0"/>
                              </a:lnTo>
                              <a:lnTo>
                                <a:pt x="0" y="229"/>
                              </a:lnTo>
                              <a:lnTo>
                                <a:pt x="668" y="229"/>
                              </a:lnTo>
                              <a:lnTo>
                                <a:pt x="668" y="0"/>
                              </a:lnTo>
                              <a:close/>
                            </a:path>
                          </a:pathLst>
                        </a:custGeom>
                        <a:solidFill>
                          <a:srgbClr val="D2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E3EE0" id="Freeform 45" o:spid="_x0000_s1026" style="position:absolute;margin-left:350.9pt;margin-top:4.7pt;width:33.45pt;height:11.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" o:allowincell="f" path="m668,l,,,229r668,l668,xe" fillcolor="#d2d2d2" stroked="f">
                <v:path arrowok="t" o:connecttype="custom" o:connectlocs="424180,0;0,0;0,145415;424180,145415;424180,0" o:connectangles="0,0,0,0,0"/>
                <w10:wrap anchorx="page"/>
              </v:shape>
            </w:pict>
          </mc:Fallback>
        </mc:AlternateContent>
      </w:r>
      <w:r w:rsidRPr="00FB7DC1">
        <w:rPr>
          <w:rFonts w:asciiTheme="minorHAnsi" w:hAnsiTheme="minorHAnsi" w:cstheme="minorHAnsi"/>
          <w:b/>
          <w:bCs/>
          <w:i/>
          <w:iCs/>
          <w:sz w:val="20"/>
          <w:szCs w:val="20"/>
        </w:rPr>
        <w:t>pentru</w:t>
      </w:r>
      <w:r w:rsidRPr="00FB7DC1">
        <w:rPr>
          <w:rFonts w:asciiTheme="minorHAnsi" w:hAnsiTheme="minorHAnsi" w:cstheme="minorHAnsi"/>
          <w:b/>
          <w:bCs/>
          <w:i/>
          <w:iCs/>
          <w:spacing w:val="-5"/>
          <w:sz w:val="20"/>
          <w:szCs w:val="20"/>
        </w:rPr>
        <w:t xml:space="preserve"> </w:t>
      </w:r>
      <w:r w:rsidRPr="00FB7DC1">
        <w:rPr>
          <w:rFonts w:asciiTheme="minorHAnsi" w:hAnsiTheme="minorHAnsi" w:cstheme="minorHAnsi"/>
          <w:b/>
          <w:bCs/>
          <w:i/>
          <w:iCs/>
          <w:sz w:val="20"/>
          <w:szCs w:val="20"/>
        </w:rPr>
        <w:t>lungimi</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de</w:t>
      </w:r>
      <w:r w:rsidRPr="00FB7DC1">
        <w:rPr>
          <w:rFonts w:asciiTheme="minorHAnsi" w:hAnsiTheme="minorHAnsi" w:cstheme="minorHAnsi"/>
          <w:b/>
          <w:bCs/>
          <w:i/>
          <w:iCs/>
          <w:spacing w:val="-2"/>
          <w:sz w:val="20"/>
          <w:szCs w:val="20"/>
        </w:rPr>
        <w:t xml:space="preserve"> </w:t>
      </w:r>
      <w:r w:rsidRPr="00FB7DC1">
        <w:rPr>
          <w:rFonts w:asciiTheme="minorHAnsi" w:hAnsiTheme="minorHAnsi" w:cstheme="minorHAnsi"/>
          <w:b/>
          <w:bCs/>
          <w:i/>
          <w:iCs/>
          <w:sz w:val="20"/>
          <w:szCs w:val="20"/>
        </w:rPr>
        <w:t>conductă</w:t>
      </w:r>
      <w:r w:rsidRPr="00FB7DC1">
        <w:rPr>
          <w:rFonts w:asciiTheme="minorHAnsi" w:hAnsiTheme="minorHAnsi" w:cstheme="minorHAnsi"/>
          <w:b/>
          <w:bCs/>
          <w:i/>
          <w:iCs/>
          <w:spacing w:val="-4"/>
          <w:sz w:val="20"/>
          <w:szCs w:val="20"/>
        </w:rPr>
        <w:t xml:space="preserve"> </w:t>
      </w:r>
      <w:r w:rsidRPr="00FB7DC1">
        <w:rPr>
          <w:rFonts w:asciiTheme="minorHAnsi" w:hAnsiTheme="minorHAnsi" w:cstheme="minorHAnsi"/>
          <w:b/>
          <w:bCs/>
          <w:i/>
          <w:iCs/>
          <w:sz w:val="20"/>
          <w:szCs w:val="20"/>
        </w:rPr>
        <w:t>mai</w:t>
      </w:r>
      <w:r w:rsidRPr="00FB7DC1">
        <w:rPr>
          <w:rFonts w:asciiTheme="minorHAnsi" w:hAnsiTheme="minorHAnsi" w:cstheme="minorHAnsi"/>
          <w:b/>
          <w:bCs/>
          <w:i/>
          <w:iCs/>
          <w:spacing w:val="-2"/>
          <w:sz w:val="20"/>
          <w:szCs w:val="20"/>
        </w:rPr>
        <w:t xml:space="preserve"> </w:t>
      </w:r>
      <w:r w:rsidRPr="00FB7DC1">
        <w:rPr>
          <w:rFonts w:asciiTheme="minorHAnsi" w:hAnsiTheme="minorHAnsi" w:cstheme="minorHAnsi"/>
          <w:b/>
          <w:bCs/>
          <w:i/>
          <w:iCs/>
          <w:sz w:val="20"/>
          <w:szCs w:val="20"/>
        </w:rPr>
        <w:t>mari</w:t>
      </w:r>
      <w:r w:rsidRPr="00FB7DC1">
        <w:rPr>
          <w:rFonts w:asciiTheme="minorHAnsi" w:hAnsiTheme="minorHAnsi" w:cstheme="minorHAnsi"/>
          <w:b/>
          <w:bCs/>
          <w:i/>
          <w:iCs/>
          <w:spacing w:val="-3"/>
          <w:sz w:val="20"/>
          <w:szCs w:val="20"/>
        </w:rPr>
        <w:t xml:space="preserve"> </w:t>
      </w:r>
      <w:r w:rsidRPr="00FB7DC1">
        <w:rPr>
          <w:rFonts w:asciiTheme="minorHAnsi" w:hAnsiTheme="minorHAnsi" w:cstheme="minorHAnsi"/>
          <w:b/>
          <w:bCs/>
          <w:i/>
          <w:iCs/>
          <w:sz w:val="20"/>
          <w:szCs w:val="20"/>
        </w:rPr>
        <w:t>de</w:t>
      </w:r>
      <w:r w:rsidRPr="00FB7DC1">
        <w:rPr>
          <w:rFonts w:asciiTheme="minorHAnsi" w:hAnsiTheme="minorHAnsi" w:cstheme="minorHAnsi"/>
          <w:b/>
          <w:bCs/>
          <w:i/>
          <w:iCs/>
          <w:spacing w:val="-2"/>
          <w:sz w:val="20"/>
          <w:szCs w:val="20"/>
        </w:rPr>
        <w:t xml:space="preserve"> 100m:</w:t>
      </w:r>
      <w:r w:rsidRPr="00FB7DC1">
        <w:rPr>
          <w:rFonts w:asciiTheme="minorHAnsi" w:hAnsiTheme="minorHAnsi" w:cstheme="minorHAnsi"/>
          <w:b/>
          <w:bCs/>
          <w:i/>
          <w:iCs/>
          <w:sz w:val="20"/>
          <w:szCs w:val="20"/>
          <w:u w:val="single"/>
        </w:rPr>
        <w:tab/>
      </w:r>
      <w:r w:rsidRPr="00FB7DC1">
        <w:rPr>
          <w:rFonts w:asciiTheme="minorHAnsi" w:hAnsiTheme="minorHAnsi" w:cstheme="minorHAnsi"/>
          <w:b/>
          <w:bCs/>
          <w:i/>
          <w:iCs/>
          <w:sz w:val="20"/>
          <w:szCs w:val="20"/>
        </w:rPr>
        <w:t xml:space="preserve"> lei</w:t>
      </w:r>
      <w:r w:rsidRPr="00FB7DC1">
        <w:rPr>
          <w:rFonts w:asciiTheme="minorHAnsi" w:hAnsiTheme="minorHAnsi" w:cstheme="minorHAnsi"/>
          <w:b/>
          <w:bCs/>
          <w:i/>
          <w:iCs/>
          <w:spacing w:val="40"/>
          <w:sz w:val="20"/>
          <w:szCs w:val="20"/>
        </w:rPr>
        <w:t xml:space="preserve"> </w:t>
      </w:r>
      <w:r w:rsidRPr="00FB7DC1">
        <w:rPr>
          <w:rFonts w:asciiTheme="minorHAnsi" w:hAnsiTheme="minorHAnsi" w:cstheme="minorHAnsi"/>
          <w:b/>
          <w:bCs/>
          <w:i/>
          <w:iCs/>
          <w:sz w:val="20"/>
          <w:szCs w:val="20"/>
        </w:rPr>
        <w:t>+</w:t>
      </w:r>
      <w:r w:rsidRPr="00FB7DC1">
        <w:rPr>
          <w:rFonts w:asciiTheme="minorHAnsi" w:hAnsiTheme="minorHAnsi" w:cstheme="minorHAnsi"/>
          <w:b/>
          <w:bCs/>
          <w:i/>
          <w:iCs/>
          <w:spacing w:val="80"/>
          <w:sz w:val="20"/>
          <w:szCs w:val="20"/>
        </w:rPr>
        <w:t xml:space="preserve"> </w:t>
      </w:r>
      <w:r w:rsidRPr="00FB7DC1">
        <w:rPr>
          <w:rFonts w:asciiTheme="minorHAnsi" w:hAnsiTheme="minorHAnsi" w:cstheme="minorHAnsi"/>
          <w:b/>
          <w:bCs/>
          <w:i/>
          <w:iCs/>
          <w:sz w:val="20"/>
          <w:szCs w:val="20"/>
          <w:u w:val="single"/>
        </w:rPr>
        <w:tab/>
      </w:r>
      <w:r w:rsidRPr="00FB7DC1">
        <w:rPr>
          <w:rFonts w:asciiTheme="minorHAnsi" w:hAnsiTheme="minorHAnsi" w:cstheme="minorHAnsi"/>
          <w:b/>
          <w:bCs/>
          <w:i/>
          <w:iCs/>
          <w:sz w:val="20"/>
          <w:szCs w:val="20"/>
        </w:rPr>
        <w:t>lei/m</w:t>
      </w:r>
      <w:r w:rsidRPr="00FB7DC1">
        <w:rPr>
          <w:rFonts w:asciiTheme="minorHAnsi" w:hAnsiTheme="minorHAnsi" w:cstheme="minorHAnsi"/>
          <w:b/>
          <w:bCs/>
          <w:i/>
          <w:iCs/>
          <w:spacing w:val="-7"/>
          <w:sz w:val="20"/>
          <w:szCs w:val="20"/>
        </w:rPr>
        <w:t xml:space="preserve"> </w:t>
      </w:r>
      <w:r w:rsidRPr="00FB7DC1">
        <w:rPr>
          <w:rFonts w:asciiTheme="minorHAnsi" w:hAnsiTheme="minorHAnsi" w:cstheme="minorHAnsi"/>
          <w:b/>
          <w:bCs/>
          <w:i/>
          <w:iCs/>
          <w:spacing w:val="-2"/>
          <w:sz w:val="20"/>
          <w:szCs w:val="20"/>
        </w:rPr>
        <w:t>suplimentar</w:t>
      </w:r>
    </w:p>
    <w:p w:rsidR="007B15CD" w:rsidRPr="00FB7DC1" w:rsidRDefault="00000000">
      <w:pPr>
        <w:pStyle w:val="BodyText"/>
        <w:kinsoku w:val="0"/>
        <w:overflowPunct w:val="0"/>
        <w:ind w:left="113"/>
        <w:rPr>
          <w:rFonts w:asciiTheme="minorHAnsi" w:hAnsiTheme="minorHAnsi" w:cstheme="minorHAnsi"/>
          <w:b/>
          <w:bCs/>
          <w:i/>
          <w:iCs/>
          <w:spacing w:val="-5"/>
        </w:rPr>
      </w:pPr>
      <w:r w:rsidRPr="00FB7DC1">
        <w:rPr>
          <w:rFonts w:asciiTheme="minorHAnsi" w:hAnsiTheme="minorHAnsi" w:cstheme="minorHAnsi"/>
          <w:b/>
          <w:bCs/>
          <w:i/>
          <w:iCs/>
        </w:rPr>
        <w:t>pentru</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ceea</w:t>
      </w:r>
      <w:r w:rsidRPr="00FB7DC1">
        <w:rPr>
          <w:rFonts w:asciiTheme="minorHAnsi" w:hAnsiTheme="minorHAnsi" w:cstheme="minorHAnsi"/>
          <w:b/>
          <w:bCs/>
          <w:i/>
          <w:iCs/>
          <w:spacing w:val="-4"/>
        </w:rPr>
        <w:t xml:space="preserve"> </w:t>
      </w:r>
      <w:r w:rsidRPr="00FB7DC1">
        <w:rPr>
          <w:rFonts w:asciiTheme="minorHAnsi" w:hAnsiTheme="minorHAnsi" w:cstheme="minorHAnsi"/>
          <w:b/>
          <w:bCs/>
          <w:i/>
          <w:iCs/>
        </w:rPr>
        <w:t>ce</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depăşeşte</w:t>
      </w:r>
      <w:r w:rsidRPr="00FB7DC1">
        <w:rPr>
          <w:rFonts w:asciiTheme="minorHAnsi" w:hAnsiTheme="minorHAnsi" w:cstheme="minorHAnsi"/>
          <w:b/>
          <w:bCs/>
          <w:i/>
          <w:iCs/>
          <w:spacing w:val="-3"/>
        </w:rPr>
        <w:t xml:space="preserve"> </w:t>
      </w:r>
      <w:r w:rsidRPr="00FB7DC1">
        <w:rPr>
          <w:rFonts w:asciiTheme="minorHAnsi" w:hAnsiTheme="minorHAnsi" w:cstheme="minorHAnsi"/>
          <w:b/>
          <w:bCs/>
          <w:i/>
          <w:iCs/>
        </w:rPr>
        <w:t>100</w:t>
      </w:r>
      <w:r w:rsidRPr="00FB7DC1">
        <w:rPr>
          <w:rFonts w:asciiTheme="minorHAnsi" w:hAnsiTheme="minorHAnsi" w:cstheme="minorHAnsi"/>
          <w:b/>
          <w:bCs/>
          <w:i/>
          <w:iCs/>
          <w:spacing w:val="-2"/>
        </w:rPr>
        <w:t xml:space="preserve"> </w:t>
      </w:r>
      <w:r w:rsidRPr="00FB7DC1">
        <w:rPr>
          <w:rFonts w:asciiTheme="minorHAnsi" w:hAnsiTheme="minorHAnsi" w:cstheme="minorHAnsi"/>
          <w:b/>
          <w:bCs/>
          <w:i/>
          <w:iCs/>
          <w:spacing w:val="-5"/>
        </w:rPr>
        <w:t>m.</w:t>
      </w:r>
    </w:p>
    <w:p w:rsidR="007B15CD" w:rsidRPr="00FB7DC1" w:rsidRDefault="007B15CD">
      <w:pPr>
        <w:pStyle w:val="BodyText"/>
        <w:kinsoku w:val="0"/>
        <w:overflowPunct w:val="0"/>
        <w:rPr>
          <w:rFonts w:asciiTheme="minorHAnsi" w:hAnsiTheme="minorHAnsi" w:cstheme="minorHAnsi"/>
          <w:b/>
          <w:bCs/>
          <w:i/>
          <w:iCs/>
        </w:rPr>
      </w:pPr>
    </w:p>
    <w:p w:rsidR="007B15CD" w:rsidRPr="00FB7DC1" w:rsidRDefault="00000000">
      <w:pPr>
        <w:pStyle w:val="BodyText"/>
        <w:tabs>
          <w:tab w:val="left" w:pos="7839"/>
        </w:tabs>
        <w:kinsoku w:val="0"/>
        <w:overflowPunct w:val="0"/>
        <w:spacing w:line="480" w:lineRule="auto"/>
        <w:ind w:left="113" w:right="1517"/>
        <w:rPr>
          <w:rFonts w:asciiTheme="minorHAnsi" w:hAnsiTheme="minorHAnsi" w:cstheme="minorHAnsi"/>
          <w:b/>
          <w:bCs/>
          <w:i/>
          <w:iCs/>
        </w:rPr>
      </w:pPr>
      <w:r w:rsidRPr="00FB7DC1">
        <w:rPr>
          <w:rFonts w:asciiTheme="minorHAnsi" w:hAnsiTheme="minorHAnsi" w:cstheme="minorHAnsi"/>
          <w:b/>
          <w:bCs/>
          <w:i/>
          <w:iCs/>
        </w:rPr>
        <w:t>Tariful pentru emiterea avizului de principiu</w:t>
      </w:r>
      <w:r w:rsidRPr="00FB7DC1">
        <w:rPr>
          <w:rFonts w:asciiTheme="minorHAnsi" w:hAnsiTheme="minorHAnsi" w:cstheme="minorHAnsi"/>
          <w:i/>
          <w:iCs/>
        </w:rPr>
        <w:t xml:space="preserve">**** </w:t>
      </w:r>
      <w:r w:rsidRPr="00FB7DC1">
        <w:rPr>
          <w:rFonts w:asciiTheme="minorHAnsi" w:hAnsiTheme="minorHAnsi" w:cstheme="minorHAnsi"/>
          <w:b/>
          <w:bCs/>
          <w:i/>
          <w:iCs/>
        </w:rPr>
        <w:t xml:space="preserve">– faza PUD sau SF este de </w:t>
      </w:r>
      <w:r w:rsidRPr="00FB7DC1">
        <w:rPr>
          <w:rFonts w:asciiTheme="minorHAnsi" w:hAnsiTheme="minorHAnsi" w:cstheme="minorHAnsi"/>
          <w:b/>
          <w:bCs/>
          <w:i/>
          <w:iCs/>
          <w:u w:val="single"/>
        </w:rPr>
        <w:tab/>
      </w:r>
      <w:r w:rsidRPr="00FB7DC1">
        <w:rPr>
          <w:rFonts w:asciiTheme="minorHAnsi" w:hAnsiTheme="minorHAnsi" w:cstheme="minorHAnsi"/>
          <w:b/>
          <w:bCs/>
          <w:i/>
          <w:iCs/>
          <w:spacing w:val="-14"/>
        </w:rPr>
        <w:t xml:space="preserve"> </w:t>
      </w:r>
      <w:r w:rsidRPr="00FB7DC1">
        <w:rPr>
          <w:rFonts w:asciiTheme="minorHAnsi" w:hAnsiTheme="minorHAnsi" w:cstheme="minorHAnsi"/>
          <w:b/>
          <w:bCs/>
          <w:i/>
          <w:iCs/>
        </w:rPr>
        <w:t>lei/aviz. Emiterea avizului de traseu NU se tarifează.</w:t>
      </w:r>
    </w:p>
    <w:p w:rsidR="007B15CD" w:rsidRPr="00FB7DC1" w:rsidRDefault="00000000">
      <w:pPr>
        <w:pStyle w:val="BodyText"/>
        <w:kinsoku w:val="0"/>
        <w:overflowPunct w:val="0"/>
        <w:spacing w:line="206" w:lineRule="exact"/>
        <w:ind w:left="164"/>
        <w:rPr>
          <w:rFonts w:asciiTheme="minorHAnsi" w:hAnsiTheme="minorHAnsi" w:cstheme="minorHAnsi"/>
          <w:spacing w:val="-2"/>
          <w:sz w:val="18"/>
          <w:szCs w:val="18"/>
        </w:rPr>
      </w:pPr>
      <w:r w:rsidRPr="00FB7DC1">
        <w:rPr>
          <w:rFonts w:asciiTheme="minorHAnsi" w:hAnsiTheme="minorHAnsi" w:cstheme="minorHAnsi"/>
          <w:sz w:val="18"/>
          <w:szCs w:val="18"/>
        </w:rPr>
        <w:t>****Avizul</w:t>
      </w:r>
      <w:r w:rsidRPr="00FB7DC1">
        <w:rPr>
          <w:rFonts w:asciiTheme="minorHAnsi" w:hAnsiTheme="minorHAnsi" w:cstheme="minorHAnsi"/>
          <w:spacing w:val="-6"/>
          <w:sz w:val="18"/>
          <w:szCs w:val="18"/>
        </w:rPr>
        <w:t xml:space="preserve"> </w:t>
      </w:r>
      <w:r w:rsidRPr="00FB7DC1">
        <w:rPr>
          <w:rFonts w:asciiTheme="minorHAnsi" w:hAnsiTheme="minorHAnsi" w:cstheme="minorHAnsi"/>
          <w:sz w:val="18"/>
          <w:szCs w:val="18"/>
        </w:rPr>
        <w:t>fără</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condiţii</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şi</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avizul</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principiu</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pentru</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fazele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SF/</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PUD</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se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tarifează</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cu</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tariful</w:t>
      </w:r>
      <w:r w:rsidRPr="00FB7DC1">
        <w:rPr>
          <w:rFonts w:asciiTheme="minorHAnsi" w:hAnsiTheme="minorHAnsi" w:cstheme="minorHAnsi"/>
          <w:spacing w:val="-3"/>
          <w:sz w:val="18"/>
          <w:szCs w:val="18"/>
        </w:rPr>
        <w:t xml:space="preserve"> </w:t>
      </w:r>
      <w:r w:rsidRPr="00FB7DC1">
        <w:rPr>
          <w:rFonts w:asciiTheme="minorHAnsi" w:hAnsiTheme="minorHAnsi" w:cstheme="minorHAnsi"/>
          <w:spacing w:val="-2"/>
          <w:sz w:val="18"/>
          <w:szCs w:val="18"/>
        </w:rPr>
        <w:t>minim.</w:t>
      </w:r>
    </w:p>
    <w:p w:rsidR="007B15CD" w:rsidRPr="00FB7DC1" w:rsidRDefault="00000000">
      <w:pPr>
        <w:pStyle w:val="BodyText"/>
        <w:kinsoku w:val="0"/>
        <w:overflowPunct w:val="0"/>
        <w:spacing w:before="1" w:line="207" w:lineRule="exact"/>
        <w:ind w:left="164"/>
        <w:rPr>
          <w:rFonts w:asciiTheme="minorHAnsi" w:hAnsiTheme="minorHAnsi" w:cstheme="minorHAnsi"/>
          <w:spacing w:val="-2"/>
          <w:sz w:val="18"/>
          <w:szCs w:val="18"/>
        </w:rPr>
      </w:pPr>
      <w:r w:rsidRPr="00FB7DC1">
        <w:rPr>
          <w:rFonts w:asciiTheme="minorHAnsi" w:hAnsiTheme="minorHAnsi" w:cstheme="minorHAnsi"/>
          <w:sz w:val="18"/>
          <w:szCs w:val="18"/>
        </w:rPr>
        <w:t>Pentru</w:t>
      </w:r>
      <w:r w:rsidRPr="00FB7DC1">
        <w:rPr>
          <w:rFonts w:asciiTheme="minorHAnsi" w:hAnsiTheme="minorHAnsi" w:cstheme="minorHAnsi"/>
          <w:spacing w:val="45"/>
          <w:sz w:val="18"/>
          <w:szCs w:val="18"/>
        </w:rPr>
        <w:t xml:space="preserve"> </w:t>
      </w:r>
      <w:r w:rsidRPr="00FB7DC1">
        <w:rPr>
          <w:rFonts w:asciiTheme="minorHAnsi" w:hAnsiTheme="minorHAnsi" w:cstheme="minorHAnsi"/>
          <w:sz w:val="18"/>
          <w:szCs w:val="18"/>
        </w:rPr>
        <w:t>solicitările</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prelungire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avize</w:t>
      </w:r>
      <w:r w:rsidRPr="00FB7DC1">
        <w:rPr>
          <w:rFonts w:asciiTheme="minorHAnsi" w:hAnsiTheme="minorHAnsi" w:cstheme="minorHAnsi"/>
          <w:spacing w:val="-4"/>
          <w:sz w:val="18"/>
          <w:szCs w:val="18"/>
        </w:rPr>
        <w:t xml:space="preserve"> </w:t>
      </w:r>
      <w:r w:rsidRPr="00FB7DC1">
        <w:rPr>
          <w:rFonts w:asciiTheme="minorHAnsi" w:hAnsiTheme="minorHAnsi" w:cstheme="minorHAnsi"/>
          <w:sz w:val="18"/>
          <w:szCs w:val="18"/>
        </w:rPr>
        <w:t>se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percepe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tariful</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conform</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lungimii</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reale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de</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conductă,</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din</w:t>
      </w:r>
      <w:r w:rsidRPr="00FB7DC1">
        <w:rPr>
          <w:rFonts w:asciiTheme="minorHAnsi" w:hAnsiTheme="minorHAnsi" w:cstheme="minorHAnsi"/>
          <w:spacing w:val="-3"/>
          <w:sz w:val="18"/>
          <w:szCs w:val="18"/>
        </w:rPr>
        <w:t xml:space="preserve"> </w:t>
      </w:r>
      <w:r w:rsidRPr="00FB7DC1">
        <w:rPr>
          <w:rFonts w:asciiTheme="minorHAnsi" w:hAnsiTheme="minorHAnsi" w:cstheme="minorHAnsi"/>
          <w:sz w:val="18"/>
          <w:szCs w:val="18"/>
        </w:rPr>
        <w:t>avizul</w:t>
      </w:r>
      <w:r w:rsidRPr="00FB7DC1">
        <w:rPr>
          <w:rFonts w:asciiTheme="minorHAnsi" w:hAnsiTheme="minorHAnsi" w:cstheme="minorHAnsi"/>
          <w:spacing w:val="-1"/>
          <w:sz w:val="18"/>
          <w:szCs w:val="18"/>
        </w:rPr>
        <w:t xml:space="preserve"> </w:t>
      </w:r>
      <w:r w:rsidRPr="00FB7DC1">
        <w:rPr>
          <w:rFonts w:asciiTheme="minorHAnsi" w:hAnsiTheme="minorHAnsi" w:cstheme="minorHAnsi"/>
          <w:spacing w:val="-2"/>
          <w:sz w:val="18"/>
          <w:szCs w:val="18"/>
        </w:rPr>
        <w:t>iniţial.</w:t>
      </w:r>
    </w:p>
    <w:p w:rsidR="007B15CD" w:rsidRPr="00FB7DC1" w:rsidRDefault="00000000">
      <w:pPr>
        <w:pStyle w:val="BodyText"/>
        <w:kinsoku w:val="0"/>
        <w:overflowPunct w:val="0"/>
        <w:spacing w:line="207" w:lineRule="exact"/>
        <w:ind w:left="164"/>
        <w:rPr>
          <w:rFonts w:asciiTheme="minorHAnsi" w:hAnsiTheme="minorHAnsi" w:cstheme="minorHAnsi"/>
          <w:spacing w:val="-2"/>
          <w:sz w:val="18"/>
          <w:szCs w:val="18"/>
        </w:rPr>
      </w:pPr>
      <w:r w:rsidRPr="00FB7DC1">
        <w:rPr>
          <w:rFonts w:asciiTheme="minorHAnsi" w:hAnsiTheme="minorHAnsi" w:cstheme="minorHAnsi"/>
          <w:sz w:val="18"/>
          <w:szCs w:val="18"/>
        </w:rPr>
        <w:t>Conform</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Legii</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302/2015 pt</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modificarea alin(3)</w:t>
      </w:r>
      <w:r w:rsidRPr="00FB7DC1">
        <w:rPr>
          <w:rFonts w:asciiTheme="minorHAnsi" w:hAnsiTheme="minorHAnsi" w:cstheme="minorHAnsi"/>
          <w:spacing w:val="2"/>
          <w:sz w:val="18"/>
          <w:szCs w:val="18"/>
        </w:rPr>
        <w:t xml:space="preserve"> </w:t>
      </w:r>
      <w:r w:rsidRPr="00FB7DC1">
        <w:rPr>
          <w:rFonts w:asciiTheme="minorHAnsi" w:hAnsiTheme="minorHAnsi" w:cstheme="minorHAnsi"/>
          <w:sz w:val="18"/>
          <w:szCs w:val="18"/>
        </w:rPr>
        <w:t>al art.</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56 din</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Legea</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350/2001,</w:t>
      </w:r>
      <w:r w:rsidRPr="00FB7DC1">
        <w:rPr>
          <w:rFonts w:asciiTheme="minorHAnsi" w:hAnsiTheme="minorHAnsi" w:cstheme="minorHAnsi"/>
          <w:spacing w:val="1"/>
          <w:sz w:val="18"/>
          <w:szCs w:val="18"/>
        </w:rPr>
        <w:t xml:space="preserve"> </w:t>
      </w:r>
      <w:r w:rsidRPr="00FB7DC1">
        <w:rPr>
          <w:rFonts w:asciiTheme="minorHAnsi" w:hAnsiTheme="minorHAnsi" w:cstheme="minorHAnsi"/>
          <w:sz w:val="18"/>
          <w:szCs w:val="18"/>
        </w:rPr>
        <w:t>privind amenajarea teritoriului şi</w:t>
      </w:r>
      <w:r w:rsidRPr="00FB7DC1">
        <w:rPr>
          <w:rFonts w:asciiTheme="minorHAnsi" w:hAnsiTheme="minorHAnsi" w:cstheme="minorHAnsi"/>
          <w:spacing w:val="1"/>
          <w:sz w:val="18"/>
          <w:szCs w:val="18"/>
        </w:rPr>
        <w:t xml:space="preserve"> </w:t>
      </w:r>
      <w:r w:rsidRPr="00FB7DC1">
        <w:rPr>
          <w:rFonts w:asciiTheme="minorHAnsi" w:hAnsiTheme="minorHAnsi" w:cstheme="minorHAnsi"/>
          <w:spacing w:val="-2"/>
          <w:sz w:val="18"/>
          <w:szCs w:val="18"/>
        </w:rPr>
        <w:t>urbanismul,</w:t>
      </w:r>
    </w:p>
    <w:p w:rsidR="00B14B1E" w:rsidRPr="00FB7DC1" w:rsidRDefault="00000000">
      <w:pPr>
        <w:pStyle w:val="BodyText"/>
        <w:kinsoku w:val="0"/>
        <w:overflowPunct w:val="0"/>
        <w:ind w:left="113"/>
        <w:rPr>
          <w:rFonts w:asciiTheme="minorHAnsi" w:hAnsiTheme="minorHAnsi" w:cstheme="minorHAnsi"/>
          <w:sz w:val="18"/>
          <w:szCs w:val="18"/>
        </w:rPr>
      </w:pPr>
      <w:r w:rsidRPr="00FB7DC1">
        <w:rPr>
          <w:rFonts w:asciiTheme="minorHAnsi" w:hAnsiTheme="minorHAnsi" w:cstheme="minorHAnsi"/>
          <w:sz w:val="18"/>
          <w:szCs w:val="18"/>
        </w:rPr>
        <w:t>„Avizarea documentaţiilor de interes general – toate categoriile din domeniul amenajării teritoriului, precum şi din domeniul urbanismului, iniţiate de autorităţile şi instituţiile administraţiei publice – se face fără perceperea de taxe şi/ sau tarife.</w:t>
      </w:r>
    </w:p>
    <w:sectPr w:rsidR="00B14B1E" w:rsidRPr="00FB7DC1">
      <w:pgSz w:w="11910" w:h="16840"/>
      <w:pgMar w:top="700" w:right="760" w:bottom="1160" w:left="1020" w:header="0" w:footer="9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67E8" w:rsidRDefault="00CB67E8">
      <w:r>
        <w:separator/>
      </w:r>
    </w:p>
  </w:endnote>
  <w:endnote w:type="continuationSeparator" w:id="0">
    <w:p w:rsidR="00CB67E8" w:rsidRDefault="00CB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15CD" w:rsidRDefault="00C23EE2">
    <w:pPr>
      <w:pStyle w:val="BodyText"/>
      <w:kinsoku w:val="0"/>
      <w:overflowPunct w:val="0"/>
      <w:spacing w:line="14"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0" allowOverlap="1" wp14:anchorId="2309E81A" wp14:editId="4E19EAD0">
              <wp:simplePos x="0" y="0"/>
              <wp:positionH relativeFrom="page">
                <wp:posOffset>707390</wp:posOffset>
              </wp:positionH>
              <wp:positionV relativeFrom="page">
                <wp:posOffset>9937750</wp:posOffset>
              </wp:positionV>
              <wp:extent cx="1155700" cy="139700"/>
              <wp:effectExtent l="0" t="0" r="0" b="0"/>
              <wp:wrapNone/>
              <wp:docPr id="15004063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5CD" w:rsidRDefault="00000000">
                          <w:pPr>
                            <w:pStyle w:val="BodyText"/>
                            <w:kinsoku w:val="0"/>
                            <w:overflowPunct w:val="0"/>
                            <w:spacing w:line="203" w:lineRule="exact"/>
                            <w:ind w:left="20"/>
                            <w:rPr>
                              <w:rFonts w:ascii="Calibri" w:hAnsi="Calibri" w:cs="Calibri"/>
                              <w:spacing w:val="-4"/>
                              <w:sz w:val="18"/>
                              <w:szCs w:val="18"/>
                            </w:rPr>
                          </w:pPr>
                          <w:r>
                            <w:rPr>
                              <w:rFonts w:ascii="Calibri" w:hAnsi="Calibri" w:cs="Calibri"/>
                              <w:sz w:val="18"/>
                              <w:szCs w:val="18"/>
                            </w:rPr>
                            <w:t>DEGR</w:t>
                          </w:r>
                          <w:r>
                            <w:rPr>
                              <w:rFonts w:ascii="Calibri" w:hAnsi="Calibri" w:cs="Calibri"/>
                              <w:spacing w:val="36"/>
                              <w:sz w:val="18"/>
                              <w:szCs w:val="18"/>
                            </w:rPr>
                            <w:t xml:space="preserve"> </w:t>
                          </w:r>
                          <w:r>
                            <w:rPr>
                              <w:rFonts w:ascii="Calibri" w:hAnsi="Calibri" w:cs="Calibri"/>
                              <w:sz w:val="18"/>
                              <w:szCs w:val="18"/>
                            </w:rPr>
                            <w:t>G</w:t>
                          </w:r>
                          <w:r>
                            <w:rPr>
                              <w:rFonts w:ascii="Calibri" w:hAnsi="Calibri" w:cs="Calibri"/>
                              <w:spacing w:val="-1"/>
                              <w:sz w:val="18"/>
                              <w:szCs w:val="18"/>
                            </w:rPr>
                            <w:t xml:space="preserve"> </w:t>
                          </w:r>
                          <w:r>
                            <w:rPr>
                              <w:rFonts w:ascii="Calibri" w:hAnsi="Calibri" w:cs="Calibri"/>
                              <w:sz w:val="18"/>
                              <w:szCs w:val="18"/>
                            </w:rPr>
                            <w:t>IL 30 –</w:t>
                          </w:r>
                          <w:r>
                            <w:rPr>
                              <w:rFonts w:ascii="Calibri" w:hAnsi="Calibri" w:cs="Calibri"/>
                              <w:spacing w:val="-3"/>
                              <w:sz w:val="18"/>
                              <w:szCs w:val="18"/>
                            </w:rPr>
                            <w:t xml:space="preserve"> </w:t>
                          </w:r>
                          <w:r>
                            <w:rPr>
                              <w:rFonts w:ascii="Calibri" w:hAnsi="Calibri" w:cs="Calibri"/>
                              <w:sz w:val="18"/>
                              <w:szCs w:val="18"/>
                            </w:rPr>
                            <w:t>F 1,</w:t>
                          </w:r>
                          <w:r>
                            <w:rPr>
                              <w:rFonts w:ascii="Calibri" w:hAnsi="Calibri" w:cs="Calibri"/>
                              <w:spacing w:val="-1"/>
                              <w:sz w:val="18"/>
                              <w:szCs w:val="18"/>
                            </w:rPr>
                            <w:t xml:space="preserve"> </w:t>
                          </w:r>
                          <w:r>
                            <w:rPr>
                              <w:rFonts w:ascii="Calibri" w:hAnsi="Calibri" w:cs="Calibri"/>
                              <w:spacing w:val="-4"/>
                              <w:sz w:val="18"/>
                              <w:szCs w:val="18"/>
                            </w:rPr>
                            <w:t>Ed.1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9E81A" id="_x0000_t202" coordsize="21600,21600" o:spt="202" path="m,l,21600r21600,l21600,xe">
              <v:stroke joinstyle="miter"/>
              <v:path gradientshapeok="t" o:connecttype="rect"/>
            </v:shapetype>
            <v:shape id="Text Box 1" o:spid="_x0000_s1030" type="#_x0000_t202" style="position:absolute;margin-left:55.7pt;margin-top:782.5pt;width:91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" o:allowincell="f" filled="f" stroked="f">
              <v:textbox inset="0,0,0,0">
                <w:txbxContent>
                  <w:p w:rsidR="007B15CD" w:rsidRDefault="00000000">
                    <w:pPr>
                      <w:pStyle w:val="BodyText"/>
                      <w:kinsoku w:val="0"/>
                      <w:overflowPunct w:val="0"/>
                      <w:spacing w:line="203" w:lineRule="exact"/>
                      <w:ind w:left="20"/>
                      <w:rPr>
                        <w:rFonts w:ascii="Calibri" w:hAnsi="Calibri" w:cs="Calibri"/>
                        <w:spacing w:val="-4"/>
                        <w:sz w:val="18"/>
                        <w:szCs w:val="18"/>
                      </w:rPr>
                    </w:pPr>
                    <w:r>
                      <w:rPr>
                        <w:rFonts w:ascii="Calibri" w:hAnsi="Calibri" w:cs="Calibri"/>
                        <w:sz w:val="18"/>
                        <w:szCs w:val="18"/>
                      </w:rPr>
                      <w:t>DEGR</w:t>
                    </w:r>
                    <w:r>
                      <w:rPr>
                        <w:rFonts w:ascii="Calibri" w:hAnsi="Calibri" w:cs="Calibri"/>
                        <w:spacing w:val="36"/>
                        <w:sz w:val="18"/>
                        <w:szCs w:val="18"/>
                      </w:rPr>
                      <w:t xml:space="preserve"> </w:t>
                    </w:r>
                    <w:r>
                      <w:rPr>
                        <w:rFonts w:ascii="Calibri" w:hAnsi="Calibri" w:cs="Calibri"/>
                        <w:sz w:val="18"/>
                        <w:szCs w:val="18"/>
                      </w:rPr>
                      <w:t>G</w:t>
                    </w:r>
                    <w:r>
                      <w:rPr>
                        <w:rFonts w:ascii="Calibri" w:hAnsi="Calibri" w:cs="Calibri"/>
                        <w:spacing w:val="-1"/>
                        <w:sz w:val="18"/>
                        <w:szCs w:val="18"/>
                      </w:rPr>
                      <w:t xml:space="preserve"> </w:t>
                    </w:r>
                    <w:r>
                      <w:rPr>
                        <w:rFonts w:ascii="Calibri" w:hAnsi="Calibri" w:cs="Calibri"/>
                        <w:sz w:val="18"/>
                        <w:szCs w:val="18"/>
                      </w:rPr>
                      <w:t>IL 30 –</w:t>
                    </w:r>
                    <w:r>
                      <w:rPr>
                        <w:rFonts w:ascii="Calibri" w:hAnsi="Calibri" w:cs="Calibri"/>
                        <w:spacing w:val="-3"/>
                        <w:sz w:val="18"/>
                        <w:szCs w:val="18"/>
                      </w:rPr>
                      <w:t xml:space="preserve"> </w:t>
                    </w:r>
                    <w:r>
                      <w:rPr>
                        <w:rFonts w:ascii="Calibri" w:hAnsi="Calibri" w:cs="Calibri"/>
                        <w:sz w:val="18"/>
                        <w:szCs w:val="18"/>
                      </w:rPr>
                      <w:t>F 1,</w:t>
                    </w:r>
                    <w:r>
                      <w:rPr>
                        <w:rFonts w:ascii="Calibri" w:hAnsi="Calibri" w:cs="Calibri"/>
                        <w:spacing w:val="-1"/>
                        <w:sz w:val="18"/>
                        <w:szCs w:val="18"/>
                      </w:rPr>
                      <w:t xml:space="preserve"> </w:t>
                    </w:r>
                    <w:r>
                      <w:rPr>
                        <w:rFonts w:ascii="Calibri" w:hAnsi="Calibri" w:cs="Calibri"/>
                        <w:spacing w:val="-4"/>
                        <w:sz w:val="18"/>
                        <w:szCs w:val="18"/>
                      </w:rPr>
                      <w:t>Ed.1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67E8" w:rsidRDefault="00CB67E8">
      <w:r>
        <w:separator/>
      </w:r>
    </w:p>
  </w:footnote>
  <w:footnote w:type="continuationSeparator" w:id="0">
    <w:p w:rsidR="00CB67E8" w:rsidRDefault="00CB6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410" w:hanging="297"/>
      </w:pPr>
      <w:rPr>
        <w:rFonts w:ascii="Arial" w:hAnsi="Arial" w:cs="Arial"/>
        <w:b w:val="0"/>
        <w:bCs w:val="0"/>
        <w:i w:val="0"/>
        <w:iCs w:val="0"/>
        <w:w w:val="99"/>
        <w:sz w:val="40"/>
        <w:szCs w:val="40"/>
      </w:rPr>
    </w:lvl>
    <w:lvl w:ilvl="1">
      <w:numFmt w:val="bullet"/>
      <w:lvlText w:val="•"/>
      <w:lvlJc w:val="left"/>
      <w:pPr>
        <w:ind w:left="1390" w:hanging="297"/>
      </w:pPr>
    </w:lvl>
    <w:lvl w:ilvl="2">
      <w:numFmt w:val="bullet"/>
      <w:lvlText w:val="•"/>
      <w:lvlJc w:val="left"/>
      <w:pPr>
        <w:ind w:left="2361" w:hanging="297"/>
      </w:pPr>
    </w:lvl>
    <w:lvl w:ilvl="3">
      <w:numFmt w:val="bullet"/>
      <w:lvlText w:val="•"/>
      <w:lvlJc w:val="left"/>
      <w:pPr>
        <w:ind w:left="3331" w:hanging="297"/>
      </w:pPr>
    </w:lvl>
    <w:lvl w:ilvl="4">
      <w:numFmt w:val="bullet"/>
      <w:lvlText w:val="•"/>
      <w:lvlJc w:val="left"/>
      <w:pPr>
        <w:ind w:left="4302" w:hanging="297"/>
      </w:pPr>
    </w:lvl>
    <w:lvl w:ilvl="5">
      <w:numFmt w:val="bullet"/>
      <w:lvlText w:val="•"/>
      <w:lvlJc w:val="left"/>
      <w:pPr>
        <w:ind w:left="5273" w:hanging="297"/>
      </w:pPr>
    </w:lvl>
    <w:lvl w:ilvl="6">
      <w:numFmt w:val="bullet"/>
      <w:lvlText w:val="•"/>
      <w:lvlJc w:val="left"/>
      <w:pPr>
        <w:ind w:left="6243" w:hanging="297"/>
      </w:pPr>
    </w:lvl>
    <w:lvl w:ilvl="7">
      <w:numFmt w:val="bullet"/>
      <w:lvlText w:val="•"/>
      <w:lvlJc w:val="left"/>
      <w:pPr>
        <w:ind w:left="7214" w:hanging="297"/>
      </w:pPr>
    </w:lvl>
    <w:lvl w:ilvl="8">
      <w:numFmt w:val="bullet"/>
      <w:lvlText w:val="•"/>
      <w:lvlJc w:val="left"/>
      <w:pPr>
        <w:ind w:left="8185" w:hanging="297"/>
      </w:pPr>
    </w:lvl>
  </w:abstractNum>
  <w:abstractNum w:abstractNumId="1" w15:restartNumberingAfterBreak="0">
    <w:nsid w:val="00000403"/>
    <w:multiLevelType w:val="multilevel"/>
    <w:tmpl w:val="FFFFFFFF"/>
    <w:lvl w:ilvl="0">
      <w:start w:val="1"/>
      <w:numFmt w:val="decimal"/>
      <w:lvlText w:val="%1."/>
      <w:lvlJc w:val="left"/>
      <w:pPr>
        <w:ind w:left="282" w:hanging="169"/>
      </w:pPr>
      <w:rPr>
        <w:rFonts w:ascii="Arial" w:hAnsi="Arial" w:cs="Arial"/>
        <w:b/>
        <w:bCs/>
        <w:i w:val="0"/>
        <w:iCs w:val="0"/>
        <w:spacing w:val="-1"/>
        <w:w w:val="100"/>
        <w:sz w:val="18"/>
        <w:szCs w:val="18"/>
      </w:rPr>
    </w:lvl>
    <w:lvl w:ilvl="1">
      <w:start w:val="1"/>
      <w:numFmt w:val="lowerLetter"/>
      <w:lvlText w:val="%2)"/>
      <w:lvlJc w:val="left"/>
      <w:pPr>
        <w:ind w:left="348" w:hanging="235"/>
      </w:pPr>
      <w:rPr>
        <w:rFonts w:ascii="Arial" w:hAnsi="Arial" w:cs="Arial"/>
        <w:b w:val="0"/>
        <w:bCs w:val="0"/>
        <w:i w:val="0"/>
        <w:iCs w:val="0"/>
        <w:w w:val="100"/>
        <w:sz w:val="20"/>
        <w:szCs w:val="20"/>
      </w:rPr>
    </w:lvl>
    <w:lvl w:ilvl="2">
      <w:numFmt w:val="bullet"/>
      <w:lvlText w:val="•"/>
      <w:lvlJc w:val="left"/>
      <w:pPr>
        <w:ind w:left="457" w:hanging="235"/>
      </w:pPr>
    </w:lvl>
    <w:lvl w:ilvl="3">
      <w:numFmt w:val="bullet"/>
      <w:lvlText w:val="•"/>
      <w:lvlJc w:val="left"/>
      <w:pPr>
        <w:ind w:left="575" w:hanging="235"/>
      </w:pPr>
    </w:lvl>
    <w:lvl w:ilvl="4">
      <w:numFmt w:val="bullet"/>
      <w:lvlText w:val="•"/>
      <w:lvlJc w:val="left"/>
      <w:pPr>
        <w:ind w:left="692" w:hanging="235"/>
      </w:pPr>
    </w:lvl>
    <w:lvl w:ilvl="5">
      <w:numFmt w:val="bullet"/>
      <w:lvlText w:val="•"/>
      <w:lvlJc w:val="left"/>
      <w:pPr>
        <w:ind w:left="810" w:hanging="235"/>
      </w:pPr>
    </w:lvl>
    <w:lvl w:ilvl="6">
      <w:numFmt w:val="bullet"/>
      <w:lvlText w:val="•"/>
      <w:lvlJc w:val="left"/>
      <w:pPr>
        <w:ind w:left="928" w:hanging="235"/>
      </w:pPr>
    </w:lvl>
    <w:lvl w:ilvl="7">
      <w:numFmt w:val="bullet"/>
      <w:lvlText w:val="•"/>
      <w:lvlJc w:val="left"/>
      <w:pPr>
        <w:ind w:left="1045" w:hanging="235"/>
      </w:pPr>
    </w:lvl>
    <w:lvl w:ilvl="8">
      <w:numFmt w:val="bullet"/>
      <w:lvlText w:val="•"/>
      <w:lvlJc w:val="left"/>
      <w:pPr>
        <w:ind w:left="1163" w:hanging="235"/>
      </w:pPr>
    </w:lvl>
  </w:abstractNum>
  <w:abstractNum w:abstractNumId="2" w15:restartNumberingAfterBreak="0">
    <w:nsid w:val="00000404"/>
    <w:multiLevelType w:val="multilevel"/>
    <w:tmpl w:val="FFFFFFFF"/>
    <w:lvl w:ilvl="0">
      <w:numFmt w:val="bullet"/>
      <w:lvlText w:val=""/>
      <w:lvlJc w:val="left"/>
      <w:pPr>
        <w:ind w:left="831" w:hanging="360"/>
      </w:pPr>
      <w:rPr>
        <w:rFonts w:ascii="Symbol" w:hAnsi="Symbol" w:cs="Symbol"/>
        <w:b w:val="0"/>
        <w:bCs w:val="0"/>
        <w:i w:val="0"/>
        <w:iCs w:val="0"/>
        <w:w w:val="100"/>
        <w:sz w:val="20"/>
        <w:szCs w:val="20"/>
      </w:rPr>
    </w:lvl>
    <w:lvl w:ilvl="1">
      <w:numFmt w:val="bullet"/>
      <w:lvlText w:val="•"/>
      <w:lvlJc w:val="left"/>
      <w:pPr>
        <w:ind w:left="1768" w:hanging="360"/>
      </w:pPr>
    </w:lvl>
    <w:lvl w:ilvl="2">
      <w:numFmt w:val="bullet"/>
      <w:lvlText w:val="•"/>
      <w:lvlJc w:val="left"/>
      <w:pPr>
        <w:ind w:left="2697" w:hanging="360"/>
      </w:pPr>
    </w:lvl>
    <w:lvl w:ilvl="3">
      <w:numFmt w:val="bullet"/>
      <w:lvlText w:val="•"/>
      <w:lvlJc w:val="left"/>
      <w:pPr>
        <w:ind w:left="3625" w:hanging="360"/>
      </w:pPr>
    </w:lvl>
    <w:lvl w:ilvl="4">
      <w:numFmt w:val="bullet"/>
      <w:lvlText w:val="•"/>
      <w:lvlJc w:val="left"/>
      <w:pPr>
        <w:ind w:left="4554" w:hanging="360"/>
      </w:pPr>
    </w:lvl>
    <w:lvl w:ilvl="5">
      <w:numFmt w:val="bullet"/>
      <w:lvlText w:val="•"/>
      <w:lvlJc w:val="left"/>
      <w:pPr>
        <w:ind w:left="5483" w:hanging="360"/>
      </w:pPr>
    </w:lvl>
    <w:lvl w:ilvl="6">
      <w:numFmt w:val="bullet"/>
      <w:lvlText w:val="•"/>
      <w:lvlJc w:val="left"/>
      <w:pPr>
        <w:ind w:left="6411" w:hanging="360"/>
      </w:pPr>
    </w:lvl>
    <w:lvl w:ilvl="7">
      <w:numFmt w:val="bullet"/>
      <w:lvlText w:val="•"/>
      <w:lvlJc w:val="left"/>
      <w:pPr>
        <w:ind w:left="7340" w:hanging="360"/>
      </w:pPr>
    </w:lvl>
    <w:lvl w:ilvl="8">
      <w:numFmt w:val="bullet"/>
      <w:lvlText w:val="•"/>
      <w:lvlJc w:val="left"/>
      <w:pPr>
        <w:ind w:left="8269" w:hanging="360"/>
      </w:pPr>
    </w:lvl>
  </w:abstractNum>
  <w:abstractNum w:abstractNumId="3" w15:restartNumberingAfterBreak="0">
    <w:nsid w:val="00000405"/>
    <w:multiLevelType w:val="multilevel"/>
    <w:tmpl w:val="FFFFFFFF"/>
    <w:lvl w:ilvl="0">
      <w:numFmt w:val="bullet"/>
      <w:lvlText w:val="-"/>
      <w:lvlJc w:val="left"/>
      <w:pPr>
        <w:ind w:left="236" w:hanging="123"/>
      </w:pPr>
      <w:rPr>
        <w:rFonts w:ascii="Arial" w:hAnsi="Arial" w:cs="Arial"/>
        <w:b/>
        <w:bCs/>
        <w:i/>
        <w:iCs/>
        <w:w w:val="100"/>
        <w:sz w:val="20"/>
        <w:szCs w:val="20"/>
      </w:rPr>
    </w:lvl>
    <w:lvl w:ilvl="1">
      <w:numFmt w:val="bullet"/>
      <w:lvlText w:val="•"/>
      <w:lvlJc w:val="left"/>
      <w:pPr>
        <w:ind w:left="1228" w:hanging="123"/>
      </w:pPr>
    </w:lvl>
    <w:lvl w:ilvl="2">
      <w:numFmt w:val="bullet"/>
      <w:lvlText w:val="•"/>
      <w:lvlJc w:val="left"/>
      <w:pPr>
        <w:ind w:left="2217" w:hanging="123"/>
      </w:pPr>
    </w:lvl>
    <w:lvl w:ilvl="3">
      <w:numFmt w:val="bullet"/>
      <w:lvlText w:val="•"/>
      <w:lvlJc w:val="left"/>
      <w:pPr>
        <w:ind w:left="3205" w:hanging="123"/>
      </w:pPr>
    </w:lvl>
    <w:lvl w:ilvl="4">
      <w:numFmt w:val="bullet"/>
      <w:lvlText w:val="•"/>
      <w:lvlJc w:val="left"/>
      <w:pPr>
        <w:ind w:left="4194" w:hanging="123"/>
      </w:pPr>
    </w:lvl>
    <w:lvl w:ilvl="5">
      <w:numFmt w:val="bullet"/>
      <w:lvlText w:val="•"/>
      <w:lvlJc w:val="left"/>
      <w:pPr>
        <w:ind w:left="5183" w:hanging="123"/>
      </w:pPr>
    </w:lvl>
    <w:lvl w:ilvl="6">
      <w:numFmt w:val="bullet"/>
      <w:lvlText w:val="•"/>
      <w:lvlJc w:val="left"/>
      <w:pPr>
        <w:ind w:left="6171" w:hanging="123"/>
      </w:pPr>
    </w:lvl>
    <w:lvl w:ilvl="7">
      <w:numFmt w:val="bullet"/>
      <w:lvlText w:val="•"/>
      <w:lvlJc w:val="left"/>
      <w:pPr>
        <w:ind w:left="7160" w:hanging="123"/>
      </w:pPr>
    </w:lvl>
    <w:lvl w:ilvl="8">
      <w:numFmt w:val="bullet"/>
      <w:lvlText w:val="•"/>
      <w:lvlJc w:val="left"/>
      <w:pPr>
        <w:ind w:left="8149" w:hanging="123"/>
      </w:pPr>
    </w:lvl>
  </w:abstractNum>
  <w:num w:numId="1" w16cid:durableId="1486126078">
    <w:abstractNumId w:val="3"/>
  </w:num>
  <w:num w:numId="2" w16cid:durableId="387384875">
    <w:abstractNumId w:val="2"/>
  </w:num>
  <w:num w:numId="3" w16cid:durableId="1187868643">
    <w:abstractNumId w:val="1"/>
  </w:num>
  <w:num w:numId="4" w16cid:durableId="69816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E2"/>
    <w:rsid w:val="0002389D"/>
    <w:rsid w:val="0002569D"/>
    <w:rsid w:val="000D5FEA"/>
    <w:rsid w:val="001A00B2"/>
    <w:rsid w:val="001D2F54"/>
    <w:rsid w:val="002214CB"/>
    <w:rsid w:val="002811C8"/>
    <w:rsid w:val="002A17C1"/>
    <w:rsid w:val="00307394"/>
    <w:rsid w:val="0031767E"/>
    <w:rsid w:val="00325D54"/>
    <w:rsid w:val="00366630"/>
    <w:rsid w:val="0038442D"/>
    <w:rsid w:val="00394696"/>
    <w:rsid w:val="003D2EAF"/>
    <w:rsid w:val="004248C2"/>
    <w:rsid w:val="00484453"/>
    <w:rsid w:val="004A535B"/>
    <w:rsid w:val="005B3A77"/>
    <w:rsid w:val="005C7E92"/>
    <w:rsid w:val="00610B2A"/>
    <w:rsid w:val="00681986"/>
    <w:rsid w:val="0069235B"/>
    <w:rsid w:val="00696245"/>
    <w:rsid w:val="006B08C9"/>
    <w:rsid w:val="007015CD"/>
    <w:rsid w:val="00733FFB"/>
    <w:rsid w:val="007508D9"/>
    <w:rsid w:val="0077797A"/>
    <w:rsid w:val="00777CBE"/>
    <w:rsid w:val="00783EAB"/>
    <w:rsid w:val="007B15CD"/>
    <w:rsid w:val="007B545C"/>
    <w:rsid w:val="0081011D"/>
    <w:rsid w:val="00826330"/>
    <w:rsid w:val="00895E99"/>
    <w:rsid w:val="008E3A68"/>
    <w:rsid w:val="008E4F89"/>
    <w:rsid w:val="0096517E"/>
    <w:rsid w:val="009B0B6A"/>
    <w:rsid w:val="00A46427"/>
    <w:rsid w:val="00B14B1E"/>
    <w:rsid w:val="00BC5FFE"/>
    <w:rsid w:val="00C23EE2"/>
    <w:rsid w:val="00C47E2A"/>
    <w:rsid w:val="00CA30FD"/>
    <w:rsid w:val="00CB67E8"/>
    <w:rsid w:val="00CF6ADE"/>
    <w:rsid w:val="00DA433D"/>
    <w:rsid w:val="00DD722A"/>
    <w:rsid w:val="00DE3DCF"/>
    <w:rsid w:val="00E43E18"/>
    <w:rsid w:val="00E96391"/>
    <w:rsid w:val="00F23C90"/>
    <w:rsid w:val="00FB7DC1"/>
    <w:rsid w:val="00FD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45001D"/>
  <w14:defaultImageDpi w14:val="96"/>
  <w15:docId w15:val="{D3E87104-CF83-4E16-A644-F306A92D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kern w:val="0"/>
    </w:rPr>
  </w:style>
  <w:style w:type="paragraph" w:styleId="Heading1">
    <w:name w:val="heading 1"/>
    <w:basedOn w:val="Normal"/>
    <w:next w:val="Normal"/>
    <w:link w:val="Heading1Char"/>
    <w:uiPriority w:val="1"/>
    <w:qFormat/>
    <w:pPr>
      <w:ind w:left="11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ial" w:hAnsi="Arial" w:cs="Arial"/>
      <w:kern w:val="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
    <w:qFormat/>
    <w:pPr>
      <w:spacing w:before="47"/>
      <w:ind w:left="114"/>
    </w:pPr>
    <w:rPr>
      <w:rFonts w:ascii="Calibri" w:hAnsi="Calibri" w:cs="Calibri"/>
      <w:b/>
      <w:bCs/>
      <w:sz w:val="30"/>
      <w:szCs w:val="3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335" w:hanging="361"/>
    </w:pPr>
    <w:rPr>
      <w:sz w:val="24"/>
      <w:szCs w:val="24"/>
    </w:rPr>
  </w:style>
  <w:style w:type="paragraph" w:customStyle="1" w:styleId="TableParagraph">
    <w:name w:val="Table Paragraph"/>
    <w:basedOn w:val="Normal"/>
    <w:uiPriority w:val="1"/>
    <w:qFormat/>
    <w:pPr>
      <w:ind w:left="50"/>
    </w:pPr>
    <w:rPr>
      <w:rFonts w:ascii="Calibri" w:hAnsi="Calibri" w:cs="Calibri"/>
      <w:sz w:val="24"/>
      <w:szCs w:val="24"/>
    </w:rPr>
  </w:style>
  <w:style w:type="paragraph" w:styleId="Header">
    <w:name w:val="header"/>
    <w:basedOn w:val="Normal"/>
    <w:link w:val="HeaderChar"/>
    <w:uiPriority w:val="99"/>
    <w:unhideWhenUsed/>
    <w:rsid w:val="00696245"/>
    <w:pPr>
      <w:tabs>
        <w:tab w:val="center" w:pos="4680"/>
        <w:tab w:val="right" w:pos="9360"/>
      </w:tabs>
    </w:pPr>
  </w:style>
  <w:style w:type="character" w:customStyle="1" w:styleId="HeaderChar">
    <w:name w:val="Header Char"/>
    <w:basedOn w:val="DefaultParagraphFont"/>
    <w:link w:val="Header"/>
    <w:uiPriority w:val="99"/>
    <w:rsid w:val="00696245"/>
    <w:rPr>
      <w:rFonts w:ascii="Arial" w:hAnsi="Arial" w:cs="Arial"/>
      <w:kern w:val="0"/>
    </w:rPr>
  </w:style>
  <w:style w:type="paragraph" w:styleId="Footer">
    <w:name w:val="footer"/>
    <w:basedOn w:val="Normal"/>
    <w:link w:val="FooterChar"/>
    <w:uiPriority w:val="99"/>
    <w:unhideWhenUsed/>
    <w:rsid w:val="00696245"/>
    <w:pPr>
      <w:tabs>
        <w:tab w:val="center" w:pos="4680"/>
        <w:tab w:val="right" w:pos="9360"/>
      </w:tabs>
    </w:pPr>
  </w:style>
  <w:style w:type="character" w:customStyle="1" w:styleId="FooterChar">
    <w:name w:val="Footer Char"/>
    <w:basedOn w:val="DefaultParagraphFont"/>
    <w:link w:val="Footer"/>
    <w:uiPriority w:val="99"/>
    <w:rsid w:val="00696245"/>
    <w:rPr>
      <w:rFonts w:ascii="Arial" w:hAnsi="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ur01.safelinks.protection.outlook.com/?url=https%3A%2F%2Fdelgaz.ro%2Fgaze-naturale%2Fobtinere-avize&amp;data=05%7C02%7Cadriana.salcudean%40delgaz-grid.ro%7C309270b59375462f7de208dc007c64f9%7Cb914a242e718443ba47c6b4c649d8c0a%7C0%7C0%7C638385781464527358%7CUnknown%7CTWFpbGZsb3d8eyJWIjoiMC4wLjAwMDAiLCJQIjoiV2luMzIiLCJBTiI6Ik1haWwiLCJXVCI6Mn0%3D%7C3000%7C%7C%7C&amp;sdata=muleiA1soCUD%2F%2FtkkNE9u%2FJwMx%2BiJZUHUUYeaKMIkz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Targu Mures</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Cristian Danu</cp:lastModifiedBy>
  <cp:revision>20</cp:revision>
  <dcterms:created xsi:type="dcterms:W3CDTF">2024-05-08T10:31:00Z</dcterms:created>
  <dcterms:modified xsi:type="dcterms:W3CDTF">2025-05-02T11:43:00Z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lpwstr>0</vt:lpwstr>
  </property>
  <property fmtid="{D5CDD505-2E9C-101B-9397-08002B2CF9AE}" pid="3" name="ContentType">
    <vt:lpwstr>InfoPath Form Template</vt:lpwstr>
  </property>
  <property fmtid="{D5CDD505-2E9C-101B-9397-08002B2CF9AE}" pid="4" name="ContentTypeId">
    <vt:lpwstr>0x010100115F9E000E804943AA447CB04A846ADE</vt:lpwstr>
  </property>
  <property fmtid="{D5CDD505-2E9C-101B-9397-08002B2CF9AE}" pid="5" name="Creator">
    <vt:lpwstr>Acrobat PDFMaker 23 for Word</vt:lpwstr>
  </property>
  <property fmtid="{D5CDD505-2E9C-101B-9397-08002B2CF9AE}" pid="6" name="FormCategory">
    <vt:lpwstr>Acces la SD</vt:lpwstr>
  </property>
  <property fmtid="{D5CDD505-2E9C-101B-9397-08002B2CF9AE}" pid="7" name="FormDescription">
    <vt:lpwstr/>
  </property>
  <property fmtid="{D5CDD505-2E9C-101B-9397-08002B2CF9AE}" pid="8" name="FormId">
    <vt:lpwstr>F 722-02-05-03 rev 1  </vt:lpwstr>
  </property>
  <property fmtid="{D5CDD505-2E9C-101B-9397-08002B2CF9AE}" pid="9" name="FormLocale">
    <vt:lpwstr/>
  </property>
  <property fmtid="{D5CDD505-2E9C-101B-9397-08002B2CF9AE}" pid="10" name="FormName">
    <vt:lpwstr/>
  </property>
  <property fmtid="{D5CDD505-2E9C-101B-9397-08002B2CF9AE}" pid="11" name="Producer">
    <vt:lpwstr>Adobe PDF Library 23.8.75</vt:lpwstr>
  </property>
  <property fmtid="{D5CDD505-2E9C-101B-9397-08002B2CF9AE}" pid="12" name="ShowInCatalog">
    <vt:lpwstr>1</vt:lpwstr>
  </property>
  <property fmtid="{D5CDD505-2E9C-101B-9397-08002B2CF9AE}" pid="13" name="SourceModified">
    <vt:lpwstr/>
  </property>
  <property fmtid="{D5CDD505-2E9C-101B-9397-08002B2CF9AE}" pid="14" name="_dlc_DocId">
    <vt:lpwstr>EONSP-92-701</vt:lpwstr>
  </property>
  <property fmtid="{D5CDD505-2E9C-101B-9397-08002B2CF9AE}" pid="15" name="_dlc_DocIdItemGuid">
    <vt:lpwstr>5a06b5f8-43b0-4496-b7d4-857df62dc4c1</vt:lpwstr>
  </property>
  <property fmtid="{D5CDD505-2E9C-101B-9397-08002B2CF9AE}" pid="16" name="_dlc_DocIdUrl">
    <vt:lpwstr>http://romania.sharepoint.eon.com/EGD/tqm/_layouts/DocIdRedir.aspx?ID=EONSP-92-701, EONSP-92-701</vt:lpwstr>
  </property>
</Properties>
</file>